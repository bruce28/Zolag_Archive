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6381" w:rsidRDefault="00236381">
      <w:pPr>
        <w:pStyle w:val="Hoofdtekst"/>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jc w:val="center"/>
        <w:rPr>
          <w:rStyle w:val="BookTitle"/>
        </w:rPr>
      </w:pPr>
    </w:p>
    <w:p w:rsidR="00236381" w:rsidRDefault="00236381">
      <w:pPr>
        <w:pStyle w:val="Hoofdtekst"/>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jc w:val="center"/>
        <w:rPr>
          <w:rStyle w:val="BookTitle"/>
        </w:rPr>
      </w:pPr>
    </w:p>
    <w:p w:rsidR="00236381" w:rsidRDefault="00236381">
      <w:pPr>
        <w:pStyle w:val="Hoofdtekst"/>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jc w:val="center"/>
        <w:rPr>
          <w:rStyle w:val="BookTitle"/>
        </w:rPr>
      </w:pPr>
    </w:p>
    <w:p w:rsidR="00236381" w:rsidRDefault="00236381">
      <w:pPr>
        <w:pStyle w:val="Hoofdtekst"/>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jc w:val="center"/>
        <w:rPr>
          <w:rStyle w:val="BookTitle"/>
        </w:rPr>
      </w:pPr>
    </w:p>
    <w:p w:rsidR="00236381" w:rsidRDefault="00236381">
      <w:pPr>
        <w:pStyle w:val="Hoofdtekst"/>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jc w:val="center"/>
        <w:rPr>
          <w:rStyle w:val="BookTitle"/>
        </w:rPr>
      </w:pPr>
    </w:p>
    <w:p w:rsidR="00AA63DF" w:rsidRPr="008E358E" w:rsidRDefault="00E65156">
      <w:pPr>
        <w:pStyle w:val="Hoofdtekst"/>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jc w:val="center"/>
        <w:rPr>
          <w:rStyle w:val="BookTitle"/>
        </w:rPr>
      </w:pPr>
      <w:r>
        <w:rPr>
          <w:rStyle w:val="BookTitle"/>
        </w:rPr>
        <w:t>Sharing Dhamma</w:t>
      </w:r>
    </w:p>
    <w:p w:rsidR="00236381" w:rsidRDefault="00236381" w:rsidP="008E358E">
      <w:pPr>
        <w:pStyle w:val="Heading1"/>
      </w:pPr>
    </w:p>
    <w:p w:rsidR="00AA63DF" w:rsidRDefault="00163E18" w:rsidP="008E358E">
      <w:pPr>
        <w:pStyle w:val="Heading1"/>
      </w:pPr>
      <w:r>
        <w:t>by</w:t>
      </w:r>
    </w:p>
    <w:p w:rsidR="00AA63DF" w:rsidRDefault="00163E18" w:rsidP="008E358E">
      <w:pPr>
        <w:pStyle w:val="Heading1"/>
      </w:pPr>
      <w:r>
        <w:t xml:space="preserve">Nina van </w:t>
      </w:r>
      <w:proofErr w:type="spellStart"/>
      <w:r>
        <w:t>Gorkom</w:t>
      </w:r>
      <w:proofErr w:type="spellEnd"/>
    </w:p>
    <w:p w:rsidR="00236381" w:rsidRDefault="00236381" w:rsidP="008E358E">
      <w:pPr>
        <w:pStyle w:val="Heading1"/>
      </w:pPr>
    </w:p>
    <w:p w:rsidR="00236381" w:rsidRDefault="00236381" w:rsidP="008E358E">
      <w:pPr>
        <w:pStyle w:val="Heading1"/>
      </w:pPr>
    </w:p>
    <w:p w:rsidR="00AA63DF" w:rsidRDefault="00E65156" w:rsidP="008E358E">
      <w:pPr>
        <w:pStyle w:val="Heading1"/>
      </w:pPr>
      <w:r>
        <w:t>May</w:t>
      </w:r>
      <w:r w:rsidR="00163E18">
        <w:t xml:space="preserve"> 2016</w:t>
      </w:r>
    </w:p>
    <w:p w:rsidR="00AA63DF" w:rsidRDefault="00236381" w:rsidP="00E65156">
      <w:pPr>
        <w:pStyle w:val="Heading1"/>
      </w:pPr>
      <w:r>
        <w:br w:type="page"/>
      </w:r>
      <w:r w:rsidR="00163E18">
        <w:lastRenderedPageBreak/>
        <w:t>Preface</w:t>
      </w:r>
    </w:p>
    <w:p w:rsidR="00E63C31" w:rsidRPr="00776882" w:rsidRDefault="00E63C31" w:rsidP="00E65156">
      <w:pPr>
        <w:pStyle w:val="Subtitle"/>
      </w:pPr>
    </w:p>
    <w:p w:rsidR="00E63C31" w:rsidRPr="00776882" w:rsidRDefault="00E63C31" w:rsidP="00E63C31">
      <w:r w:rsidRPr="00776882">
        <w:t>The Buddh</w:t>
      </w:r>
      <w:r w:rsidR="000E109D">
        <w:t>a developed all the perfections</w:t>
      </w:r>
      <w:r w:rsidRPr="00776882">
        <w:rPr>
          <w:vertAlign w:val="superscript"/>
        </w:rPr>
        <w:footnoteReference w:id="1"/>
      </w:r>
      <w:r w:rsidRPr="00776882">
        <w:t xml:space="preserve"> with right understanding of realities to the greatest extent so that he could become a </w:t>
      </w:r>
      <w:proofErr w:type="spellStart"/>
      <w:r w:rsidRPr="00776882">
        <w:t>Sammāsambuddha</w:t>
      </w:r>
      <w:proofErr w:type="spellEnd"/>
      <w:r w:rsidRPr="00776882">
        <w:t xml:space="preserve"> who teaches the truth of realities to the world. His teaching is the most precious gift to us all. He taught in such a way that the listeners could develop their own understan</w:t>
      </w:r>
      <w:r w:rsidRPr="00776882">
        <w:t>d</w:t>
      </w:r>
      <w:r w:rsidRPr="00776882">
        <w:t xml:space="preserve">ing. It is thanks to the Buddha that we can still listen to the </w:t>
      </w:r>
      <w:proofErr w:type="spellStart"/>
      <w:r w:rsidRPr="00776882">
        <w:t>Dhamma</w:t>
      </w:r>
      <w:proofErr w:type="spellEnd"/>
      <w:r w:rsidRPr="00776882">
        <w:t xml:space="preserve"> and that we can meet for discussions. In this </w:t>
      </w:r>
      <w:proofErr w:type="gramStart"/>
      <w:r w:rsidRPr="00776882">
        <w:t>way</w:t>
      </w:r>
      <w:proofErr w:type="gramEnd"/>
      <w:r w:rsidRPr="00776882">
        <w:t xml:space="preserve"> we can share what we hear with others who are interested in the teachings. </w:t>
      </w:r>
    </w:p>
    <w:p w:rsidR="00E63C31" w:rsidRPr="00776882" w:rsidRDefault="00E63C31" w:rsidP="00E63C31">
      <w:pPr>
        <w:rPr>
          <w:rFonts w:ascii="pCharter" w:eastAsia="ヒラギノ角ゴ Pro W3" w:hAnsi="pCharter"/>
          <w:color w:val="000000"/>
        </w:rPr>
      </w:pPr>
      <w:r w:rsidRPr="00776882">
        <w:rPr>
          <w:rFonts w:ascii="pCharter" w:eastAsia="ヒラギノ角ゴ Pro W3" w:hAnsi="pCharter"/>
          <w:color w:val="000000"/>
        </w:rPr>
        <w:t xml:space="preserve">Our Vietnamese friends are very keen to learn </w:t>
      </w:r>
      <w:r w:rsidR="0040038D">
        <w:rPr>
          <w:rFonts w:ascii="pCharter" w:eastAsia="ヒラギノ角ゴ Pro W3" w:hAnsi="pCharter"/>
          <w:color w:val="000000"/>
        </w:rPr>
        <w:t xml:space="preserve">and understand the truth of the </w:t>
      </w:r>
      <w:proofErr w:type="spellStart"/>
      <w:r w:rsidRPr="00776882">
        <w:rPr>
          <w:rFonts w:ascii="pCharter" w:eastAsia="ヒラギノ角ゴ Pro W3" w:hAnsi="pCharter"/>
          <w:color w:val="000000"/>
        </w:rPr>
        <w:t>Dhamma</w:t>
      </w:r>
      <w:proofErr w:type="spellEnd"/>
      <w:r w:rsidRPr="00776882">
        <w:rPr>
          <w:rFonts w:ascii="pCharter" w:eastAsia="ヒラギノ角ゴ Pro W3" w:hAnsi="pCharter"/>
          <w:color w:val="000000"/>
        </w:rPr>
        <w:t xml:space="preserve"> and they use every occasion to listen, consider and discuss the </w:t>
      </w:r>
      <w:proofErr w:type="spellStart"/>
      <w:r w:rsidRPr="00776882">
        <w:rPr>
          <w:rFonts w:ascii="pCharter" w:eastAsia="ヒラギノ角ゴ Pro W3" w:hAnsi="pCharter"/>
          <w:color w:val="000000"/>
        </w:rPr>
        <w:t>Dhamma</w:t>
      </w:r>
      <w:proofErr w:type="spellEnd"/>
      <w:r w:rsidRPr="00776882">
        <w:rPr>
          <w:rFonts w:ascii="pCharter" w:eastAsia="ヒラギノ角ゴ Pro W3" w:hAnsi="pCharter"/>
          <w:color w:val="000000"/>
        </w:rPr>
        <w:t xml:space="preserve">. They organise several times a year sessions with </w:t>
      </w:r>
      <w:proofErr w:type="spellStart"/>
      <w:r w:rsidRPr="00776882">
        <w:rPr>
          <w:rFonts w:ascii="pCharter" w:eastAsia="ヒラギノ角ゴ Pro W3" w:hAnsi="pCharter"/>
          <w:color w:val="000000"/>
        </w:rPr>
        <w:t>Acharn</w:t>
      </w:r>
      <w:proofErr w:type="spellEnd"/>
      <w:r w:rsidRPr="00776882">
        <w:rPr>
          <w:rFonts w:ascii="pCharter" w:eastAsia="ヒラギノ角ゴ Pro W3" w:hAnsi="pCharter"/>
          <w:color w:val="000000"/>
        </w:rPr>
        <w:t xml:space="preserve"> </w:t>
      </w:r>
      <w:proofErr w:type="spellStart"/>
      <w:r w:rsidRPr="00776882">
        <w:rPr>
          <w:rFonts w:ascii="pCharter" w:eastAsia="ヒラギノ角ゴ Pro W3" w:hAnsi="pCharter"/>
          <w:color w:val="000000"/>
        </w:rPr>
        <w:t>Sujin</w:t>
      </w:r>
      <w:proofErr w:type="spellEnd"/>
      <w:r w:rsidRPr="00776882">
        <w:rPr>
          <w:rFonts w:ascii="pCharter" w:eastAsia="ヒラギノ角ゴ Pro W3" w:hAnsi="pCharter"/>
          <w:color w:val="000000"/>
        </w:rPr>
        <w:t xml:space="preserve"> in di</w:t>
      </w:r>
      <w:r w:rsidRPr="00776882">
        <w:rPr>
          <w:rFonts w:ascii="pCharter" w:eastAsia="ヒラギノ角ゴ Pro W3" w:hAnsi="pCharter"/>
          <w:color w:val="000000"/>
        </w:rPr>
        <w:t>f</w:t>
      </w:r>
      <w:r w:rsidRPr="00776882">
        <w:rPr>
          <w:rFonts w:ascii="pCharter" w:eastAsia="ヒラギノ角ゴ Pro W3" w:hAnsi="pCharter"/>
          <w:color w:val="000000"/>
        </w:rPr>
        <w:t xml:space="preserve">ferent locations in Vietnam. </w:t>
      </w:r>
      <w:proofErr w:type="spellStart"/>
      <w:r w:rsidRPr="00776882">
        <w:rPr>
          <w:rFonts w:ascii="pCharter" w:eastAsia="ヒラギノ角ゴ Pro W3" w:hAnsi="pCharter"/>
          <w:color w:val="000000"/>
        </w:rPr>
        <w:t>Acharn</w:t>
      </w:r>
      <w:proofErr w:type="spellEnd"/>
      <w:r w:rsidRPr="00776882">
        <w:rPr>
          <w:rFonts w:ascii="pCharter" w:eastAsia="ヒラギノ角ゴ Pro W3" w:hAnsi="pCharter"/>
          <w:color w:val="000000"/>
        </w:rPr>
        <w:t xml:space="preserve"> </w:t>
      </w:r>
      <w:proofErr w:type="spellStart"/>
      <w:r w:rsidRPr="00776882">
        <w:rPr>
          <w:rFonts w:ascii="pCharter" w:eastAsia="ヒラギノ角ゴ Pro W3" w:hAnsi="pCharter"/>
          <w:color w:val="000000"/>
        </w:rPr>
        <w:t>Sujin’s</w:t>
      </w:r>
      <w:proofErr w:type="spellEnd"/>
      <w:r w:rsidRPr="00776882">
        <w:rPr>
          <w:rFonts w:ascii="pCharter" w:eastAsia="ヒラギノ角ゴ Pro W3" w:hAnsi="pCharter"/>
          <w:color w:val="000000"/>
        </w:rPr>
        <w:t xml:space="preserve"> book “Survey of </w:t>
      </w:r>
      <w:proofErr w:type="spellStart"/>
      <w:r w:rsidRPr="00776882">
        <w:rPr>
          <w:rFonts w:ascii="pCharter" w:eastAsia="ヒラギノ角ゴ Pro W3" w:hAnsi="pCharter"/>
          <w:color w:val="000000"/>
        </w:rPr>
        <w:t>Paramattha</w:t>
      </w:r>
      <w:proofErr w:type="spellEnd"/>
      <w:r w:rsidRPr="00776882">
        <w:rPr>
          <w:rFonts w:ascii="pCharter" w:eastAsia="ヒラギノ角ゴ Pro W3" w:hAnsi="pCharter"/>
          <w:color w:val="000000"/>
        </w:rPr>
        <w:t xml:space="preserve"> </w:t>
      </w:r>
      <w:proofErr w:type="spellStart"/>
      <w:r w:rsidRPr="00776882">
        <w:rPr>
          <w:rFonts w:ascii="pCharter" w:eastAsia="ヒラギノ角ゴ Pro W3" w:hAnsi="pCharter"/>
          <w:color w:val="000000"/>
        </w:rPr>
        <w:t>Dhammas</w:t>
      </w:r>
      <w:proofErr w:type="spellEnd"/>
      <w:r w:rsidRPr="00776882">
        <w:rPr>
          <w:rFonts w:ascii="pCharter" w:eastAsia="ヒラギノ角ゴ Pro W3" w:hAnsi="pCharter"/>
          <w:color w:val="000000"/>
        </w:rPr>
        <w:t xml:space="preserve">” and my “Buddhism in Daily Life” </w:t>
      </w:r>
      <w:proofErr w:type="gramStart"/>
      <w:r w:rsidRPr="00776882">
        <w:rPr>
          <w:rFonts w:ascii="pCharter" w:eastAsia="ヒラギノ角ゴ Pro W3" w:hAnsi="pCharter"/>
          <w:color w:val="000000"/>
        </w:rPr>
        <w:t>were</w:t>
      </w:r>
      <w:proofErr w:type="gramEnd"/>
      <w:r w:rsidRPr="00776882">
        <w:rPr>
          <w:rFonts w:ascii="pCharter" w:eastAsia="ヒラギノ角ゴ Pro W3" w:hAnsi="pCharter"/>
          <w:color w:val="000000"/>
        </w:rPr>
        <w:t xml:space="preserve"> translated into Vietnamese. At this </w:t>
      </w:r>
      <w:proofErr w:type="gramStart"/>
      <w:r w:rsidRPr="00776882">
        <w:rPr>
          <w:rFonts w:ascii="pCharter" w:eastAsia="ヒラギノ角ゴ Pro W3" w:hAnsi="pCharter"/>
          <w:color w:val="000000"/>
        </w:rPr>
        <w:t>moment</w:t>
      </w:r>
      <w:proofErr w:type="gramEnd"/>
      <w:r w:rsidRPr="00776882">
        <w:rPr>
          <w:rFonts w:ascii="pCharter" w:eastAsia="ヒラギノ角ゴ Pro W3" w:hAnsi="pCharter"/>
          <w:color w:val="000000"/>
        </w:rPr>
        <w:t xml:space="preserve"> Tam Bach is translating my “Conditionality of Life”. During this </w:t>
      </w:r>
      <w:proofErr w:type="gramStart"/>
      <w:r w:rsidRPr="00776882">
        <w:rPr>
          <w:rFonts w:ascii="pCharter" w:eastAsia="ヒラギノ角ゴ Pro W3" w:hAnsi="pCharter"/>
          <w:color w:val="000000"/>
        </w:rPr>
        <w:t>journey</w:t>
      </w:r>
      <w:proofErr w:type="gramEnd"/>
      <w:r w:rsidRPr="00776882">
        <w:rPr>
          <w:rFonts w:ascii="pCharter" w:eastAsia="ヒラギノ角ゴ Pro W3" w:hAnsi="pCharter"/>
          <w:color w:val="000000"/>
        </w:rPr>
        <w:t xml:space="preserve"> she asked many questions on the different conditions, </w:t>
      </w:r>
      <w:proofErr w:type="spellStart"/>
      <w:r w:rsidRPr="00776882">
        <w:rPr>
          <w:rFonts w:ascii="pCharter" w:eastAsia="ヒラギノ角ゴ Pro W3" w:hAnsi="pCharter"/>
          <w:color w:val="000000"/>
        </w:rPr>
        <w:t>paccayas</w:t>
      </w:r>
      <w:proofErr w:type="spellEnd"/>
      <w:r w:rsidRPr="00776882">
        <w:rPr>
          <w:rFonts w:ascii="pCharter" w:eastAsia="ヒラギノ角ゴ Pro W3" w:hAnsi="pCharter"/>
          <w:color w:val="000000"/>
        </w:rPr>
        <w:t xml:space="preserve">, in order to facilitate her translation. They are a very active group of friends who are truly dedicated to make known the </w:t>
      </w:r>
      <w:proofErr w:type="spellStart"/>
      <w:r w:rsidRPr="00776882">
        <w:rPr>
          <w:rFonts w:ascii="pCharter" w:eastAsia="ヒラギノ角ゴ Pro W3" w:hAnsi="pCharter"/>
          <w:color w:val="000000"/>
        </w:rPr>
        <w:t>Dhamma</w:t>
      </w:r>
      <w:proofErr w:type="spellEnd"/>
      <w:r w:rsidRPr="00776882">
        <w:rPr>
          <w:rFonts w:ascii="pCharter" w:eastAsia="ヒラギノ角ゴ Pro W3" w:hAnsi="pCharter"/>
          <w:color w:val="000000"/>
        </w:rPr>
        <w:t xml:space="preserve">. </w:t>
      </w:r>
    </w:p>
    <w:p w:rsidR="00E63C31" w:rsidRDefault="00E63C31" w:rsidP="00E63C31">
      <w:pPr>
        <w:rPr>
          <w:rFonts w:ascii="pCharter" w:hAnsi="pCharter"/>
        </w:rPr>
      </w:pPr>
      <w:r w:rsidRPr="00776882">
        <w:rPr>
          <w:rFonts w:ascii="pCharter" w:eastAsia="ヒラギノ角ゴ Pro W3" w:hAnsi="pCharter"/>
          <w:color w:val="000000"/>
        </w:rPr>
        <w:t xml:space="preserve">They had invited </w:t>
      </w:r>
      <w:proofErr w:type="spellStart"/>
      <w:r w:rsidRPr="00776882">
        <w:rPr>
          <w:rFonts w:ascii="pCharter" w:eastAsia="ヒラギノ角ゴ Pro W3" w:hAnsi="pCharter"/>
          <w:color w:val="000000"/>
        </w:rPr>
        <w:t>Acharn</w:t>
      </w:r>
      <w:proofErr w:type="spellEnd"/>
      <w:r w:rsidRPr="00776882">
        <w:rPr>
          <w:rFonts w:ascii="pCharter" w:eastAsia="ヒラギノ角ゴ Pro W3" w:hAnsi="pCharter"/>
          <w:color w:val="000000"/>
        </w:rPr>
        <w:t xml:space="preserve"> </w:t>
      </w:r>
      <w:proofErr w:type="spellStart"/>
      <w:r w:rsidRPr="00776882">
        <w:rPr>
          <w:rFonts w:ascii="pCharter" w:eastAsia="ヒラギノ角ゴ Pro W3" w:hAnsi="pCharter"/>
          <w:color w:val="000000"/>
        </w:rPr>
        <w:t>Sujin</w:t>
      </w:r>
      <w:proofErr w:type="spellEnd"/>
      <w:r w:rsidRPr="00776882">
        <w:rPr>
          <w:rFonts w:ascii="pCharter" w:eastAsia="ヒラギノ角ゴ Pro W3" w:hAnsi="pCharter"/>
          <w:color w:val="000000"/>
        </w:rPr>
        <w:t xml:space="preserve"> and her sister </w:t>
      </w:r>
      <w:proofErr w:type="spellStart"/>
      <w:r w:rsidRPr="00776882">
        <w:rPr>
          <w:rFonts w:ascii="pCharter" w:eastAsia="ヒラギノ角ゴ Pro W3" w:hAnsi="pCharter"/>
          <w:color w:val="000000"/>
        </w:rPr>
        <w:t>Khun</w:t>
      </w:r>
      <w:proofErr w:type="spellEnd"/>
      <w:r w:rsidRPr="00776882">
        <w:rPr>
          <w:rFonts w:ascii="pCharter" w:eastAsia="ヒラギノ角ゴ Pro W3" w:hAnsi="pCharter"/>
          <w:color w:val="000000"/>
        </w:rPr>
        <w:t xml:space="preserve"> </w:t>
      </w:r>
      <w:proofErr w:type="spellStart"/>
      <w:r w:rsidRPr="00776882">
        <w:rPr>
          <w:rFonts w:ascii="pCharter" w:eastAsia="ヒラギノ角ゴ Pro W3" w:hAnsi="pCharter"/>
          <w:color w:val="000000"/>
        </w:rPr>
        <w:t>Sujit</w:t>
      </w:r>
      <w:proofErr w:type="spellEnd"/>
      <w:r w:rsidRPr="00776882">
        <w:rPr>
          <w:rFonts w:ascii="pCharter" w:eastAsia="ヒラギノ角ゴ Pro W3" w:hAnsi="pCharter"/>
          <w:color w:val="000000"/>
        </w:rPr>
        <w:t xml:space="preserve"> to Vietnam in January 2016 for a ten days sojourn. They sponsored their flight and hotel accom</w:t>
      </w:r>
      <w:r>
        <w:rPr>
          <w:rFonts w:ascii="pCharter" w:hAnsi="pCharter"/>
        </w:rPr>
        <w:t>m</w:t>
      </w:r>
      <w:r w:rsidRPr="00776882">
        <w:rPr>
          <w:rFonts w:ascii="pCharter" w:eastAsia="ヒラギノ角ゴ Pro W3" w:hAnsi="pCharter"/>
          <w:color w:val="000000"/>
        </w:rPr>
        <w:t>od</w:t>
      </w:r>
      <w:r w:rsidRPr="00776882">
        <w:rPr>
          <w:rFonts w:ascii="pCharter" w:eastAsia="ヒラギノ角ゴ Pro W3" w:hAnsi="pCharter"/>
          <w:color w:val="000000"/>
        </w:rPr>
        <w:t>a</w:t>
      </w:r>
      <w:r w:rsidRPr="00776882">
        <w:rPr>
          <w:rFonts w:ascii="pCharter" w:eastAsia="ヒラギノ角ゴ Pro W3" w:hAnsi="pCharter"/>
          <w:color w:val="000000"/>
        </w:rPr>
        <w:t xml:space="preserve">tion. Sarah and </w:t>
      </w:r>
      <w:proofErr w:type="spellStart"/>
      <w:r w:rsidRPr="00776882">
        <w:rPr>
          <w:rFonts w:ascii="pCharter" w:eastAsia="ヒラギノ角ゴ Pro W3" w:hAnsi="pCharter"/>
          <w:color w:val="000000"/>
        </w:rPr>
        <w:t>Jonothan</w:t>
      </w:r>
      <w:proofErr w:type="spellEnd"/>
      <w:r w:rsidRPr="00776882">
        <w:rPr>
          <w:rFonts w:ascii="pCharter" w:eastAsia="ヒラギノ角ゴ Pro W3" w:hAnsi="pCharter"/>
          <w:color w:val="000000"/>
        </w:rPr>
        <w:t xml:space="preserve"> were assisting </w:t>
      </w:r>
      <w:proofErr w:type="spellStart"/>
      <w:r w:rsidRPr="00776882">
        <w:rPr>
          <w:rFonts w:ascii="pCharter" w:eastAsia="ヒラギノ角ゴ Pro W3" w:hAnsi="pCharter"/>
          <w:color w:val="000000"/>
        </w:rPr>
        <w:t>Acharn</w:t>
      </w:r>
      <w:proofErr w:type="spellEnd"/>
      <w:r w:rsidRPr="00776882">
        <w:rPr>
          <w:rFonts w:ascii="pCharter" w:eastAsia="ヒラギノ角ゴ Pro W3" w:hAnsi="pCharter"/>
          <w:color w:val="000000"/>
        </w:rPr>
        <w:t xml:space="preserve"> during her </w:t>
      </w:r>
      <w:proofErr w:type="spellStart"/>
      <w:r w:rsidRPr="00776882">
        <w:rPr>
          <w:rFonts w:ascii="pCharter" w:eastAsia="ヒラギノ角ゴ Pro W3" w:hAnsi="pCharter"/>
          <w:color w:val="000000"/>
        </w:rPr>
        <w:t>Dhamma</w:t>
      </w:r>
      <w:proofErr w:type="spellEnd"/>
      <w:r w:rsidRPr="00776882">
        <w:rPr>
          <w:rFonts w:ascii="pCharter" w:eastAsia="ヒラギノ角ゴ Pro W3" w:hAnsi="pCharter"/>
          <w:color w:val="000000"/>
        </w:rPr>
        <w:t xml:space="preserve"> explan</w:t>
      </w:r>
      <w:r w:rsidRPr="00776882">
        <w:rPr>
          <w:rFonts w:ascii="pCharter" w:eastAsia="ヒラギノ角ゴ Pro W3" w:hAnsi="pCharter"/>
          <w:color w:val="000000"/>
        </w:rPr>
        <w:t>a</w:t>
      </w:r>
      <w:r w:rsidRPr="00776882">
        <w:rPr>
          <w:rFonts w:ascii="pCharter" w:eastAsia="ヒラギノ角ゴ Pro W3" w:hAnsi="pCharter"/>
          <w:color w:val="000000"/>
        </w:rPr>
        <w:t xml:space="preserve">tions and friends from Thailand, Canada, Australia and </w:t>
      </w:r>
      <w:proofErr w:type="gramStart"/>
      <w:r w:rsidRPr="00776882">
        <w:rPr>
          <w:rFonts w:ascii="pCharter" w:eastAsia="ヒラギノ角ゴ Pro W3" w:hAnsi="pCharter"/>
          <w:color w:val="000000"/>
        </w:rPr>
        <w:t>myself</w:t>
      </w:r>
      <w:proofErr w:type="gramEnd"/>
      <w:r w:rsidRPr="00776882">
        <w:rPr>
          <w:rFonts w:ascii="pCharter" w:eastAsia="ヒラギノ角ゴ Pro W3" w:hAnsi="pCharter"/>
          <w:color w:val="000000"/>
        </w:rPr>
        <w:t xml:space="preserve"> joined this jou</w:t>
      </w:r>
      <w:r w:rsidRPr="00776882">
        <w:rPr>
          <w:rFonts w:ascii="pCharter" w:eastAsia="ヒラギノ角ゴ Pro W3" w:hAnsi="pCharter"/>
          <w:color w:val="000000"/>
        </w:rPr>
        <w:t>r</w:t>
      </w:r>
      <w:r w:rsidRPr="00776882">
        <w:rPr>
          <w:rFonts w:ascii="pCharter" w:eastAsia="ヒラギノ角ゴ Pro W3" w:hAnsi="pCharter"/>
          <w:color w:val="000000"/>
        </w:rPr>
        <w:t>ney. In Vietnam Tiny Tam, Tran Thai’s wife, made all the traveling and a</w:t>
      </w:r>
      <w:r w:rsidRPr="00776882">
        <w:rPr>
          <w:rFonts w:ascii="pCharter" w:eastAsia="ヒラギノ角ゴ Pro W3" w:hAnsi="pCharter"/>
          <w:color w:val="000000"/>
        </w:rPr>
        <w:t>c</w:t>
      </w:r>
      <w:r w:rsidRPr="00776882">
        <w:rPr>
          <w:rFonts w:ascii="pCharter" w:eastAsia="ヒラギノ角ゴ Pro W3" w:hAnsi="pCharter"/>
          <w:color w:val="000000"/>
        </w:rPr>
        <w:t>com</w:t>
      </w:r>
      <w:r>
        <w:rPr>
          <w:rFonts w:ascii="pCharter" w:hAnsi="pCharter"/>
        </w:rPr>
        <w:t>m</w:t>
      </w:r>
      <w:r w:rsidRPr="00776882">
        <w:rPr>
          <w:rFonts w:ascii="pCharter" w:eastAsia="ヒラギノ角ゴ Pro W3" w:hAnsi="pCharter"/>
          <w:color w:val="000000"/>
        </w:rPr>
        <w:t xml:space="preserve">odation arrangements for us. </w:t>
      </w:r>
    </w:p>
    <w:p w:rsidR="00E63C31" w:rsidRPr="00776882" w:rsidRDefault="00E63C31" w:rsidP="00E63C31">
      <w:pPr>
        <w:rPr>
          <w:rFonts w:ascii="pCharter" w:eastAsia="ヒラギノ角ゴ Pro W3" w:hAnsi="pCharter"/>
          <w:color w:val="000000"/>
        </w:rPr>
      </w:pPr>
      <w:r w:rsidRPr="00776882">
        <w:rPr>
          <w:rFonts w:ascii="pCharter" w:eastAsia="ヒラギノ角ゴ Pro W3" w:hAnsi="pCharter"/>
          <w:color w:val="000000"/>
        </w:rPr>
        <w:t xml:space="preserve">The </w:t>
      </w:r>
      <w:proofErr w:type="spellStart"/>
      <w:r w:rsidRPr="00776882">
        <w:rPr>
          <w:rFonts w:ascii="pCharter" w:eastAsia="ヒラギノ角ゴ Pro W3" w:hAnsi="pCharter"/>
          <w:color w:val="000000"/>
        </w:rPr>
        <w:t>Dhamma</w:t>
      </w:r>
      <w:proofErr w:type="spellEnd"/>
      <w:r w:rsidRPr="00776882">
        <w:rPr>
          <w:rFonts w:ascii="pCharter" w:eastAsia="ヒラギノ角ゴ Pro W3" w:hAnsi="pCharter"/>
          <w:color w:val="000000"/>
        </w:rPr>
        <w:t xml:space="preserve"> discussions took place in Saigon, in a hall near our hotel. Among the audience were usually two monks, many “nuns”, that is to say, women who wear robes and observe eight precepts, and many lay</w:t>
      </w:r>
      <w:r>
        <w:rPr>
          <w:rFonts w:ascii="pCharter" w:hAnsi="pCharter"/>
        </w:rPr>
        <w:t xml:space="preserve"> </w:t>
      </w:r>
      <w:r w:rsidRPr="00776882">
        <w:rPr>
          <w:rFonts w:ascii="pCharter" w:eastAsia="ヒラギノ角ゴ Pro W3" w:hAnsi="pCharter"/>
          <w:color w:val="000000"/>
        </w:rPr>
        <w:t xml:space="preserve">followers. Tam Bach translated into Vietnamese the English </w:t>
      </w:r>
      <w:proofErr w:type="spellStart"/>
      <w:r w:rsidRPr="00776882">
        <w:rPr>
          <w:rFonts w:ascii="pCharter" w:eastAsia="ヒラギノ角ゴ Pro W3" w:hAnsi="pCharter"/>
          <w:color w:val="000000"/>
        </w:rPr>
        <w:t>Dhamma</w:t>
      </w:r>
      <w:proofErr w:type="spellEnd"/>
      <w:r w:rsidRPr="00776882">
        <w:rPr>
          <w:rFonts w:ascii="pCharter" w:eastAsia="ヒラギノ角ゴ Pro W3" w:hAnsi="pCharter"/>
          <w:color w:val="000000"/>
        </w:rPr>
        <w:t xml:space="preserve"> discussions and a team of V</w:t>
      </w:r>
      <w:r w:rsidRPr="00776882">
        <w:rPr>
          <w:rFonts w:ascii="pCharter" w:eastAsia="ヒラギノ角ゴ Pro W3" w:hAnsi="pCharter"/>
          <w:color w:val="000000"/>
        </w:rPr>
        <w:t>i</w:t>
      </w:r>
      <w:r w:rsidRPr="00776882">
        <w:rPr>
          <w:rFonts w:ascii="pCharter" w:eastAsia="ヒラギノ角ゴ Pro W3" w:hAnsi="pCharter"/>
          <w:color w:val="000000"/>
        </w:rPr>
        <w:t xml:space="preserve">etnamese friends translated the questions from the audience into English. </w:t>
      </w:r>
    </w:p>
    <w:p w:rsidR="00E63C31" w:rsidRPr="00776882" w:rsidRDefault="00E63C31" w:rsidP="00E63C31">
      <w:pPr>
        <w:rPr>
          <w:rFonts w:ascii="pCharter" w:eastAsia="ヒラギノ角ゴ Pro W3" w:hAnsi="pCharter"/>
          <w:color w:val="000000"/>
        </w:rPr>
      </w:pPr>
      <w:r w:rsidRPr="00776882">
        <w:rPr>
          <w:rFonts w:ascii="pCharter" w:eastAsia="ヒラギノ角ゴ Pro W3" w:hAnsi="pCharter"/>
          <w:color w:val="000000"/>
        </w:rPr>
        <w:t>Our Vietnamese friends took great care of all our needs and they were most i</w:t>
      </w:r>
      <w:r w:rsidRPr="00776882">
        <w:rPr>
          <w:rFonts w:ascii="pCharter" w:eastAsia="ヒラギノ角ゴ Pro W3" w:hAnsi="pCharter"/>
          <w:color w:val="000000"/>
        </w:rPr>
        <w:t>n</w:t>
      </w:r>
      <w:r w:rsidRPr="00776882">
        <w:rPr>
          <w:rFonts w:ascii="pCharter" w:eastAsia="ヒラギノ角ゴ Pro W3" w:hAnsi="pCharter"/>
          <w:color w:val="000000"/>
        </w:rPr>
        <w:t xml:space="preserve">ventive in taking us to different restaurants for luncheon. Once I had a bad </w:t>
      </w:r>
      <w:r w:rsidRPr="00776882">
        <w:rPr>
          <w:rFonts w:ascii="pCharter" w:eastAsia="ヒラギノ角ゴ Pro W3" w:hAnsi="pCharter"/>
          <w:color w:val="000000"/>
        </w:rPr>
        <w:lastRenderedPageBreak/>
        <w:t xml:space="preserve">cough, and they prepared a drink called “birds’ nest” with great loving care. It proved to be very effective, even after a few days. </w:t>
      </w:r>
    </w:p>
    <w:p w:rsidR="00E63C31" w:rsidRPr="00776882" w:rsidRDefault="00E63C31" w:rsidP="00E63C31">
      <w:pPr>
        <w:rPr>
          <w:rFonts w:ascii="pCharter" w:eastAsia="ヒラギノ角ゴ Pro W3" w:hAnsi="pCharter"/>
          <w:color w:val="000000"/>
        </w:rPr>
      </w:pPr>
      <w:r w:rsidRPr="00776882">
        <w:rPr>
          <w:rFonts w:ascii="pCharter" w:eastAsia="ヒラギノ角ゴ Pro W3" w:hAnsi="pCharter"/>
          <w:color w:val="000000"/>
        </w:rPr>
        <w:t xml:space="preserve">Throughout our </w:t>
      </w:r>
      <w:proofErr w:type="gramStart"/>
      <w:r w:rsidRPr="00776882">
        <w:rPr>
          <w:rFonts w:ascii="pCharter" w:eastAsia="ヒラギノ角ゴ Pro W3" w:hAnsi="pCharter"/>
          <w:color w:val="000000"/>
        </w:rPr>
        <w:t>journey</w:t>
      </w:r>
      <w:proofErr w:type="gramEnd"/>
      <w:r w:rsidRPr="00776882">
        <w:rPr>
          <w:rFonts w:ascii="pCharter" w:eastAsia="ヒラギノ角ゴ Pro W3" w:hAnsi="pCharter"/>
          <w:color w:val="000000"/>
        </w:rPr>
        <w:t xml:space="preserve"> </w:t>
      </w:r>
      <w:proofErr w:type="spellStart"/>
      <w:r w:rsidRPr="00776882">
        <w:rPr>
          <w:rFonts w:ascii="pCharter" w:eastAsia="ヒラギノ角ゴ Pro W3" w:hAnsi="pCharter"/>
          <w:color w:val="000000"/>
        </w:rPr>
        <w:t>Acharn</w:t>
      </w:r>
      <w:proofErr w:type="spellEnd"/>
      <w:r w:rsidRPr="00776882">
        <w:rPr>
          <w:rFonts w:ascii="pCharter" w:eastAsia="ヒラギノ角ゴ Pro W3" w:hAnsi="pCharter"/>
          <w:color w:val="000000"/>
        </w:rPr>
        <w:t xml:space="preserve"> reminded us not to move away from the present object. Whatever is real appears now. Seeing is a conditioned </w:t>
      </w:r>
      <w:proofErr w:type="spellStart"/>
      <w:r w:rsidRPr="00776882">
        <w:rPr>
          <w:rFonts w:ascii="pCharter" w:eastAsia="ヒラギノ角ゴ Pro W3" w:hAnsi="pCharter"/>
          <w:color w:val="000000"/>
        </w:rPr>
        <w:t>dhamma</w:t>
      </w:r>
      <w:proofErr w:type="spellEnd"/>
      <w:r w:rsidRPr="00776882">
        <w:rPr>
          <w:rFonts w:ascii="pCharter" w:eastAsia="ヒラギノ角ゴ Pro W3" w:hAnsi="pCharter"/>
          <w:color w:val="000000"/>
        </w:rPr>
        <w:t>, it ca</w:t>
      </w:r>
      <w:r w:rsidRPr="00776882">
        <w:rPr>
          <w:rFonts w:ascii="pCharter" w:eastAsia="ヒラギノ角ゴ Pro W3" w:hAnsi="pCharter"/>
          <w:color w:val="000000"/>
        </w:rPr>
        <w:t>n</w:t>
      </w:r>
      <w:r w:rsidRPr="00776882">
        <w:rPr>
          <w:rFonts w:ascii="pCharter" w:eastAsia="ヒラギノ角ゴ Pro W3" w:hAnsi="pCharter"/>
          <w:color w:val="000000"/>
        </w:rPr>
        <w:t xml:space="preserve">not be a person who sees. I am grateful to hear </w:t>
      </w:r>
      <w:proofErr w:type="gramStart"/>
      <w:r w:rsidRPr="00776882">
        <w:rPr>
          <w:rFonts w:ascii="pCharter" w:eastAsia="ヒラギノ角ゴ Pro W3" w:hAnsi="pCharter"/>
          <w:color w:val="000000"/>
        </w:rPr>
        <w:t>again and again</w:t>
      </w:r>
      <w:proofErr w:type="gramEnd"/>
      <w:r w:rsidRPr="00776882">
        <w:rPr>
          <w:rFonts w:ascii="pCharter" w:eastAsia="ヒラギノ角ゴ Pro W3" w:hAnsi="pCharter"/>
          <w:color w:val="000000"/>
        </w:rPr>
        <w:t xml:space="preserve"> what she repeats because the development of understanding takes a long time to become well e</w:t>
      </w:r>
      <w:r w:rsidRPr="00776882">
        <w:rPr>
          <w:rFonts w:ascii="pCharter" w:eastAsia="ヒラギノ角ゴ Pro W3" w:hAnsi="pCharter"/>
          <w:color w:val="000000"/>
        </w:rPr>
        <w:t>s</w:t>
      </w:r>
      <w:r w:rsidRPr="00776882">
        <w:rPr>
          <w:rFonts w:ascii="pCharter" w:eastAsia="ヒラギノ角ゴ Pro W3" w:hAnsi="pCharter"/>
          <w:color w:val="000000"/>
        </w:rPr>
        <w:t xml:space="preserve">tablished. </w:t>
      </w:r>
    </w:p>
    <w:p w:rsidR="00E65156" w:rsidRDefault="00E65156" w:rsidP="00E65156">
      <w:pPr>
        <w:jc w:val="center"/>
      </w:pPr>
      <w:r>
        <w:t>********</w:t>
      </w:r>
    </w:p>
    <w:p w:rsidR="00E65156" w:rsidRDefault="00E65156" w:rsidP="00E65156">
      <w:r>
        <w:br w:type="page"/>
      </w:r>
    </w:p>
    <w:p w:rsidR="00E63C31" w:rsidRPr="00776882" w:rsidRDefault="00E65156" w:rsidP="00E65156">
      <w:pPr>
        <w:pStyle w:val="Heading1"/>
      </w:pPr>
      <w:r>
        <w:lastRenderedPageBreak/>
        <w:t>Chapter 1</w:t>
      </w:r>
    </w:p>
    <w:p w:rsidR="00E63C31" w:rsidRPr="00776882" w:rsidRDefault="00E63C31" w:rsidP="00E65156">
      <w:pPr>
        <w:pStyle w:val="Subtitle"/>
      </w:pPr>
      <w:r w:rsidRPr="00776882">
        <w:t xml:space="preserve">The World </w:t>
      </w:r>
    </w:p>
    <w:p w:rsidR="00E63C31" w:rsidRPr="00776882" w:rsidRDefault="00E63C31" w:rsidP="00E63C31">
      <w:r w:rsidRPr="00776882">
        <w:t xml:space="preserve">What is the world? We live in the world of persons, of self, of different things. Before hearing the Buddha’s </w:t>
      </w:r>
      <w:proofErr w:type="gramStart"/>
      <w:r w:rsidRPr="00776882">
        <w:t>teachings</w:t>
      </w:r>
      <w:proofErr w:type="gramEnd"/>
      <w:r w:rsidRPr="00776882">
        <w:t xml:space="preserve"> we did not really understand what the world is. Because of ignorance of the </w:t>
      </w:r>
      <w:proofErr w:type="gramStart"/>
      <w:r w:rsidRPr="00776882">
        <w:t>world</w:t>
      </w:r>
      <w:proofErr w:type="gramEnd"/>
      <w:r w:rsidRPr="00776882">
        <w:t xml:space="preserve"> we cling to our possessions, our family and friends. In truth the world is </w:t>
      </w:r>
      <w:proofErr w:type="spellStart"/>
      <w:r w:rsidRPr="00776882">
        <w:t>citta</w:t>
      </w:r>
      <w:proofErr w:type="spellEnd"/>
      <w:r w:rsidRPr="00776882">
        <w:t xml:space="preserve"> (moment of consciousness), </w:t>
      </w:r>
      <w:proofErr w:type="spellStart"/>
      <w:r w:rsidRPr="00776882">
        <w:t>cet</w:t>
      </w:r>
      <w:r w:rsidRPr="00776882">
        <w:t>a</w:t>
      </w:r>
      <w:r w:rsidRPr="00776882">
        <w:t>sika</w:t>
      </w:r>
      <w:proofErr w:type="spellEnd"/>
      <w:r w:rsidRPr="00776882">
        <w:t xml:space="preserve"> (mental factor accompanying </w:t>
      </w:r>
      <w:proofErr w:type="spellStart"/>
      <w:r w:rsidRPr="00776882">
        <w:t>citta</w:t>
      </w:r>
      <w:proofErr w:type="spellEnd"/>
      <w:r w:rsidRPr="00776882">
        <w:t xml:space="preserve">) and </w:t>
      </w:r>
      <w:proofErr w:type="spellStart"/>
      <w:r w:rsidRPr="00776882">
        <w:t>rūpa</w:t>
      </w:r>
      <w:proofErr w:type="spellEnd"/>
      <w:r w:rsidRPr="00776882">
        <w:t xml:space="preserve"> (physical phenomena). Seeing is a </w:t>
      </w:r>
      <w:proofErr w:type="spellStart"/>
      <w:r w:rsidRPr="00776882">
        <w:t>citta</w:t>
      </w:r>
      <w:proofErr w:type="spellEnd"/>
      <w:r w:rsidRPr="00776882">
        <w:t xml:space="preserve">, experiencing visible object, just for a moment and then it falls away. Thinking is another </w:t>
      </w:r>
      <w:proofErr w:type="spellStart"/>
      <w:r w:rsidRPr="00776882">
        <w:t>citta</w:t>
      </w:r>
      <w:proofErr w:type="spellEnd"/>
      <w:r w:rsidRPr="00776882">
        <w:t xml:space="preserve"> that thinks of persons and different things like a table or tree. Thinking may be unwholesome, </w:t>
      </w:r>
      <w:proofErr w:type="spellStart"/>
      <w:r w:rsidRPr="00776882">
        <w:t>akusala</w:t>
      </w:r>
      <w:proofErr w:type="spellEnd"/>
      <w:r w:rsidRPr="00776882">
        <w:t xml:space="preserve">, and then it </w:t>
      </w:r>
      <w:proofErr w:type="gramStart"/>
      <w:r w:rsidRPr="00776882">
        <w:t>is accompanied</w:t>
      </w:r>
      <w:proofErr w:type="gramEnd"/>
      <w:r w:rsidRPr="00776882">
        <w:t xml:space="preserve"> by ignorance and other mental factors, </w:t>
      </w:r>
      <w:proofErr w:type="spellStart"/>
      <w:r w:rsidRPr="00776882">
        <w:t>cetasikas</w:t>
      </w:r>
      <w:proofErr w:type="spellEnd"/>
      <w:r w:rsidRPr="00776882">
        <w:t>, that are unwholesome such as a</w:t>
      </w:r>
      <w:r w:rsidRPr="00776882">
        <w:t>t</w:t>
      </w:r>
      <w:r w:rsidRPr="00776882">
        <w:t xml:space="preserve">tachment or aversion. </w:t>
      </w:r>
      <w:proofErr w:type="gramStart"/>
      <w:r w:rsidRPr="00776882">
        <w:t>Or</w:t>
      </w:r>
      <w:proofErr w:type="gramEnd"/>
      <w:r w:rsidRPr="00776882">
        <w:t xml:space="preserve"> thinking may be wholesome, </w:t>
      </w:r>
      <w:proofErr w:type="spellStart"/>
      <w:r w:rsidRPr="00776882">
        <w:t>kusala</w:t>
      </w:r>
      <w:proofErr w:type="spellEnd"/>
      <w:r w:rsidRPr="00776882">
        <w:t>, and then it may be accompanied by kindness, compassion or understanding of realities.</w:t>
      </w:r>
      <w:r w:rsidR="00E65156">
        <w:t xml:space="preserve"> </w:t>
      </w:r>
      <w:r w:rsidRPr="00776882">
        <w:t xml:space="preserve">There could not be seeing without </w:t>
      </w:r>
      <w:proofErr w:type="spellStart"/>
      <w:proofErr w:type="gramStart"/>
      <w:r w:rsidRPr="00776882">
        <w:t>eyesense</w:t>
      </w:r>
      <w:proofErr w:type="spellEnd"/>
      <w:r w:rsidRPr="00776882">
        <w:t xml:space="preserve"> which</w:t>
      </w:r>
      <w:proofErr w:type="gramEnd"/>
      <w:r w:rsidRPr="00776882">
        <w:t xml:space="preserve"> is a physical reality, </w:t>
      </w:r>
      <w:proofErr w:type="spellStart"/>
      <w:r w:rsidRPr="00776882">
        <w:t>rūpa</w:t>
      </w:r>
      <w:proofErr w:type="spellEnd"/>
      <w:r w:rsidRPr="00776882">
        <w:t xml:space="preserve">. </w:t>
      </w:r>
      <w:proofErr w:type="gramStart"/>
      <w:r w:rsidRPr="00776882">
        <w:t>Also</w:t>
      </w:r>
      <w:proofErr w:type="gramEnd"/>
      <w:r w:rsidRPr="00776882">
        <w:t xml:space="preserve"> what is seen, visible object, is a type of </w:t>
      </w:r>
      <w:proofErr w:type="spellStart"/>
      <w:r w:rsidRPr="00776882">
        <w:t>rūpa</w:t>
      </w:r>
      <w:proofErr w:type="spellEnd"/>
      <w:r w:rsidRPr="00776882">
        <w:t xml:space="preserve"> which conditions seeing by being its object. </w:t>
      </w:r>
    </w:p>
    <w:p w:rsidR="00E63C31" w:rsidRPr="00776882" w:rsidRDefault="00E63C31" w:rsidP="00E63C31">
      <w:r w:rsidRPr="00776882">
        <w:t xml:space="preserve">We cling to our body and we believe that it belongs to us. However, what we take for body is in reality different </w:t>
      </w:r>
      <w:proofErr w:type="spellStart"/>
      <w:r w:rsidRPr="00776882">
        <w:t>rūpas</w:t>
      </w:r>
      <w:proofErr w:type="spellEnd"/>
      <w:r w:rsidRPr="00776882">
        <w:t xml:space="preserve"> that arise and fall away. They arise b</w:t>
      </w:r>
      <w:r w:rsidRPr="00776882">
        <w:t>e</w:t>
      </w:r>
      <w:r w:rsidRPr="00776882">
        <w:t xml:space="preserve">cause of different conditioning factors and they are beyond control. </w:t>
      </w:r>
    </w:p>
    <w:p w:rsidR="00E63C31" w:rsidRPr="00776882" w:rsidRDefault="00E63C31" w:rsidP="00E63C31">
      <w:proofErr w:type="spellStart"/>
      <w:r w:rsidRPr="00776882">
        <w:t>Citta</w:t>
      </w:r>
      <w:proofErr w:type="spellEnd"/>
      <w:r w:rsidRPr="00776882">
        <w:t xml:space="preserve">, </w:t>
      </w:r>
      <w:proofErr w:type="spellStart"/>
      <w:r w:rsidRPr="00776882">
        <w:t>cetasika</w:t>
      </w:r>
      <w:proofErr w:type="spellEnd"/>
      <w:r w:rsidRPr="00776882">
        <w:t xml:space="preserve"> and </w:t>
      </w:r>
      <w:proofErr w:type="spellStart"/>
      <w:r w:rsidRPr="00776882">
        <w:t>rūpa</w:t>
      </w:r>
      <w:proofErr w:type="spellEnd"/>
      <w:r w:rsidRPr="00776882">
        <w:t xml:space="preserve"> arise just for a brief moment because of their proper conditions and then they fall away immediately. When seeing arises, only vis</w:t>
      </w:r>
      <w:r w:rsidRPr="00776882">
        <w:t>i</w:t>
      </w:r>
      <w:r w:rsidRPr="00776882">
        <w:t xml:space="preserve">ble object is experienced and both seeing and visible object do not last, they fall away immediately. When hearing </w:t>
      </w:r>
      <w:proofErr w:type="gramStart"/>
      <w:r w:rsidRPr="00776882">
        <w:t>arises</w:t>
      </w:r>
      <w:proofErr w:type="gramEnd"/>
      <w:r w:rsidRPr="00776882">
        <w:t xml:space="preserve"> sound is experienced and both hearing and sound fall away immediately. There cannot be seeing and hearing at the same time; only one </w:t>
      </w:r>
      <w:proofErr w:type="spellStart"/>
      <w:r w:rsidRPr="00776882">
        <w:t>citta</w:t>
      </w:r>
      <w:proofErr w:type="spellEnd"/>
      <w:r w:rsidRPr="00776882">
        <w:t xml:space="preserve"> arises at a time and experiences one object through one of the six doorways of eyes, ears, nose, tongue, </w:t>
      </w:r>
      <w:proofErr w:type="spellStart"/>
      <w:r w:rsidRPr="00776882">
        <w:t>bodysense</w:t>
      </w:r>
      <w:proofErr w:type="spellEnd"/>
      <w:r w:rsidRPr="00776882">
        <w:t xml:space="preserve"> and mind-door. Thus, actually, there are six worlds, appearing one at a time: the world of the experience of visible object, of sound, of odour, of flavour, of tangible object and the world of thinking. </w:t>
      </w:r>
    </w:p>
    <w:p w:rsidR="00E63C31" w:rsidRPr="00776882" w:rsidRDefault="00E63C31" w:rsidP="00E63C31">
      <w:r w:rsidRPr="00776882">
        <w:t xml:space="preserve">Because of ignorance and </w:t>
      </w:r>
      <w:proofErr w:type="gramStart"/>
      <w:r w:rsidRPr="00776882">
        <w:t>clinging</w:t>
      </w:r>
      <w:proofErr w:type="gramEnd"/>
      <w:r w:rsidRPr="00776882">
        <w:t xml:space="preserve"> we have to reborn again and again. So long as there is birth there have to be old age, sickness and death. During </w:t>
      </w:r>
      <w:proofErr w:type="gramStart"/>
      <w:r w:rsidRPr="00776882">
        <w:t>life</w:t>
      </w:r>
      <w:proofErr w:type="gramEnd"/>
      <w:r w:rsidRPr="00776882">
        <w:t xml:space="preserve"> we have to experience a great deal of sorrow. The Buddha taught the end to rebirth by the development of right understanding of all realities that appear. During the </w:t>
      </w:r>
      <w:proofErr w:type="gramStart"/>
      <w:r w:rsidRPr="00776882">
        <w:t>discussions</w:t>
      </w:r>
      <w:proofErr w:type="gramEnd"/>
      <w:r w:rsidRPr="00776882">
        <w:t xml:space="preserve"> there was reference to the “</w:t>
      </w:r>
      <w:proofErr w:type="spellStart"/>
      <w:r w:rsidRPr="00776882">
        <w:t>Rohitassa</w:t>
      </w:r>
      <w:proofErr w:type="spellEnd"/>
      <w:r w:rsidRPr="00776882">
        <w:t xml:space="preserve"> </w:t>
      </w:r>
      <w:proofErr w:type="spellStart"/>
      <w:r w:rsidRPr="00776882">
        <w:t>Sutta</w:t>
      </w:r>
      <w:proofErr w:type="spellEnd"/>
      <w:r w:rsidRPr="00776882">
        <w:t>”.</w:t>
      </w:r>
    </w:p>
    <w:p w:rsidR="00E65156" w:rsidRDefault="00E63C31" w:rsidP="00E63C31">
      <w:r w:rsidRPr="00776882">
        <w:t xml:space="preserve">We read in the “Gradual Sayings”, Book of the Fours, </w:t>
      </w:r>
      <w:proofErr w:type="spellStart"/>
      <w:r w:rsidRPr="00776882">
        <w:t>Ch</w:t>
      </w:r>
      <w:proofErr w:type="spellEnd"/>
      <w:r w:rsidRPr="00776882">
        <w:t xml:space="preserve"> V, §</w:t>
      </w:r>
      <w:proofErr w:type="gramStart"/>
      <w:r w:rsidRPr="00776882">
        <w:t>5</w:t>
      </w:r>
      <w:proofErr w:type="gramEnd"/>
      <w:r w:rsidRPr="00776882">
        <w:t>, “</w:t>
      </w:r>
      <w:proofErr w:type="spellStart"/>
      <w:r w:rsidRPr="00776882">
        <w:t>Rohitassa</w:t>
      </w:r>
      <w:proofErr w:type="spellEnd"/>
      <w:r w:rsidRPr="00776882">
        <w:t xml:space="preserve">”, that the deva </w:t>
      </w:r>
      <w:proofErr w:type="spellStart"/>
      <w:r w:rsidRPr="00776882">
        <w:t>Rohitassa</w:t>
      </w:r>
      <w:proofErr w:type="spellEnd"/>
      <w:r w:rsidRPr="00776882">
        <w:t xml:space="preserve"> asked the Buddha: </w:t>
      </w:r>
    </w:p>
    <w:p w:rsidR="00E65156" w:rsidRDefault="00E63C31" w:rsidP="00E65156">
      <w:pPr>
        <w:pStyle w:val="Quote"/>
        <w:rPr>
          <w:rStyle w:val="QuoteChar"/>
        </w:rPr>
      </w:pPr>
      <w:r w:rsidRPr="00E65156">
        <w:rPr>
          <w:rStyle w:val="QuoteChar"/>
        </w:rPr>
        <w:lastRenderedPageBreak/>
        <w:t>“Pray, lord, is it possible for us, by going, to know, to see, to reach world’s end, where there is no more being born or gro</w:t>
      </w:r>
      <w:r w:rsidRPr="00E65156">
        <w:rPr>
          <w:rStyle w:val="QuoteChar"/>
        </w:rPr>
        <w:t>w</w:t>
      </w:r>
      <w:r w:rsidRPr="00E65156">
        <w:rPr>
          <w:rStyle w:val="QuoteChar"/>
        </w:rPr>
        <w:t xml:space="preserve">ing old, no more dying, no more falling (from one existence) and rising up (in another)?” </w:t>
      </w:r>
    </w:p>
    <w:p w:rsidR="00E65156" w:rsidRDefault="00E63C31" w:rsidP="00E63C31">
      <w:r w:rsidRPr="00776882">
        <w:t xml:space="preserve">The Buddha answered that that end of the world is not by “going” to be reached. </w:t>
      </w:r>
      <w:proofErr w:type="spellStart"/>
      <w:r w:rsidRPr="00776882">
        <w:t>Rohitassa</w:t>
      </w:r>
      <w:proofErr w:type="spellEnd"/>
      <w:r w:rsidRPr="00776882">
        <w:t xml:space="preserve"> said that formerly he was the hermit </w:t>
      </w:r>
      <w:proofErr w:type="spellStart"/>
      <w:r w:rsidRPr="00776882">
        <w:t>Rohitassa</w:t>
      </w:r>
      <w:proofErr w:type="spellEnd"/>
      <w:r w:rsidRPr="00776882">
        <w:t xml:space="preserve"> of psychic power, a sky walker. The extent of his stride was the distance between the eastern and the western ocean. </w:t>
      </w:r>
      <w:proofErr w:type="spellStart"/>
      <w:r w:rsidRPr="00776882">
        <w:t>Rohitassa</w:t>
      </w:r>
      <w:proofErr w:type="spellEnd"/>
      <w:r w:rsidRPr="00776882">
        <w:t xml:space="preserve"> said: </w:t>
      </w:r>
    </w:p>
    <w:p w:rsidR="00E65156" w:rsidRDefault="00E63C31" w:rsidP="00E65156">
      <w:pPr>
        <w:pStyle w:val="Quote"/>
      </w:pPr>
      <w:r w:rsidRPr="00776882">
        <w:t>“Though my lifespan was a hundred years, though I lived a hu</w:t>
      </w:r>
      <w:r w:rsidRPr="00776882">
        <w:t>n</w:t>
      </w:r>
      <w:r w:rsidRPr="00776882">
        <w:t xml:space="preserve">dred years, though I </w:t>
      </w:r>
      <w:proofErr w:type="spellStart"/>
      <w:r w:rsidRPr="00776882">
        <w:t>traveled</w:t>
      </w:r>
      <w:proofErr w:type="spellEnd"/>
      <w:r w:rsidRPr="00776882">
        <w:t xml:space="preserve"> a hundred years, yet I reached not world’s end but died ere that.” </w:t>
      </w:r>
    </w:p>
    <w:p w:rsidR="00E63C31" w:rsidRPr="00776882" w:rsidRDefault="00E63C31" w:rsidP="00E63C31">
      <w:r w:rsidRPr="00776882">
        <w:t xml:space="preserve">He praised the Buddha saying, how well it </w:t>
      </w:r>
      <w:proofErr w:type="gramStart"/>
      <w:r w:rsidRPr="00776882">
        <w:t>is said</w:t>
      </w:r>
      <w:proofErr w:type="gramEnd"/>
      <w:r w:rsidRPr="00776882">
        <w:t xml:space="preserve"> by the Exalted One that the world’s end is not by going to be reached. The Buddha said:</w:t>
      </w:r>
    </w:p>
    <w:p w:rsidR="00E63C31" w:rsidRPr="00776882" w:rsidRDefault="00E63C31" w:rsidP="00E65156">
      <w:pPr>
        <w:pStyle w:val="Quote"/>
      </w:pPr>
      <w:r w:rsidRPr="00776882">
        <w:t>“Nay, your reverence, in this fathom-long body, along with its perceptions and thoughts, I proclaim the world to be, likewise the origin of the world and the making of the world to end, lik</w:t>
      </w:r>
      <w:r w:rsidRPr="00776882">
        <w:t>e</w:t>
      </w:r>
      <w:r w:rsidRPr="00776882">
        <w:t>wise the practice going to the ending of the world.</w:t>
      </w:r>
    </w:p>
    <w:p w:rsidR="00E63C31" w:rsidRPr="00776882" w:rsidRDefault="00E63C31" w:rsidP="00E65156">
      <w:pPr>
        <w:pStyle w:val="Quote"/>
      </w:pPr>
      <w:r w:rsidRPr="00776882">
        <w:t xml:space="preserve">Not to </w:t>
      </w:r>
      <w:proofErr w:type="gramStart"/>
      <w:r w:rsidRPr="00776882">
        <w:t>be reached</w:t>
      </w:r>
      <w:proofErr w:type="gramEnd"/>
      <w:r w:rsidRPr="00776882">
        <w:t xml:space="preserve"> by going is world’s end. </w:t>
      </w:r>
    </w:p>
    <w:p w:rsidR="00E63C31" w:rsidRPr="00776882" w:rsidRDefault="00E63C31" w:rsidP="00E65156">
      <w:pPr>
        <w:pStyle w:val="Quote"/>
      </w:pPr>
      <w:r w:rsidRPr="00776882">
        <w:t>Yet there is no release for man from Dukkha</w:t>
      </w:r>
    </w:p>
    <w:p w:rsidR="00E63C31" w:rsidRPr="00776882" w:rsidRDefault="00E63C31" w:rsidP="00E65156">
      <w:pPr>
        <w:pStyle w:val="Quote"/>
      </w:pPr>
      <w:proofErr w:type="gramStart"/>
      <w:r w:rsidRPr="00776882">
        <w:t>Unless he reach</w:t>
      </w:r>
      <w:r w:rsidR="00E65156">
        <w:t>es</w:t>
      </w:r>
      <w:r w:rsidRPr="00776882">
        <w:t xml:space="preserve"> world’s end.</w:t>
      </w:r>
      <w:proofErr w:type="gramEnd"/>
      <w:r w:rsidRPr="00776882">
        <w:t xml:space="preserve"> Then let a man</w:t>
      </w:r>
    </w:p>
    <w:p w:rsidR="00E63C31" w:rsidRPr="00776882" w:rsidRDefault="00E63C31" w:rsidP="00E65156">
      <w:pPr>
        <w:pStyle w:val="Quote"/>
      </w:pPr>
      <w:r w:rsidRPr="00776882">
        <w:t>Become world-knower, wise, world-ender,</w:t>
      </w:r>
    </w:p>
    <w:p w:rsidR="00E63C31" w:rsidRPr="00776882" w:rsidRDefault="00E63C31" w:rsidP="00E65156">
      <w:pPr>
        <w:pStyle w:val="Quote"/>
      </w:pPr>
      <w:r w:rsidRPr="00776882">
        <w:t>Let him be one who lives the divine life.</w:t>
      </w:r>
    </w:p>
    <w:p w:rsidR="00E63C31" w:rsidRPr="00776882" w:rsidRDefault="00E63C31" w:rsidP="00E65156">
      <w:pPr>
        <w:pStyle w:val="Quote"/>
      </w:pPr>
      <w:r w:rsidRPr="00776882">
        <w:t>Knowing the world’s end by becoming calmed</w:t>
      </w:r>
    </w:p>
    <w:p w:rsidR="00E63C31" w:rsidRPr="00776882" w:rsidRDefault="00E63C31" w:rsidP="00E65156">
      <w:pPr>
        <w:pStyle w:val="Quote"/>
      </w:pPr>
      <w:r w:rsidRPr="00776882">
        <w:t>He longs not for this world or another.”</w:t>
      </w:r>
    </w:p>
    <w:p w:rsidR="00E63C31" w:rsidRPr="00776882" w:rsidRDefault="00E63C31" w:rsidP="00E63C31">
      <w:r w:rsidRPr="00776882">
        <w:t xml:space="preserve">Through the development of right understanding of mental phenomena (in Pali: </w:t>
      </w:r>
      <w:proofErr w:type="spellStart"/>
      <w:proofErr w:type="gramStart"/>
      <w:r w:rsidRPr="00776882">
        <w:t>nāma</w:t>
      </w:r>
      <w:proofErr w:type="spellEnd"/>
      <w:proofErr w:type="gramEnd"/>
      <w:r w:rsidRPr="00776882">
        <w:t xml:space="preserve">) and physical phenomena (in Pali: </w:t>
      </w:r>
      <w:proofErr w:type="spellStart"/>
      <w:r w:rsidRPr="00776882">
        <w:t>rūpa</w:t>
      </w:r>
      <w:proofErr w:type="spellEnd"/>
      <w:r w:rsidRPr="00776882">
        <w:t xml:space="preserve">) one can become a world-knower, wise, a world-ender. The objects of right understanding are not far away, they are “this fathom-long body, along with its perceptions and thoughts”, thus, whatever mental phenomena and physical phenomena appear in daily life. For him who has completely developed understanding of the world at this moment and eradicated all defilements there will not be any rebirth, no more </w:t>
      </w:r>
      <w:proofErr w:type="gramStart"/>
      <w:r w:rsidRPr="00776882">
        <w:t>world</w:t>
      </w:r>
      <w:proofErr w:type="gramEnd"/>
      <w:r w:rsidRPr="00776882">
        <w:t xml:space="preserve"> at any time. </w:t>
      </w:r>
    </w:p>
    <w:p w:rsidR="00E63C31" w:rsidRPr="00776882" w:rsidRDefault="00E63C31" w:rsidP="00E63C31">
      <w:proofErr w:type="spellStart"/>
      <w:r w:rsidRPr="00776882">
        <w:lastRenderedPageBreak/>
        <w:t>Acharn</w:t>
      </w:r>
      <w:proofErr w:type="spellEnd"/>
      <w:r w:rsidRPr="00776882">
        <w:t xml:space="preserve"> emphasized time and again that realities such as seeing, visible object, hardness or sound appear all the time in daily life and that understanding of them can be developed very gradually. One does not have to go to a quiet place and concentrate on realities. She reminded us that intellectual understanding of what appears now, </w:t>
      </w:r>
      <w:proofErr w:type="spellStart"/>
      <w:r w:rsidRPr="00776882">
        <w:t>pariyatti</w:t>
      </w:r>
      <w:proofErr w:type="spellEnd"/>
      <w:r w:rsidRPr="00776882">
        <w:t xml:space="preserve">, </w:t>
      </w:r>
      <w:proofErr w:type="gramStart"/>
      <w:r w:rsidRPr="00776882">
        <w:t>can</w:t>
      </w:r>
      <w:proofErr w:type="gramEnd"/>
      <w:r w:rsidRPr="00776882">
        <w:t xml:space="preserve"> gradually condition direct understanding, </w:t>
      </w:r>
      <w:proofErr w:type="spellStart"/>
      <w:r w:rsidRPr="00776882">
        <w:t>paṭipatti</w:t>
      </w:r>
      <w:proofErr w:type="spellEnd"/>
      <w:r w:rsidRPr="00776882">
        <w:t xml:space="preserve">, and this again conditions </w:t>
      </w:r>
      <w:proofErr w:type="spellStart"/>
      <w:r w:rsidRPr="00776882">
        <w:t>paṭivedha</w:t>
      </w:r>
      <w:proofErr w:type="spellEnd"/>
      <w:r w:rsidRPr="00776882">
        <w:t>, the direct realization of the truth. Many times she said that each word of the Buddha points to the truth and leads to detachment. Study of the teachings is not for speculation or memorizing but for the understanding of this very moment.</w:t>
      </w:r>
    </w:p>
    <w:p w:rsidR="00E63C31" w:rsidRPr="00776882" w:rsidRDefault="00E63C31" w:rsidP="00E63C31">
      <w:r w:rsidRPr="00776882">
        <w:t xml:space="preserve">In </w:t>
      </w:r>
      <w:proofErr w:type="gramStart"/>
      <w:r w:rsidRPr="00776882">
        <w:t>Saigon</w:t>
      </w:r>
      <w:proofErr w:type="gramEnd"/>
      <w:r w:rsidRPr="00776882">
        <w:t xml:space="preserve"> there were about a hundred listeners every day. They listened with great interest and many questions </w:t>
      </w:r>
      <w:proofErr w:type="gramStart"/>
      <w:r w:rsidRPr="00776882">
        <w:t>were raised</w:t>
      </w:r>
      <w:proofErr w:type="gramEnd"/>
      <w:r w:rsidRPr="00776882">
        <w:t xml:space="preserve">. The topics that </w:t>
      </w:r>
      <w:proofErr w:type="gramStart"/>
      <w:r w:rsidRPr="00776882">
        <w:t>were discussed</w:t>
      </w:r>
      <w:proofErr w:type="gramEnd"/>
      <w:r w:rsidRPr="00776882">
        <w:t xml:space="preserve"> were the meaning of non-self, </w:t>
      </w:r>
      <w:proofErr w:type="spellStart"/>
      <w:r w:rsidRPr="00776882">
        <w:t>anattā</w:t>
      </w:r>
      <w:proofErr w:type="spellEnd"/>
      <w:r w:rsidRPr="00776882">
        <w:t xml:space="preserve">, the perfections, free will and fatalism, meditation and many other subjects. Every day, before the morning session, a discussion </w:t>
      </w:r>
      <w:proofErr w:type="gramStart"/>
      <w:r w:rsidRPr="00776882">
        <w:t>was held</w:t>
      </w:r>
      <w:proofErr w:type="gramEnd"/>
      <w:r w:rsidRPr="00776882">
        <w:t xml:space="preserve"> in a smaller group with venerable </w:t>
      </w:r>
      <w:proofErr w:type="spellStart"/>
      <w:r w:rsidRPr="00776882">
        <w:t>Bhikkhu</w:t>
      </w:r>
      <w:proofErr w:type="spellEnd"/>
      <w:r w:rsidRPr="00776882">
        <w:t xml:space="preserve"> </w:t>
      </w:r>
      <w:proofErr w:type="spellStart"/>
      <w:r w:rsidRPr="00776882">
        <w:t>Silavamsa</w:t>
      </w:r>
      <w:proofErr w:type="spellEnd"/>
      <w:r w:rsidRPr="00776882">
        <w:t xml:space="preserve">. He was first ordained as a </w:t>
      </w:r>
      <w:proofErr w:type="spellStart"/>
      <w:r w:rsidRPr="00776882">
        <w:t>Mahāyana</w:t>
      </w:r>
      <w:proofErr w:type="spellEnd"/>
      <w:r w:rsidRPr="00776882">
        <w:t xml:space="preserve"> monk and then he became a Theravada monk. He read my “Letters on </w:t>
      </w:r>
      <w:proofErr w:type="spellStart"/>
      <w:proofErr w:type="gramStart"/>
      <w:r w:rsidRPr="00776882">
        <w:t>Vipassanā</w:t>
      </w:r>
      <w:proofErr w:type="spellEnd"/>
      <w:r w:rsidRPr="00776882">
        <w:t xml:space="preserve">” and became interested to listen to </w:t>
      </w:r>
      <w:proofErr w:type="spellStart"/>
      <w:r w:rsidRPr="00776882">
        <w:t>Acharn’s</w:t>
      </w:r>
      <w:proofErr w:type="spellEnd"/>
      <w:r w:rsidRPr="00776882">
        <w:t xml:space="preserve"> explanations</w:t>
      </w:r>
      <w:proofErr w:type="gramEnd"/>
      <w:r w:rsidRPr="00776882">
        <w:t xml:space="preserve"> and attended </w:t>
      </w:r>
      <w:proofErr w:type="spellStart"/>
      <w:r w:rsidRPr="00776882">
        <w:t>Dhamma</w:t>
      </w:r>
      <w:proofErr w:type="spellEnd"/>
      <w:r w:rsidRPr="00776882">
        <w:t xml:space="preserve"> discussions with her since 2013. He wanted to study all twenty</w:t>
      </w:r>
      <w:r w:rsidR="00B81815">
        <w:t>-</w:t>
      </w:r>
      <w:r w:rsidRPr="00776882">
        <w:t>four classes of conditions for realities as laid down in the “</w:t>
      </w:r>
      <w:proofErr w:type="spellStart"/>
      <w:r w:rsidRPr="00776882">
        <w:t>Paṭṭhāna</w:t>
      </w:r>
      <w:proofErr w:type="spellEnd"/>
      <w:r w:rsidRPr="00776882">
        <w:t xml:space="preserve">”, the seventh book of the </w:t>
      </w:r>
      <w:proofErr w:type="spellStart"/>
      <w:r w:rsidRPr="00776882">
        <w:t>Abhidhamma</w:t>
      </w:r>
      <w:proofErr w:type="spellEnd"/>
      <w:r w:rsidRPr="00776882">
        <w:t xml:space="preserve">. </w:t>
      </w:r>
      <w:proofErr w:type="gramStart"/>
      <w:r w:rsidRPr="00776882">
        <w:t>But</w:t>
      </w:r>
      <w:proofErr w:type="gramEnd"/>
      <w:r w:rsidRPr="00776882">
        <w:t xml:space="preserve"> the study of conditions should not just be book study, theoretical knowledge. We cannot find out by how many conditions, </w:t>
      </w:r>
      <w:proofErr w:type="spellStart"/>
      <w:r w:rsidRPr="00776882">
        <w:t>paccayas</w:t>
      </w:r>
      <w:proofErr w:type="spellEnd"/>
      <w:r w:rsidRPr="00776882">
        <w:t xml:space="preserve">, this moment </w:t>
      </w:r>
      <w:proofErr w:type="gramStart"/>
      <w:r w:rsidRPr="00776882">
        <w:t>is</w:t>
      </w:r>
      <w:proofErr w:type="gramEnd"/>
      <w:r w:rsidRPr="00776882">
        <w:t xml:space="preserve"> conditioned. </w:t>
      </w:r>
      <w:proofErr w:type="spellStart"/>
      <w:r w:rsidRPr="00776882">
        <w:t>Acharn</w:t>
      </w:r>
      <w:proofErr w:type="spellEnd"/>
      <w:r w:rsidRPr="00776882">
        <w:t xml:space="preserve"> always r</w:t>
      </w:r>
      <w:r w:rsidRPr="00776882">
        <w:t>e</w:t>
      </w:r>
      <w:r w:rsidRPr="00776882">
        <w:t xml:space="preserve">ferred to understanding this moment of </w:t>
      </w:r>
      <w:proofErr w:type="gramStart"/>
      <w:r w:rsidRPr="00776882">
        <w:t>reality</w:t>
      </w:r>
      <w:proofErr w:type="gramEnd"/>
      <w:r w:rsidRPr="00776882">
        <w:t xml:space="preserve"> that arises. Seeing </w:t>
      </w:r>
      <w:proofErr w:type="gramStart"/>
      <w:r w:rsidRPr="00776882">
        <w:t>is conditioned</w:t>
      </w:r>
      <w:proofErr w:type="gramEnd"/>
      <w:r w:rsidRPr="00776882">
        <w:t xml:space="preserve"> by visible object and </w:t>
      </w:r>
      <w:proofErr w:type="spellStart"/>
      <w:r w:rsidRPr="00776882">
        <w:t>eyebase</w:t>
      </w:r>
      <w:proofErr w:type="spellEnd"/>
      <w:r w:rsidRPr="00776882">
        <w:t xml:space="preserve">; without these </w:t>
      </w:r>
      <w:proofErr w:type="spellStart"/>
      <w:r w:rsidRPr="00776882">
        <w:t>rūpas</w:t>
      </w:r>
      <w:proofErr w:type="spellEnd"/>
      <w:r w:rsidRPr="00776882">
        <w:t>, seeing could not arise. Vis</w:t>
      </w:r>
      <w:r w:rsidRPr="00776882">
        <w:t>i</w:t>
      </w:r>
      <w:r w:rsidRPr="00776882">
        <w:t xml:space="preserve">ble object and </w:t>
      </w:r>
      <w:proofErr w:type="spellStart"/>
      <w:r w:rsidRPr="00776882">
        <w:t>eyebase</w:t>
      </w:r>
      <w:proofErr w:type="spellEnd"/>
      <w:r w:rsidRPr="00776882">
        <w:t xml:space="preserve"> are different </w:t>
      </w:r>
      <w:proofErr w:type="gramStart"/>
      <w:r w:rsidRPr="00776882">
        <w:t>realities which</w:t>
      </w:r>
      <w:proofErr w:type="gramEnd"/>
      <w:r w:rsidRPr="00776882">
        <w:t xml:space="preserve"> have different conditions for their arising. The Buddha taught the conditions for the realities which arise so that people could understand more deeply the truth of non-self, </w:t>
      </w:r>
      <w:proofErr w:type="spellStart"/>
      <w:r w:rsidRPr="00776882">
        <w:t>anattā</w:t>
      </w:r>
      <w:proofErr w:type="spellEnd"/>
      <w:r w:rsidRPr="00776882">
        <w:t>. Whate</w:t>
      </w:r>
      <w:r w:rsidRPr="00776882">
        <w:t>v</w:t>
      </w:r>
      <w:r w:rsidRPr="00776882">
        <w:t xml:space="preserve">er arises because of conditions </w:t>
      </w:r>
      <w:proofErr w:type="gramStart"/>
      <w:r w:rsidRPr="00776882">
        <w:t>cannot be directed</w:t>
      </w:r>
      <w:proofErr w:type="gramEnd"/>
      <w:r w:rsidRPr="00776882">
        <w:t xml:space="preserve"> by a self, it is beyond an</w:t>
      </w:r>
      <w:r w:rsidRPr="00776882">
        <w:t>y</w:t>
      </w:r>
      <w:r w:rsidRPr="00776882">
        <w:t xml:space="preserve">one’s control. Every day we discussed some aspects of the </w:t>
      </w:r>
      <w:proofErr w:type="gramStart"/>
      <w:r w:rsidRPr="00776882">
        <w:t>conditions which</w:t>
      </w:r>
      <w:proofErr w:type="gramEnd"/>
      <w:r w:rsidRPr="00776882">
        <w:t xml:space="preserve"> pertain to our daily life. </w:t>
      </w:r>
      <w:proofErr w:type="spellStart"/>
      <w:r w:rsidRPr="00776882">
        <w:t>Acharn</w:t>
      </w:r>
      <w:proofErr w:type="spellEnd"/>
      <w:r w:rsidRPr="00776882">
        <w:t xml:space="preserve"> emphasized the importance of deeply conside</w:t>
      </w:r>
      <w:r w:rsidRPr="00776882">
        <w:t>r</w:t>
      </w:r>
      <w:r w:rsidRPr="00776882">
        <w:t xml:space="preserve">ing the meaning of the conditions for the realities that arise at this moment. </w:t>
      </w:r>
    </w:p>
    <w:p w:rsidR="00E63C31" w:rsidRPr="00776882" w:rsidRDefault="00E63C31" w:rsidP="00E63C31">
      <w:r w:rsidRPr="00776882">
        <w:t xml:space="preserve">The texts we read about conditions always pertain to this moment. Whenever seeing arises there must be that which </w:t>
      </w:r>
      <w:proofErr w:type="gramStart"/>
      <w:r w:rsidRPr="00776882">
        <w:t>is seen, visible object</w:t>
      </w:r>
      <w:proofErr w:type="gramEnd"/>
      <w:r w:rsidRPr="00776882">
        <w:t xml:space="preserve">. Visible object is object-condition for seeing, but we do not have to name it object-condition. We can come to understand this condition by understanding the reality appearing at this moment. Many times </w:t>
      </w:r>
      <w:proofErr w:type="spellStart"/>
      <w:r w:rsidRPr="00776882">
        <w:t>Acharn</w:t>
      </w:r>
      <w:proofErr w:type="spellEnd"/>
      <w:r w:rsidRPr="00776882">
        <w:t xml:space="preserve"> reminded us that life is very short and that what is most valuable </w:t>
      </w:r>
      <w:proofErr w:type="gramStart"/>
      <w:r w:rsidRPr="00776882">
        <w:t>is understanding</w:t>
      </w:r>
      <w:proofErr w:type="gramEnd"/>
      <w:r w:rsidRPr="00776882">
        <w:t xml:space="preserve"> this moment. Learning about conditions supports the understanding of seeing and hearing as not self. It depends on the individual’s accumulated understanding to what extent he can penetrate the truth of the different conditions. </w:t>
      </w:r>
    </w:p>
    <w:p w:rsidR="00E63C31" w:rsidRPr="00776882" w:rsidRDefault="00E63C31" w:rsidP="00E63C31">
      <w:r w:rsidRPr="00776882">
        <w:lastRenderedPageBreak/>
        <w:t xml:space="preserve">Problems we have in daily life </w:t>
      </w:r>
      <w:proofErr w:type="gramStart"/>
      <w:r w:rsidRPr="00776882">
        <w:t>were also discussed</w:t>
      </w:r>
      <w:proofErr w:type="gramEnd"/>
      <w:r w:rsidRPr="00776882">
        <w:t xml:space="preserve"> and as Sarah stressed many times, the real problem is our own thinking with defilements. Instead of deve</w:t>
      </w:r>
      <w:r w:rsidRPr="00776882">
        <w:t>l</w:t>
      </w:r>
      <w:r w:rsidRPr="00776882">
        <w:t>oping understanding of what is real at this moment, we continue to think of di</w:t>
      </w:r>
      <w:r w:rsidRPr="00776882">
        <w:t>f</w:t>
      </w:r>
      <w:r w:rsidRPr="00776882">
        <w:t xml:space="preserve">ficult situations and persons and we worry a great deal. Then we live in a dream world. Sarah said that there is always something to worry about, that there is no end to it. Not the circumstances or other people are the cause of our </w:t>
      </w:r>
      <w:proofErr w:type="gramStart"/>
      <w:r w:rsidRPr="00776882">
        <w:t>problems,</w:t>
      </w:r>
      <w:proofErr w:type="gramEnd"/>
      <w:r w:rsidRPr="00776882">
        <w:t xml:space="preserve"> the only problem is our unwholesome thinking arising now. </w:t>
      </w:r>
    </w:p>
    <w:p w:rsidR="00E63C31" w:rsidRPr="00776882" w:rsidRDefault="00E63C31" w:rsidP="00E63C31">
      <w:r w:rsidRPr="00776882">
        <w:t xml:space="preserve">Sometimes we had to walk in the dark and this caused fear to me since I walk with difficulty. One night I had to take extremely high steps to get into a friend’s car and then I was surprised to see </w:t>
      </w:r>
      <w:proofErr w:type="spellStart"/>
      <w:r w:rsidRPr="00776882">
        <w:t>Acharn</w:t>
      </w:r>
      <w:proofErr w:type="spellEnd"/>
      <w:r w:rsidRPr="00776882">
        <w:t xml:space="preserve"> sitting in the car already. She spoke to me about my thinking of fear in the dark and thinking that this would be my last trip, always thinking of “self”. She reminded me that I have to build up </w:t>
      </w:r>
      <w:proofErr w:type="gramStart"/>
      <w:r w:rsidRPr="00776882">
        <w:t>courage,</w:t>
      </w:r>
      <w:proofErr w:type="gramEnd"/>
      <w:r w:rsidRPr="00776882">
        <w:t xml:space="preserve"> otherwise I will take fear with me from life to life. </w:t>
      </w:r>
    </w:p>
    <w:p w:rsidR="00E63C31" w:rsidRPr="00776882" w:rsidRDefault="00E63C31" w:rsidP="00E63C31">
      <w:r w:rsidRPr="00776882">
        <w:t xml:space="preserve">The greatest courage is perseverance with the development of understanding of whatever appears now, no matter what the circumstances of our life are. We may come across the greatest difficulties and problems, but there </w:t>
      </w:r>
      <w:proofErr w:type="gramStart"/>
      <w:r w:rsidRPr="00776882">
        <w:t>are</w:t>
      </w:r>
      <w:proofErr w:type="gramEnd"/>
      <w:r w:rsidRPr="00776882">
        <w:t xml:space="preserve"> always seeing, visible object, hearing or attachment with different characteristics to be known.   </w:t>
      </w:r>
    </w:p>
    <w:p w:rsidR="00E63C31" w:rsidRPr="00776882" w:rsidRDefault="00E63C31" w:rsidP="00E63C31">
      <w:r w:rsidRPr="00776882">
        <w:t xml:space="preserve">Sarah had a conversation with Glen, Ann’s husband, about life. She spoke about basic notions of </w:t>
      </w:r>
      <w:proofErr w:type="spellStart"/>
      <w:r w:rsidRPr="00776882">
        <w:t>Dhamma</w:t>
      </w:r>
      <w:proofErr w:type="spellEnd"/>
      <w:r w:rsidRPr="00776882">
        <w:t xml:space="preserve"> and she repeated this conversation when we stayed in Thailand, in </w:t>
      </w:r>
      <w:proofErr w:type="spellStart"/>
      <w:r w:rsidRPr="00776882">
        <w:t>Kaeng</w:t>
      </w:r>
      <w:proofErr w:type="spellEnd"/>
      <w:r w:rsidRPr="00776882">
        <w:t xml:space="preserve"> </w:t>
      </w:r>
      <w:proofErr w:type="spellStart"/>
      <w:r w:rsidRPr="00776882">
        <w:t>Krachan</w:t>
      </w:r>
      <w:proofErr w:type="spellEnd"/>
      <w:r w:rsidRPr="00776882">
        <w:t>. Some people may not think that it is important to know more about realities such as seeing or hearing but Sarah explained the re</w:t>
      </w:r>
      <w:r w:rsidRPr="00776882">
        <w:t>l</w:t>
      </w:r>
      <w:r w:rsidRPr="00776882">
        <w:t>evance of having more understanding of the realities of our life. She said:</w:t>
      </w:r>
    </w:p>
    <w:p w:rsidR="00E63C31" w:rsidRPr="00776882" w:rsidRDefault="00E63C31" w:rsidP="00E63C31">
      <w:r w:rsidRPr="00776882">
        <w:t xml:space="preserve">“We believe that we see people and things, but actually just that which is seen, visible object, is experienced. Immediately after </w:t>
      </w:r>
      <w:proofErr w:type="gramStart"/>
      <w:r w:rsidRPr="00776882">
        <w:t>that</w:t>
      </w:r>
      <w:proofErr w:type="gramEnd"/>
      <w:r w:rsidRPr="00776882">
        <w:t xml:space="preserve"> there is thinking about people, chairs and trees. This is thinking, not the experience of that which is seen, visible object. The question is whether life just continues as usual with i</w:t>
      </w:r>
      <w:r w:rsidRPr="00776882">
        <w:t>g</w:t>
      </w:r>
      <w:r w:rsidRPr="00776882">
        <w:t>norance, or whether we are interested to understand a little more about life. What we usually find most important is our family, our work or our posse</w:t>
      </w:r>
      <w:r w:rsidRPr="00776882">
        <w:t>s</w:t>
      </w:r>
      <w:r w:rsidRPr="00776882">
        <w:t xml:space="preserve">sions, for example. What is the purpose of having more attachment to what we find important in life? For some of us what is most important of all is having more understanding about the truth of life. When people are dreaming and wake up it is very clear that it was a dream world, a fantasy world, not real. The dream seems so real, but it is just fantasy, an illusion. </w:t>
      </w:r>
      <w:proofErr w:type="gramStart"/>
      <w:r w:rsidRPr="00776882">
        <w:t>What about now?</w:t>
      </w:r>
      <w:proofErr w:type="gramEnd"/>
      <w:r w:rsidRPr="00776882">
        <w:t xml:space="preserve"> </w:t>
      </w:r>
      <w:proofErr w:type="gramStart"/>
      <w:r w:rsidRPr="00776882">
        <w:t>What about the dream we are having at this moment?</w:t>
      </w:r>
      <w:proofErr w:type="gramEnd"/>
      <w:r w:rsidRPr="00776882">
        <w:t xml:space="preserve"> When driving along the road one thinks that one sees a lake, but when one gets closer one knows that it was just a mirage. Also </w:t>
      </w:r>
      <w:proofErr w:type="gramStart"/>
      <w:r w:rsidRPr="00776882">
        <w:t>now</w:t>
      </w:r>
      <w:proofErr w:type="gramEnd"/>
      <w:r w:rsidRPr="00776882">
        <w:t xml:space="preserve"> we are living in a world of mirages and fantasies. As </w:t>
      </w:r>
      <w:r w:rsidRPr="00776882">
        <w:lastRenderedPageBreak/>
        <w:t>soon as we see people, trees and different things it is the world of mirages and fantasies.”</w:t>
      </w:r>
    </w:p>
    <w:p w:rsidR="00E63C31" w:rsidRPr="00776882" w:rsidRDefault="00E63C31" w:rsidP="00E63C31">
      <w:r w:rsidRPr="00776882">
        <w:t xml:space="preserve">As Sarah said, when we are dreaming our experiences such as seeing seem very real. </w:t>
      </w:r>
      <w:proofErr w:type="gramStart"/>
      <w:r w:rsidRPr="00776882">
        <w:t>But actually</w:t>
      </w:r>
      <w:proofErr w:type="gramEnd"/>
      <w:r w:rsidRPr="00776882">
        <w:t xml:space="preserve">, at such moments there is no seeing, there is not visible object impinging on the </w:t>
      </w:r>
      <w:proofErr w:type="spellStart"/>
      <w:r w:rsidRPr="00776882">
        <w:t>eyesense</w:t>
      </w:r>
      <w:proofErr w:type="spellEnd"/>
      <w:r w:rsidRPr="00776882">
        <w:t xml:space="preserve">. When we are </w:t>
      </w:r>
      <w:proofErr w:type="gramStart"/>
      <w:r w:rsidRPr="00776882">
        <w:t>asleep</w:t>
      </w:r>
      <w:proofErr w:type="gramEnd"/>
      <w:r w:rsidRPr="00776882">
        <w:t xml:space="preserve"> our eyes are closed and while dreaming we are just thinking of different ideas. </w:t>
      </w:r>
      <w:r w:rsidR="00696DE4" w:rsidRPr="00776882">
        <w:t>Even so</w:t>
      </w:r>
      <w:r w:rsidR="00696DE4">
        <w:t>,</w:t>
      </w:r>
      <w:r w:rsidRPr="00776882">
        <w:t xml:space="preserve"> when we are awake we believe that we are seeing when seeing has fallen away already and we are just thinking of different things, of people. Seeing is one extremely short m</w:t>
      </w:r>
      <w:r w:rsidRPr="00776882">
        <w:t>o</w:t>
      </w:r>
      <w:r w:rsidRPr="00776882">
        <w:t xml:space="preserve">ment of </w:t>
      </w:r>
      <w:proofErr w:type="spellStart"/>
      <w:r w:rsidRPr="00776882">
        <w:t>citta</w:t>
      </w:r>
      <w:proofErr w:type="spellEnd"/>
      <w:r w:rsidRPr="00776882">
        <w:t xml:space="preserve"> and after it has fallen </w:t>
      </w:r>
      <w:proofErr w:type="gramStart"/>
      <w:r w:rsidRPr="00776882">
        <w:t>away</w:t>
      </w:r>
      <w:proofErr w:type="gramEnd"/>
      <w:r w:rsidRPr="00776882">
        <w:t xml:space="preserve"> many other types of </w:t>
      </w:r>
      <w:proofErr w:type="spellStart"/>
      <w:r w:rsidRPr="00776882">
        <w:t>citta</w:t>
      </w:r>
      <w:proofErr w:type="spellEnd"/>
      <w:r w:rsidRPr="00776882">
        <w:t xml:space="preserve"> arise. We take for seeing what is actually thinking of mirages. </w:t>
      </w:r>
    </w:p>
    <w:p w:rsidR="00E63C31" w:rsidRPr="00776882" w:rsidRDefault="00E63C31" w:rsidP="00E63C31">
      <w:r w:rsidRPr="00776882">
        <w:t xml:space="preserve">Sarah explained:     </w:t>
      </w:r>
    </w:p>
    <w:p w:rsidR="00E63C31" w:rsidRPr="00776882" w:rsidRDefault="00E63C31" w:rsidP="00E63C31">
      <w:r w:rsidRPr="00776882">
        <w:t xml:space="preserve">“Only visible object is seen now, only sound is heard. We think that we hear the sound of birds, of traffic, sound in the microphone. Immediately there is an idea of people and things, all the time. Actually, only sound is heard. There is just the experience of one world at a time, through eyes, ears, nose, tongue, </w:t>
      </w:r>
      <w:proofErr w:type="spellStart"/>
      <w:r w:rsidRPr="00776882">
        <w:t>bodysense</w:t>
      </w:r>
      <w:proofErr w:type="spellEnd"/>
      <w:r w:rsidRPr="00776882">
        <w:t xml:space="preserve"> and mind and that is all. It seems that ‘I’ </w:t>
      </w:r>
      <w:proofErr w:type="gramStart"/>
      <w:r w:rsidRPr="00776882">
        <w:t>have</w:t>
      </w:r>
      <w:proofErr w:type="gramEnd"/>
      <w:r w:rsidRPr="00776882">
        <w:t xml:space="preserve"> such experiences, that I am seeing or hearing, but who is the ‘I’ that is seeing or hearing? It </w:t>
      </w:r>
      <w:proofErr w:type="gramStart"/>
      <w:r w:rsidRPr="00776882">
        <w:t>is just one moment of experience followed</w:t>
      </w:r>
      <w:proofErr w:type="gramEnd"/>
      <w:r w:rsidRPr="00776882">
        <w:t xml:space="preserve"> by moments of thinking. We can learn that what we take for ‘I’ is a mirage, an idea. There is just a moment of seeing, exp</w:t>
      </w:r>
      <w:r w:rsidRPr="00776882">
        <w:t>e</w:t>
      </w:r>
      <w:r w:rsidRPr="00776882">
        <w:t xml:space="preserve">riencing that which </w:t>
      </w:r>
      <w:proofErr w:type="gramStart"/>
      <w:r w:rsidRPr="00776882">
        <w:t>is seen</w:t>
      </w:r>
      <w:proofErr w:type="gramEnd"/>
      <w:r w:rsidRPr="00776882">
        <w:t xml:space="preserve"> and then thinking about it. </w:t>
      </w:r>
      <w:proofErr w:type="gramStart"/>
      <w:r w:rsidRPr="00776882">
        <w:t>Different realities, each one arising because of its own conditions.</w:t>
      </w:r>
      <w:proofErr w:type="gramEnd"/>
      <w:r w:rsidRPr="00776882">
        <w:t xml:space="preserve"> This is </w:t>
      </w:r>
      <w:proofErr w:type="gramStart"/>
      <w:r w:rsidRPr="00776882">
        <w:t>life,</w:t>
      </w:r>
      <w:proofErr w:type="gramEnd"/>
      <w:r w:rsidRPr="00776882">
        <w:t xml:space="preserve"> different moments of e</w:t>
      </w:r>
      <w:r w:rsidRPr="00776882">
        <w:t>x</w:t>
      </w:r>
      <w:r w:rsidRPr="00776882">
        <w:t>perience arising because of different causes or conditions which no one can co</w:t>
      </w:r>
      <w:r w:rsidRPr="00776882">
        <w:t>n</w:t>
      </w:r>
      <w:r w:rsidRPr="00776882">
        <w:t xml:space="preserve">trol or make arise at will. </w:t>
      </w:r>
    </w:p>
    <w:p w:rsidR="00E63C31" w:rsidRPr="00776882" w:rsidRDefault="00E63C31" w:rsidP="00E63C31">
      <w:r w:rsidRPr="00776882">
        <w:t xml:space="preserve">It is not a matter of the terms, the details or the books, but it is about what </w:t>
      </w:r>
      <w:proofErr w:type="gramStart"/>
      <w:r w:rsidRPr="00776882">
        <w:t>can be tested</w:t>
      </w:r>
      <w:proofErr w:type="gramEnd"/>
      <w:r w:rsidRPr="00776882">
        <w:t xml:space="preserve"> now at the moment of touching what we take for a table. </w:t>
      </w:r>
      <w:proofErr w:type="gramStart"/>
      <w:r w:rsidRPr="00776882">
        <w:t>Just hardness that appears now.</w:t>
      </w:r>
      <w:proofErr w:type="gramEnd"/>
      <w:r w:rsidRPr="00776882">
        <w:t xml:space="preserve"> </w:t>
      </w:r>
      <w:proofErr w:type="gramStart"/>
      <w:r w:rsidRPr="00776882">
        <w:t>Just touching of hardness.</w:t>
      </w:r>
      <w:proofErr w:type="gramEnd"/>
      <w:r w:rsidRPr="00776882">
        <w:t xml:space="preserve"> We may be thinking of a table, but </w:t>
      </w:r>
      <w:proofErr w:type="gramStart"/>
      <w:r w:rsidRPr="00776882">
        <w:t>that is not the reality that is experienced</w:t>
      </w:r>
      <w:proofErr w:type="gramEnd"/>
      <w:r w:rsidRPr="00776882">
        <w:t xml:space="preserve">. When there is an idea of </w:t>
      </w:r>
      <w:proofErr w:type="gramStart"/>
      <w:r w:rsidRPr="00776882">
        <w:t>table</w:t>
      </w:r>
      <w:proofErr w:type="gramEnd"/>
      <w:r w:rsidRPr="00776882">
        <w:t xml:space="preserve"> we are back to the world of ideas. </w:t>
      </w:r>
      <w:proofErr w:type="gramStart"/>
      <w:r w:rsidRPr="00776882">
        <w:t>Images are not real</w:t>
      </w:r>
      <w:proofErr w:type="gramEnd"/>
      <w:r w:rsidRPr="00776882">
        <w:t xml:space="preserve">, </w:t>
      </w:r>
      <w:proofErr w:type="gramStart"/>
      <w:r w:rsidRPr="00776882">
        <w:t>they are mind-created</w:t>
      </w:r>
      <w:proofErr w:type="gramEnd"/>
      <w:r w:rsidRPr="00776882">
        <w:t>. One may think of the brain, but who could control the brain? That is a scientific outlook, not the present moment.”</w:t>
      </w:r>
    </w:p>
    <w:p w:rsidR="00E63C31" w:rsidRPr="00776882" w:rsidRDefault="00E63C31" w:rsidP="00E63C31">
      <w:proofErr w:type="spellStart"/>
      <w:r w:rsidRPr="00776882">
        <w:t>Acharn</w:t>
      </w:r>
      <w:proofErr w:type="spellEnd"/>
      <w:r w:rsidRPr="00776882">
        <w:t xml:space="preserve"> said about the brain:</w:t>
      </w:r>
    </w:p>
    <w:p w:rsidR="00E63C31" w:rsidRPr="00776882" w:rsidRDefault="00E63C31" w:rsidP="00E63C31">
      <w:r w:rsidRPr="00776882">
        <w:t xml:space="preserve">“We are told that the brain experiences. What is seen are different </w:t>
      </w:r>
      <w:proofErr w:type="gramStart"/>
      <w:r w:rsidRPr="00776882">
        <w:t>colours.</w:t>
      </w:r>
      <w:proofErr w:type="gramEnd"/>
      <w:r w:rsidRPr="00776882">
        <w:t xml:space="preserve"> We hear the word brain and think about its function but it cannot experience an</w:t>
      </w:r>
      <w:r w:rsidRPr="00776882">
        <w:t>y</w:t>
      </w:r>
      <w:r w:rsidRPr="00776882">
        <w:t xml:space="preserve">thing at all. When it is </w:t>
      </w:r>
      <w:proofErr w:type="gramStart"/>
      <w:r w:rsidRPr="00776882">
        <w:t>touched</w:t>
      </w:r>
      <w:proofErr w:type="gramEnd"/>
      <w:r w:rsidRPr="00776882">
        <w:t xml:space="preserve"> it is hard and hardness cannot experience an</w:t>
      </w:r>
      <w:r w:rsidRPr="00776882">
        <w:t>y</w:t>
      </w:r>
      <w:r w:rsidRPr="00776882">
        <w:t xml:space="preserve">thing at all. We can see a picture of it, but when it </w:t>
      </w:r>
      <w:proofErr w:type="gramStart"/>
      <w:r w:rsidRPr="00776882">
        <w:t>is seen</w:t>
      </w:r>
      <w:proofErr w:type="gramEnd"/>
      <w:r w:rsidRPr="00776882">
        <w:t xml:space="preserve">, visible object cannot </w:t>
      </w:r>
      <w:r w:rsidRPr="00776882">
        <w:lastRenderedPageBreak/>
        <w:t>experience anything. Brain is that which cannot experience or know anything. It cannot know</w:t>
      </w:r>
      <w:proofErr w:type="gramStart"/>
      <w:r w:rsidRPr="00776882">
        <w:t>,</w:t>
      </w:r>
      <w:proofErr w:type="gramEnd"/>
      <w:r w:rsidRPr="00776882">
        <w:t xml:space="preserve"> it cannot do anything at all.”</w:t>
      </w:r>
    </w:p>
    <w:p w:rsidR="00E63C31" w:rsidRPr="00776882" w:rsidRDefault="00E63C31" w:rsidP="00E63C31">
      <w:r w:rsidRPr="00776882">
        <w:t xml:space="preserve">Brain is conventional truth one may think of, and it is different from what is real in the absolute sense: the physical phenomena or </w:t>
      </w:r>
      <w:proofErr w:type="spellStart"/>
      <w:r w:rsidRPr="00776882">
        <w:t>rūpa</w:t>
      </w:r>
      <w:proofErr w:type="spellEnd"/>
      <w:r w:rsidRPr="00776882">
        <w:t xml:space="preserve"> and the mental phenom</w:t>
      </w:r>
      <w:r w:rsidRPr="00776882">
        <w:t>e</w:t>
      </w:r>
      <w:r w:rsidRPr="00776882">
        <w:t xml:space="preserve">na or </w:t>
      </w:r>
      <w:proofErr w:type="spellStart"/>
      <w:proofErr w:type="gramStart"/>
      <w:r w:rsidRPr="00776882">
        <w:t>nāma</w:t>
      </w:r>
      <w:proofErr w:type="spellEnd"/>
      <w:proofErr w:type="gramEnd"/>
      <w:r w:rsidRPr="00776882">
        <w:t xml:space="preserve"> that appear one at a time at the present moment. </w:t>
      </w:r>
    </w:p>
    <w:p w:rsidR="00E63C31" w:rsidRPr="00776882" w:rsidRDefault="00E63C31" w:rsidP="00E63C31">
      <w:proofErr w:type="spellStart"/>
      <w:r w:rsidRPr="00776882">
        <w:t>Acharn</w:t>
      </w:r>
      <w:proofErr w:type="spellEnd"/>
      <w:r w:rsidRPr="00776882">
        <w:t xml:space="preserve"> explained: ”This is what we are interested in: to learn more, to have less selfishness, less clinging to the self, the ego, the ‘I’, because it harms. All u</w:t>
      </w:r>
      <w:r w:rsidRPr="00776882">
        <w:t>n</w:t>
      </w:r>
      <w:r w:rsidRPr="00776882">
        <w:t xml:space="preserve">wholesome realities harm oneself and the other. We cling to </w:t>
      </w:r>
      <w:proofErr w:type="gramStart"/>
      <w:r w:rsidRPr="00776882">
        <w:t>‘I’,</w:t>
      </w:r>
      <w:proofErr w:type="gramEnd"/>
      <w:r w:rsidRPr="00776882">
        <w:t xml:space="preserve"> everything must be to our liking, from moment to moment. We search for pleasure from </w:t>
      </w:r>
      <w:proofErr w:type="gramStart"/>
      <w:r w:rsidRPr="00776882">
        <w:t>that</w:t>
      </w:r>
      <w:proofErr w:type="gramEnd"/>
      <w:r w:rsidRPr="00776882">
        <w:t xml:space="preserve"> which is experienced, from every doorway, from seeing, hearing, smelling, tasting and the experience of tangible object. Do you think that attachment is wholesome?”</w:t>
      </w:r>
    </w:p>
    <w:p w:rsidR="00E63C31" w:rsidRPr="00776882" w:rsidRDefault="00E63C31" w:rsidP="00E63C31">
      <w:r w:rsidRPr="00776882">
        <w:t xml:space="preserve">Glen answered: “Attachment is harmful, but it is human.” </w:t>
      </w:r>
    </w:p>
    <w:p w:rsidR="00E63C31" w:rsidRPr="00776882" w:rsidRDefault="00E63C31" w:rsidP="00E63C31">
      <w:proofErr w:type="spellStart"/>
      <w:r w:rsidRPr="00776882">
        <w:t>Acharn</w:t>
      </w:r>
      <w:proofErr w:type="spellEnd"/>
      <w:r w:rsidRPr="00776882">
        <w:t xml:space="preserve"> </w:t>
      </w:r>
      <w:proofErr w:type="gramStart"/>
      <w:r w:rsidRPr="00776882">
        <w:t>said:</w:t>
      </w:r>
      <w:proofErr w:type="gramEnd"/>
      <w:r w:rsidRPr="00776882">
        <w:t xml:space="preserve"> “That is the right answer. It is there, it is natural. It is </w:t>
      </w:r>
      <w:proofErr w:type="gramStart"/>
      <w:r w:rsidRPr="00776882">
        <w:t>conditioned,</w:t>
      </w:r>
      <w:proofErr w:type="gramEnd"/>
      <w:r w:rsidRPr="00776882">
        <w:t xml:space="preserve"> no one can do anything about it. It </w:t>
      </w:r>
      <w:proofErr w:type="gramStart"/>
      <w:r w:rsidRPr="00776882">
        <w:t>is conditioned</w:t>
      </w:r>
      <w:proofErr w:type="gramEnd"/>
      <w:r w:rsidRPr="00776882">
        <w:t xml:space="preserve"> to </w:t>
      </w:r>
      <w:proofErr w:type="spellStart"/>
      <w:r w:rsidRPr="00776882">
        <w:t>arise</w:t>
      </w:r>
      <w:proofErr w:type="spellEnd"/>
      <w:r w:rsidRPr="00776882">
        <w:t xml:space="preserve"> and fall away, like all conditioned realities. Each reality has its own characteristic and its own fun</w:t>
      </w:r>
      <w:r w:rsidRPr="00776882">
        <w:t>c</w:t>
      </w:r>
      <w:r w:rsidRPr="00776882">
        <w:t>tion.”</w:t>
      </w:r>
    </w:p>
    <w:p w:rsidR="00E63C31" w:rsidRPr="00776882" w:rsidRDefault="00E63C31" w:rsidP="00E63C31">
      <w:r w:rsidRPr="00776882">
        <w:t xml:space="preserve">We </w:t>
      </w:r>
      <w:proofErr w:type="gramStart"/>
      <w:r w:rsidRPr="00776882">
        <w:t>were often reminded</w:t>
      </w:r>
      <w:proofErr w:type="gramEnd"/>
      <w:r w:rsidRPr="00776882">
        <w:t xml:space="preserve"> that the development of understanding has to be nat</w:t>
      </w:r>
      <w:r w:rsidRPr="00776882">
        <w:t>u</w:t>
      </w:r>
      <w:r w:rsidRPr="00776882">
        <w:t xml:space="preserve">ral. Whatever reality arises cannot be </w:t>
      </w:r>
      <w:proofErr w:type="gramStart"/>
      <w:r w:rsidRPr="00776882">
        <w:t>changed,</w:t>
      </w:r>
      <w:proofErr w:type="gramEnd"/>
      <w:r w:rsidRPr="00776882">
        <w:t xml:space="preserve"> there were conditions for its ari</w:t>
      </w:r>
      <w:r w:rsidRPr="00776882">
        <w:t>s</w:t>
      </w:r>
      <w:r w:rsidRPr="00776882">
        <w:t xml:space="preserve">ing. It has fallen away already when we think about it. It is valuable to hear </w:t>
      </w:r>
      <w:proofErr w:type="gramStart"/>
      <w:r w:rsidRPr="00776882">
        <w:t>again and again</w:t>
      </w:r>
      <w:proofErr w:type="gramEnd"/>
      <w:r w:rsidRPr="00776882">
        <w:t xml:space="preserve"> about basic </w:t>
      </w:r>
      <w:proofErr w:type="spellStart"/>
      <w:r w:rsidRPr="00776882">
        <w:t>dhammas</w:t>
      </w:r>
      <w:proofErr w:type="spellEnd"/>
      <w:r w:rsidRPr="00776882">
        <w:t>, about what life really is from moment to moment. It is different from what we used to believe before hearing the Bu</w:t>
      </w:r>
      <w:r w:rsidRPr="00776882">
        <w:t>d</w:t>
      </w:r>
      <w:r w:rsidRPr="00776882">
        <w:t xml:space="preserve">dha’s teachings. We learn that what we take for ‘I’ </w:t>
      </w:r>
      <w:proofErr w:type="gramStart"/>
      <w:r w:rsidRPr="00776882">
        <w:t>are</w:t>
      </w:r>
      <w:proofErr w:type="gramEnd"/>
      <w:r w:rsidRPr="00776882">
        <w:t xml:space="preserve"> </w:t>
      </w:r>
      <w:proofErr w:type="spellStart"/>
      <w:r w:rsidRPr="00776882">
        <w:t>citta</w:t>
      </w:r>
      <w:proofErr w:type="spellEnd"/>
      <w:r w:rsidRPr="00776882">
        <w:t xml:space="preserve">, </w:t>
      </w:r>
      <w:proofErr w:type="spellStart"/>
      <w:r w:rsidRPr="00776882">
        <w:t>cetasika</w:t>
      </w:r>
      <w:proofErr w:type="spellEnd"/>
      <w:r w:rsidRPr="00776882">
        <w:t xml:space="preserve"> and </w:t>
      </w:r>
      <w:proofErr w:type="spellStart"/>
      <w:r w:rsidRPr="00776882">
        <w:t>rūpa</w:t>
      </w:r>
      <w:proofErr w:type="spellEnd"/>
      <w:r w:rsidRPr="00776882">
        <w:t xml:space="preserve"> only. No self sees, but seeing sees, just by conditions. This is life.</w:t>
      </w:r>
    </w:p>
    <w:p w:rsidR="00E63C31" w:rsidRPr="00776882" w:rsidRDefault="00E63C31" w:rsidP="00696DE4">
      <w:pPr>
        <w:jc w:val="center"/>
      </w:pPr>
      <w:r w:rsidRPr="00776882">
        <w:t>********</w:t>
      </w:r>
    </w:p>
    <w:p w:rsidR="00696DE4" w:rsidRDefault="00696DE4">
      <w:pPr>
        <w:spacing w:before="0"/>
      </w:pPr>
      <w:r>
        <w:br w:type="page"/>
      </w:r>
    </w:p>
    <w:p w:rsidR="00E63C31" w:rsidRPr="00776882" w:rsidRDefault="00696DE4" w:rsidP="00696DE4">
      <w:pPr>
        <w:pStyle w:val="Heading1"/>
      </w:pPr>
      <w:r>
        <w:lastRenderedPageBreak/>
        <w:t>Chapter 2</w:t>
      </w:r>
    </w:p>
    <w:p w:rsidR="00E63C31" w:rsidRPr="00776882" w:rsidRDefault="00E63C31" w:rsidP="00696DE4">
      <w:pPr>
        <w:pStyle w:val="Subtitle"/>
      </w:pPr>
      <w:r w:rsidRPr="00776882">
        <w:t xml:space="preserve">The Meaning of </w:t>
      </w:r>
      <w:proofErr w:type="spellStart"/>
      <w:r w:rsidRPr="00776882">
        <w:t>Anattā</w:t>
      </w:r>
      <w:proofErr w:type="spellEnd"/>
    </w:p>
    <w:p w:rsidR="00E63C31" w:rsidRPr="00776882" w:rsidRDefault="00E63C31" w:rsidP="00E63C31">
      <w:r w:rsidRPr="00776882">
        <w:t xml:space="preserve">The </w:t>
      </w:r>
      <w:proofErr w:type="spellStart"/>
      <w:r w:rsidRPr="00776882">
        <w:t>Anattā</w:t>
      </w:r>
      <w:proofErr w:type="spellEnd"/>
      <w:r w:rsidRPr="00776882">
        <w:t xml:space="preserve"> </w:t>
      </w:r>
      <w:proofErr w:type="spellStart"/>
      <w:r w:rsidRPr="00776882">
        <w:t>Lakkhaṇa</w:t>
      </w:r>
      <w:proofErr w:type="spellEnd"/>
      <w:r w:rsidRPr="00776882">
        <w:t xml:space="preserve"> </w:t>
      </w:r>
      <w:proofErr w:type="spellStart"/>
      <w:r w:rsidRPr="00776882">
        <w:t>Sutta</w:t>
      </w:r>
      <w:proofErr w:type="spellEnd"/>
      <w:r w:rsidRPr="00776882">
        <w:t xml:space="preserve"> is the Buddha’s second sermon. We </w:t>
      </w:r>
      <w:r w:rsidR="006C1F26">
        <w:t>read in the “Kindred Sayings” (</w:t>
      </w:r>
      <w:r w:rsidRPr="00776882">
        <w:t xml:space="preserve">III, Kindred Sayings on </w:t>
      </w:r>
      <w:proofErr w:type="spellStart"/>
      <w:r w:rsidRPr="00776882">
        <w:t>Khandhas</w:t>
      </w:r>
      <w:proofErr w:type="spellEnd"/>
      <w:r w:rsidRPr="00776882">
        <w:t xml:space="preserve">, Elements, Middle </w:t>
      </w:r>
      <w:proofErr w:type="gramStart"/>
      <w:r w:rsidRPr="00776882">
        <w:t>Fifty</w:t>
      </w:r>
      <w:proofErr w:type="gramEnd"/>
      <w:r w:rsidRPr="00776882">
        <w:t xml:space="preserve">, § 59) that Buddha said in the </w:t>
      </w:r>
      <w:proofErr w:type="spellStart"/>
      <w:r w:rsidRPr="00776882">
        <w:t>Deerpark</w:t>
      </w:r>
      <w:proofErr w:type="spellEnd"/>
      <w:r w:rsidRPr="00776882">
        <w:t xml:space="preserve"> in </w:t>
      </w:r>
      <w:proofErr w:type="spellStart"/>
      <w:r w:rsidRPr="00776882">
        <w:t>Vārāṇasī</w:t>
      </w:r>
      <w:proofErr w:type="spellEnd"/>
      <w:r w:rsidRPr="00776882">
        <w:t>:</w:t>
      </w:r>
    </w:p>
    <w:p w:rsidR="00E63C31" w:rsidRPr="00776882" w:rsidRDefault="00E63C31" w:rsidP="006C1F26">
      <w:pPr>
        <w:pStyle w:val="Quote"/>
      </w:pPr>
      <w:r w:rsidRPr="00776882">
        <w:t xml:space="preserve">“Body, brethren, is not the Self. If body, brethren, were the Self, then the body </w:t>
      </w:r>
      <w:proofErr w:type="gramStart"/>
      <w:r w:rsidRPr="00776882">
        <w:t>would not be involved</w:t>
      </w:r>
      <w:proofErr w:type="gramEnd"/>
      <w:r w:rsidRPr="00776882">
        <w:t xml:space="preserve"> in sickness, and one could say of body: ‘Thus let my body be. Thus let my body not </w:t>
      </w:r>
      <w:proofErr w:type="gramStart"/>
      <w:r w:rsidRPr="00776882">
        <w:t>be</w:t>
      </w:r>
      <w:proofErr w:type="gramEnd"/>
      <w:r w:rsidRPr="00776882">
        <w:t xml:space="preserve">.’ </w:t>
      </w:r>
      <w:proofErr w:type="gramStart"/>
      <w:r w:rsidRPr="00776882">
        <w:t>But</w:t>
      </w:r>
      <w:proofErr w:type="gramEnd"/>
      <w:r w:rsidRPr="00776882">
        <w:t xml:space="preserve">, brethren, inasmuch as body is not the Self, that is why body is involved in sickness, and one cannot say of body: ‘Thus let my body be. Thus let my body not </w:t>
      </w:r>
      <w:proofErr w:type="gramStart"/>
      <w:r w:rsidRPr="00776882">
        <w:t>be</w:t>
      </w:r>
      <w:proofErr w:type="gramEnd"/>
      <w:r w:rsidRPr="00776882">
        <w:t>.’ ”</w:t>
      </w:r>
    </w:p>
    <w:p w:rsidR="00E63C31" w:rsidRPr="00776882" w:rsidRDefault="00E63C31" w:rsidP="00E63C31">
      <w:r w:rsidRPr="00776882">
        <w:t xml:space="preserve">He said the same about the four </w:t>
      </w:r>
      <w:proofErr w:type="spellStart"/>
      <w:proofErr w:type="gramStart"/>
      <w:r w:rsidRPr="00776882">
        <w:t>nāma</w:t>
      </w:r>
      <w:proofErr w:type="spellEnd"/>
      <w:proofErr w:type="gramEnd"/>
      <w:r w:rsidRPr="00776882">
        <w:t xml:space="preserve"> </w:t>
      </w:r>
      <w:proofErr w:type="spellStart"/>
      <w:r w:rsidRPr="00776882">
        <w:t>khandhas</w:t>
      </w:r>
      <w:proofErr w:type="spellEnd"/>
      <w:r w:rsidRPr="00776882">
        <w:rPr>
          <w:vertAlign w:val="superscript"/>
        </w:rPr>
        <w:footnoteReference w:id="2"/>
      </w:r>
      <w:r w:rsidRPr="00776882">
        <w:t xml:space="preserve"> of feeling, perception (</w:t>
      </w:r>
      <w:proofErr w:type="spellStart"/>
      <w:r w:rsidRPr="00776882">
        <w:t>saññā</w:t>
      </w:r>
      <w:proofErr w:type="spellEnd"/>
      <w:r w:rsidRPr="00776882">
        <w:t>), the activities (</w:t>
      </w:r>
      <w:proofErr w:type="spellStart"/>
      <w:r w:rsidRPr="00776882">
        <w:t>saṅkhārakkhandha</w:t>
      </w:r>
      <w:proofErr w:type="spellEnd"/>
      <w:r w:rsidRPr="00776882">
        <w:t>) and consciousness. We then read:</w:t>
      </w:r>
    </w:p>
    <w:p w:rsidR="00E63C31" w:rsidRPr="00776882" w:rsidRDefault="00E63C31" w:rsidP="006C1F26">
      <w:pPr>
        <w:pStyle w:val="Quote"/>
      </w:pPr>
      <w:r w:rsidRPr="00776882">
        <w:t xml:space="preserve">“Now what think you, </w:t>
      </w:r>
      <w:proofErr w:type="gramStart"/>
      <w:r w:rsidRPr="00776882">
        <w:t>brethren.</w:t>
      </w:r>
      <w:proofErr w:type="gramEnd"/>
      <w:r w:rsidRPr="00776882">
        <w:t xml:space="preserve"> Is body permanent or imperm</w:t>
      </w:r>
      <w:r w:rsidRPr="00776882">
        <w:t>a</w:t>
      </w:r>
      <w:r w:rsidRPr="00776882">
        <w:t>nent?”</w:t>
      </w:r>
    </w:p>
    <w:p w:rsidR="00E63C31" w:rsidRPr="00776882" w:rsidRDefault="00E63C31" w:rsidP="006C1F26">
      <w:pPr>
        <w:pStyle w:val="Quote"/>
      </w:pPr>
      <w:proofErr w:type="gramStart"/>
      <w:r w:rsidRPr="00776882">
        <w:t>“Impermanent, lord.”</w:t>
      </w:r>
      <w:proofErr w:type="gramEnd"/>
    </w:p>
    <w:p w:rsidR="00E63C31" w:rsidRPr="00776882" w:rsidRDefault="00E63C31" w:rsidP="006C1F26">
      <w:pPr>
        <w:pStyle w:val="Quote"/>
      </w:pPr>
      <w:r w:rsidRPr="00776882">
        <w:t>“And what is impermanent is that weal or woe?”</w:t>
      </w:r>
    </w:p>
    <w:p w:rsidR="00E63C31" w:rsidRPr="00776882" w:rsidRDefault="00E63C31" w:rsidP="006C1F26">
      <w:pPr>
        <w:pStyle w:val="Quote"/>
      </w:pPr>
      <w:r w:rsidRPr="00776882">
        <w:t>“Woe, lord.”</w:t>
      </w:r>
    </w:p>
    <w:p w:rsidR="00E63C31" w:rsidRPr="00776882" w:rsidRDefault="00E63C31" w:rsidP="006C1F26">
      <w:pPr>
        <w:pStyle w:val="Quote"/>
      </w:pPr>
      <w:r w:rsidRPr="00776882">
        <w:t>“Then what is impermanent, woeful, unstable by nature, is it fi</w:t>
      </w:r>
      <w:r w:rsidRPr="00776882">
        <w:t>t</w:t>
      </w:r>
      <w:r w:rsidRPr="00776882">
        <w:t>ting to regard it thus: ‘this is mine; I am this; this is the Self of me’?”</w:t>
      </w:r>
    </w:p>
    <w:p w:rsidR="00E63C31" w:rsidRPr="00776882" w:rsidRDefault="00E63C31" w:rsidP="006C1F26">
      <w:pPr>
        <w:pStyle w:val="Quote"/>
      </w:pPr>
      <w:r w:rsidRPr="00776882">
        <w:t>“Surely not, lord.”</w:t>
      </w:r>
    </w:p>
    <w:p w:rsidR="00E63C31" w:rsidRPr="00776882" w:rsidRDefault="00E63C31" w:rsidP="006C1F26">
      <w:pPr>
        <w:pStyle w:val="Quote"/>
      </w:pPr>
      <w:r w:rsidRPr="00776882">
        <w:t>“So also it is with feeling, perception, the activities and co</w:t>
      </w:r>
      <w:r w:rsidRPr="00776882">
        <w:t>n</w:t>
      </w:r>
      <w:r w:rsidRPr="00776882">
        <w:t xml:space="preserve">sciousness. Therefore, brethren, </w:t>
      </w:r>
      <w:proofErr w:type="spellStart"/>
      <w:r w:rsidRPr="00776882">
        <w:t>every body</w:t>
      </w:r>
      <w:proofErr w:type="spellEnd"/>
      <w:r w:rsidRPr="00776882">
        <w:t xml:space="preserve"> whatever, be it past, future or present, be it inward or outward, gross or subtle, low or high, far or near,- </w:t>
      </w:r>
      <w:proofErr w:type="spellStart"/>
      <w:r w:rsidRPr="00776882">
        <w:t>every body</w:t>
      </w:r>
      <w:proofErr w:type="spellEnd"/>
      <w:r w:rsidRPr="00776882">
        <w:t xml:space="preserve"> should be thus regarded, as it rea</w:t>
      </w:r>
      <w:r w:rsidRPr="00776882">
        <w:t>l</w:t>
      </w:r>
      <w:r w:rsidRPr="00776882">
        <w:t>ly is, by right insight,- ‘this is not mine; this am not I; this is not the Self of me.’ ”</w:t>
      </w:r>
    </w:p>
    <w:p w:rsidR="00E63C31" w:rsidRPr="00776882" w:rsidRDefault="00E63C31" w:rsidP="00E63C31">
      <w:r w:rsidRPr="00776882">
        <w:t xml:space="preserve">He then said the same about the four </w:t>
      </w:r>
      <w:proofErr w:type="spellStart"/>
      <w:proofErr w:type="gramStart"/>
      <w:r w:rsidRPr="00776882">
        <w:t>nāma</w:t>
      </w:r>
      <w:proofErr w:type="spellEnd"/>
      <w:proofErr w:type="gramEnd"/>
      <w:r w:rsidRPr="00776882">
        <w:t xml:space="preserve"> </w:t>
      </w:r>
      <w:proofErr w:type="spellStart"/>
      <w:r w:rsidRPr="00776882">
        <w:t>khandhas</w:t>
      </w:r>
      <w:proofErr w:type="spellEnd"/>
      <w:r w:rsidRPr="00776882">
        <w:t>. We read:</w:t>
      </w:r>
    </w:p>
    <w:p w:rsidR="00E63C31" w:rsidRPr="00776882" w:rsidRDefault="00E63C31" w:rsidP="00036939">
      <w:pPr>
        <w:pStyle w:val="Quote"/>
      </w:pPr>
      <w:r w:rsidRPr="00776882">
        <w:lastRenderedPageBreak/>
        <w:t xml:space="preserve">“So seeing, brethren, the well-taught </w:t>
      </w:r>
      <w:proofErr w:type="spellStart"/>
      <w:r w:rsidRPr="00776882">
        <w:t>Ariyan</w:t>
      </w:r>
      <w:proofErr w:type="spellEnd"/>
      <w:r w:rsidRPr="00776882">
        <w:t xml:space="preserve"> disciple feels di</w:t>
      </w:r>
      <w:r w:rsidRPr="00776882">
        <w:t>s</w:t>
      </w:r>
      <w:r w:rsidRPr="00776882">
        <w:t>gust for body, feels disgust for feeling, for perception, for the a</w:t>
      </w:r>
      <w:r w:rsidRPr="00776882">
        <w:t>c</w:t>
      </w:r>
      <w:r w:rsidRPr="00776882">
        <w:t xml:space="preserve">tivities, feels disgust for consciousness. So feeling disgust he is repelled; being repelled he </w:t>
      </w:r>
      <w:proofErr w:type="gramStart"/>
      <w:r w:rsidRPr="00776882">
        <w:t>is freed</w:t>
      </w:r>
      <w:proofErr w:type="gramEnd"/>
      <w:r w:rsidRPr="00776882">
        <w:t>; knowledge arises that in the freed is the freed thing</w:t>
      </w:r>
      <w:r w:rsidRPr="00776882">
        <w:rPr>
          <w:vertAlign w:val="superscript"/>
        </w:rPr>
        <w:footnoteReference w:id="3"/>
      </w:r>
      <w:r w:rsidRPr="00776882">
        <w:t>; so that he knows: ‘destroyed is birth; lived is the righteous life; done is my task; for life in these co</w:t>
      </w:r>
      <w:r w:rsidRPr="00776882">
        <w:t>n</w:t>
      </w:r>
      <w:r w:rsidRPr="00776882">
        <w:t>ditions there is no hereafter.’ ”</w:t>
      </w:r>
    </w:p>
    <w:p w:rsidR="00E63C31" w:rsidRPr="00640A03" w:rsidRDefault="00E63C31" w:rsidP="00640A03">
      <w:pPr>
        <w:rPr>
          <w:szCs w:val="28"/>
        </w:rPr>
      </w:pPr>
      <w:r w:rsidRPr="00776882">
        <w:t xml:space="preserve">After </w:t>
      </w:r>
      <w:r w:rsidR="00036939">
        <w:t xml:space="preserve">this </w:t>
      </w:r>
      <w:proofErr w:type="gramStart"/>
      <w:r w:rsidR="00036939">
        <w:t>sermon</w:t>
      </w:r>
      <w:proofErr w:type="gramEnd"/>
      <w:r w:rsidR="00036939">
        <w:t xml:space="preserve"> the five disciples </w:t>
      </w:r>
      <w:r w:rsidRPr="00776882">
        <w:t>who were from the beginning with the Bu</w:t>
      </w:r>
      <w:r w:rsidRPr="00776882">
        <w:t>d</w:t>
      </w:r>
      <w:r w:rsidRPr="00776882">
        <w:t xml:space="preserve">dha became </w:t>
      </w:r>
      <w:proofErr w:type="spellStart"/>
      <w:r w:rsidRPr="00776882">
        <w:t>arahats</w:t>
      </w:r>
      <w:proofErr w:type="spellEnd"/>
      <w:r w:rsidRPr="00776882">
        <w:t>.</w:t>
      </w:r>
    </w:p>
    <w:p w:rsidR="00E63C31" w:rsidRPr="00640A03" w:rsidRDefault="00E63C31" w:rsidP="00640A03">
      <w:pPr>
        <w:rPr>
          <w:rFonts w:eastAsia="ヒラギノ角ゴ Pro W3"/>
          <w:szCs w:val="28"/>
        </w:rPr>
      </w:pPr>
      <w:r w:rsidRPr="00640A03">
        <w:rPr>
          <w:rFonts w:eastAsia="ヒラギノ角ゴ Pro W3"/>
          <w:szCs w:val="28"/>
        </w:rPr>
        <w:t xml:space="preserve">During our discussions one of the listeners said that the meaning of </w:t>
      </w:r>
      <w:proofErr w:type="spellStart"/>
      <w:r w:rsidRPr="00640A03">
        <w:rPr>
          <w:rFonts w:eastAsia="ヒラギノ角ゴ Pro W3"/>
          <w:szCs w:val="28"/>
        </w:rPr>
        <w:t>anatt</w:t>
      </w:r>
      <w:r w:rsidRPr="00640A03">
        <w:rPr>
          <w:szCs w:val="28"/>
        </w:rPr>
        <w:t>ā</w:t>
      </w:r>
      <w:proofErr w:type="spellEnd"/>
      <w:r w:rsidRPr="00640A03">
        <w:rPr>
          <w:rFonts w:eastAsia="ヒラギノ角ゴ Pro W3"/>
          <w:szCs w:val="28"/>
        </w:rPr>
        <w:t xml:space="preserve"> </w:t>
      </w:r>
      <w:proofErr w:type="gramStart"/>
      <w:r w:rsidRPr="00640A03">
        <w:rPr>
          <w:rFonts w:eastAsia="ヒラギノ角ゴ Pro W3"/>
          <w:szCs w:val="28"/>
        </w:rPr>
        <w:t>is:</w:t>
      </w:r>
      <w:proofErr w:type="gramEnd"/>
      <w:r w:rsidRPr="00640A03">
        <w:rPr>
          <w:rFonts w:eastAsia="ヒラギノ角ゴ Pro W3"/>
          <w:szCs w:val="28"/>
        </w:rPr>
        <w:t xml:space="preserve"> nothing, no reality. He thought that it means that in the past, present and future there is no reality. </w:t>
      </w:r>
      <w:proofErr w:type="spellStart"/>
      <w:r w:rsidRPr="00640A03">
        <w:rPr>
          <w:rFonts w:eastAsia="ヒラギノ角ゴ Pro W3"/>
          <w:szCs w:val="28"/>
        </w:rPr>
        <w:t>Jonothan</w:t>
      </w:r>
      <w:proofErr w:type="spellEnd"/>
      <w:r w:rsidRPr="00640A03">
        <w:rPr>
          <w:rFonts w:eastAsia="ヒラギノ角ゴ Pro W3"/>
          <w:szCs w:val="28"/>
        </w:rPr>
        <w:t xml:space="preserve"> asked him whether there are </w:t>
      </w:r>
      <w:proofErr w:type="spellStart"/>
      <w:r w:rsidRPr="00640A03">
        <w:rPr>
          <w:rFonts w:eastAsia="ヒラギノ角ゴ Pro W3"/>
          <w:szCs w:val="28"/>
        </w:rPr>
        <w:t>dhammas</w:t>
      </w:r>
      <w:proofErr w:type="spellEnd"/>
      <w:r w:rsidRPr="00640A03">
        <w:rPr>
          <w:rFonts w:eastAsia="ヒラギノ角ゴ Pro W3"/>
          <w:szCs w:val="28"/>
        </w:rPr>
        <w:t xml:space="preserve"> now. The meaning of </w:t>
      </w:r>
      <w:proofErr w:type="spellStart"/>
      <w:r w:rsidRPr="00640A03">
        <w:rPr>
          <w:rFonts w:eastAsia="ヒラギノ角ゴ Pro W3"/>
          <w:szCs w:val="28"/>
        </w:rPr>
        <w:t>anatt</w:t>
      </w:r>
      <w:r w:rsidRPr="00640A03">
        <w:rPr>
          <w:szCs w:val="28"/>
        </w:rPr>
        <w:t>ā</w:t>
      </w:r>
      <w:proofErr w:type="spellEnd"/>
      <w:r w:rsidRPr="00640A03">
        <w:rPr>
          <w:rFonts w:eastAsia="ヒラギノ角ゴ Pro W3"/>
          <w:szCs w:val="28"/>
        </w:rPr>
        <w:t xml:space="preserve"> </w:t>
      </w:r>
      <w:proofErr w:type="gramStart"/>
      <w:r w:rsidRPr="00640A03">
        <w:rPr>
          <w:rFonts w:eastAsia="ヒラギノ角ゴ Pro W3"/>
          <w:szCs w:val="28"/>
        </w:rPr>
        <w:t>cannot be understood</w:t>
      </w:r>
      <w:proofErr w:type="gramEnd"/>
      <w:r w:rsidRPr="00640A03">
        <w:rPr>
          <w:rFonts w:eastAsia="ヒラギノ角ゴ Pro W3"/>
          <w:szCs w:val="28"/>
        </w:rPr>
        <w:t xml:space="preserve"> merely by thinking about it. We should have more understanding of the </w:t>
      </w:r>
      <w:proofErr w:type="spellStart"/>
      <w:r w:rsidRPr="00640A03">
        <w:rPr>
          <w:rFonts w:eastAsia="ヒラギノ角ゴ Pro W3"/>
          <w:szCs w:val="28"/>
        </w:rPr>
        <w:t>dhammas</w:t>
      </w:r>
      <w:proofErr w:type="spellEnd"/>
      <w:r w:rsidRPr="00640A03">
        <w:rPr>
          <w:rFonts w:eastAsia="ヒラギノ角ゴ Pro W3"/>
          <w:szCs w:val="28"/>
        </w:rPr>
        <w:t xml:space="preserve"> that are arising at this moment. Se</w:t>
      </w:r>
      <w:r w:rsidRPr="00640A03">
        <w:rPr>
          <w:rFonts w:eastAsia="ヒラギノ角ゴ Pro W3"/>
          <w:szCs w:val="28"/>
        </w:rPr>
        <w:t>e</w:t>
      </w:r>
      <w:r w:rsidRPr="00640A03">
        <w:rPr>
          <w:rFonts w:eastAsia="ヒラギノ角ゴ Pro W3"/>
          <w:szCs w:val="28"/>
        </w:rPr>
        <w:t xml:space="preserve">ing that arises at this moment is not self, it is seeing that sees. Nobody can make seeing arise. When understanding of the level of </w:t>
      </w:r>
      <w:proofErr w:type="spellStart"/>
      <w:r w:rsidRPr="00640A03">
        <w:rPr>
          <w:rFonts w:eastAsia="ヒラギノ角ゴ Pro W3"/>
          <w:szCs w:val="28"/>
        </w:rPr>
        <w:t>pariyatti</w:t>
      </w:r>
      <w:proofErr w:type="spellEnd"/>
      <w:r w:rsidRPr="00640A03">
        <w:rPr>
          <w:rFonts w:eastAsia="ヒラギノ角ゴ Pro W3"/>
          <w:szCs w:val="28"/>
        </w:rPr>
        <w:t xml:space="preserve"> develops, thus, inte</w:t>
      </w:r>
      <w:r w:rsidRPr="00640A03">
        <w:rPr>
          <w:rFonts w:eastAsia="ヒラギノ角ゴ Pro W3"/>
          <w:szCs w:val="28"/>
        </w:rPr>
        <w:t>l</w:t>
      </w:r>
      <w:r w:rsidRPr="00640A03">
        <w:rPr>
          <w:rFonts w:eastAsia="ヒラギノ角ゴ Pro W3"/>
          <w:szCs w:val="28"/>
        </w:rPr>
        <w:t xml:space="preserve">lectual understanding of the present reality, the meaning of </w:t>
      </w:r>
      <w:proofErr w:type="spellStart"/>
      <w:r w:rsidRPr="00640A03">
        <w:rPr>
          <w:rFonts w:eastAsia="ヒラギノ角ゴ Pro W3"/>
          <w:szCs w:val="28"/>
        </w:rPr>
        <w:t>anatt</w:t>
      </w:r>
      <w:r w:rsidRPr="00640A03">
        <w:rPr>
          <w:szCs w:val="28"/>
        </w:rPr>
        <w:t>ā</w:t>
      </w:r>
      <w:proofErr w:type="spellEnd"/>
      <w:r w:rsidRPr="00640A03">
        <w:rPr>
          <w:rFonts w:eastAsia="ヒラギノ角ゴ Pro W3"/>
          <w:szCs w:val="28"/>
        </w:rPr>
        <w:t xml:space="preserve"> becomes clearer very gradually. We cannot expect </w:t>
      </w:r>
      <w:proofErr w:type="gramStart"/>
      <w:r w:rsidRPr="00640A03">
        <w:rPr>
          <w:rFonts w:eastAsia="ヒラギノ角ゴ Pro W3"/>
          <w:szCs w:val="28"/>
        </w:rPr>
        <w:t>to fully understand</w:t>
      </w:r>
      <w:proofErr w:type="gramEnd"/>
      <w:r w:rsidRPr="00640A03">
        <w:rPr>
          <w:rFonts w:eastAsia="ヒラギノ角ゴ Pro W3"/>
          <w:szCs w:val="28"/>
        </w:rPr>
        <w:t xml:space="preserve"> the meaning of </w:t>
      </w:r>
      <w:proofErr w:type="spellStart"/>
      <w:r w:rsidRPr="00640A03">
        <w:rPr>
          <w:rFonts w:eastAsia="ヒラギノ角ゴ Pro W3"/>
          <w:szCs w:val="28"/>
        </w:rPr>
        <w:t>anatt</w:t>
      </w:r>
      <w:r w:rsidRPr="00640A03">
        <w:rPr>
          <w:szCs w:val="28"/>
        </w:rPr>
        <w:t>ā</w:t>
      </w:r>
      <w:proofErr w:type="spellEnd"/>
      <w:r w:rsidRPr="00640A03">
        <w:rPr>
          <w:rFonts w:eastAsia="ヒラギノ角ゴ Pro W3"/>
          <w:szCs w:val="28"/>
        </w:rPr>
        <w:t xml:space="preserve"> after a few years or even after one </w:t>
      </w:r>
      <w:r w:rsidR="00640A03" w:rsidRPr="00640A03">
        <w:rPr>
          <w:rFonts w:eastAsia="ヒラギノ角ゴ Pro W3"/>
          <w:szCs w:val="28"/>
        </w:rPr>
        <w:t>lifetime</w:t>
      </w:r>
      <w:r w:rsidRPr="00640A03">
        <w:rPr>
          <w:rFonts w:eastAsia="ヒラギノ角ゴ Pro W3"/>
          <w:szCs w:val="28"/>
        </w:rPr>
        <w:t xml:space="preserve"> of listening to the </w:t>
      </w:r>
      <w:proofErr w:type="spellStart"/>
      <w:r w:rsidRPr="00640A03">
        <w:rPr>
          <w:rFonts w:eastAsia="ヒラギノ角ゴ Pro W3"/>
          <w:szCs w:val="28"/>
        </w:rPr>
        <w:t>Dhamma</w:t>
      </w:r>
      <w:proofErr w:type="spellEnd"/>
      <w:r w:rsidRPr="00640A03">
        <w:rPr>
          <w:rFonts w:eastAsia="ヒラギノ角ゴ Pro W3"/>
          <w:szCs w:val="28"/>
        </w:rPr>
        <w:t xml:space="preserve"> and considering it. </w:t>
      </w:r>
      <w:proofErr w:type="gramStart"/>
      <w:r w:rsidRPr="00640A03">
        <w:rPr>
          <w:rFonts w:eastAsia="ヒラギノ角ゴ Pro W3"/>
          <w:szCs w:val="28"/>
        </w:rPr>
        <w:t>But</w:t>
      </w:r>
      <w:proofErr w:type="gramEnd"/>
      <w:r w:rsidRPr="00640A03">
        <w:rPr>
          <w:rFonts w:eastAsia="ヒラギノ角ゴ Pro W3"/>
          <w:szCs w:val="28"/>
        </w:rPr>
        <w:t xml:space="preserve"> very gradually one can become closer to understanding of whatever appears now. </w:t>
      </w:r>
      <w:proofErr w:type="gramStart"/>
      <w:r w:rsidRPr="00640A03">
        <w:rPr>
          <w:rFonts w:eastAsia="ヒラギノ角ゴ Pro W3"/>
          <w:szCs w:val="28"/>
        </w:rPr>
        <w:t>Otherwise</w:t>
      </w:r>
      <w:proofErr w:type="gramEnd"/>
      <w:r w:rsidRPr="00640A03">
        <w:rPr>
          <w:rFonts w:eastAsia="ヒラギノ角ゴ Pro W3"/>
          <w:szCs w:val="28"/>
        </w:rPr>
        <w:t xml:space="preserve"> we a</w:t>
      </w:r>
      <w:r w:rsidR="00036939" w:rsidRPr="00640A03">
        <w:rPr>
          <w:rFonts w:eastAsia="ヒラギノ角ゴ Pro W3"/>
          <w:szCs w:val="28"/>
        </w:rPr>
        <w:t>re lost in words and ideas.</w:t>
      </w:r>
    </w:p>
    <w:p w:rsidR="00E63C31" w:rsidRPr="00640A03" w:rsidRDefault="00E63C31" w:rsidP="00640A03">
      <w:pPr>
        <w:rPr>
          <w:rFonts w:eastAsia="ヒラギノ角ゴ Pro W3"/>
          <w:szCs w:val="28"/>
        </w:rPr>
      </w:pPr>
      <w:r w:rsidRPr="00640A03">
        <w:rPr>
          <w:rFonts w:eastAsia="ヒラギノ角ゴ Pro W3"/>
          <w:szCs w:val="28"/>
        </w:rPr>
        <w:t xml:space="preserve">Someone else remarked that if all </w:t>
      </w:r>
      <w:proofErr w:type="spellStart"/>
      <w:r w:rsidRPr="00640A03">
        <w:rPr>
          <w:rFonts w:eastAsia="ヒラギノ角ゴ Pro W3"/>
          <w:szCs w:val="28"/>
        </w:rPr>
        <w:t>kusala</w:t>
      </w:r>
      <w:proofErr w:type="spellEnd"/>
      <w:r w:rsidRPr="00640A03">
        <w:rPr>
          <w:rFonts w:eastAsia="ヒラギノ角ゴ Pro W3"/>
          <w:szCs w:val="28"/>
        </w:rPr>
        <w:t xml:space="preserve"> and </w:t>
      </w:r>
      <w:proofErr w:type="spellStart"/>
      <w:r w:rsidRPr="00640A03">
        <w:rPr>
          <w:rFonts w:eastAsia="ヒラギノ角ゴ Pro W3"/>
          <w:szCs w:val="28"/>
        </w:rPr>
        <w:t>akusala</w:t>
      </w:r>
      <w:proofErr w:type="spellEnd"/>
      <w:r w:rsidRPr="00640A03">
        <w:rPr>
          <w:rFonts w:eastAsia="ヒラギノ角ゴ Pro W3"/>
          <w:szCs w:val="28"/>
        </w:rPr>
        <w:t xml:space="preserve"> arise because of conditions we </w:t>
      </w:r>
      <w:proofErr w:type="gramStart"/>
      <w:r w:rsidRPr="00640A03">
        <w:rPr>
          <w:rFonts w:eastAsia="ヒラギノ角ゴ Pro W3"/>
          <w:szCs w:val="28"/>
        </w:rPr>
        <w:t>cannot</w:t>
      </w:r>
      <w:proofErr w:type="gramEnd"/>
      <w:r w:rsidRPr="00640A03">
        <w:rPr>
          <w:rFonts w:eastAsia="ヒラギノ角ゴ Pro W3"/>
          <w:szCs w:val="28"/>
        </w:rPr>
        <w:t xml:space="preserve"> do anything. Some people believe that this would lead to fatalism, to being subject to fate. </w:t>
      </w:r>
      <w:proofErr w:type="spellStart"/>
      <w:r w:rsidRPr="00640A03">
        <w:rPr>
          <w:rFonts w:eastAsia="ヒラギノ角ゴ Pro W3"/>
          <w:szCs w:val="28"/>
        </w:rPr>
        <w:t>Acharn</w:t>
      </w:r>
      <w:proofErr w:type="spellEnd"/>
      <w:r w:rsidRPr="00640A03">
        <w:rPr>
          <w:rFonts w:eastAsia="ヒラギノ角ゴ Pro W3"/>
          <w:szCs w:val="28"/>
        </w:rPr>
        <w:t xml:space="preserve"> answered that what we take for “I” are different realities arising because of different conditions. In other words, also whol</w:t>
      </w:r>
      <w:r w:rsidRPr="00640A03">
        <w:rPr>
          <w:rFonts w:eastAsia="ヒラギノ角ゴ Pro W3"/>
          <w:szCs w:val="28"/>
        </w:rPr>
        <w:t>e</w:t>
      </w:r>
      <w:r w:rsidRPr="00640A03">
        <w:rPr>
          <w:rFonts w:eastAsia="ヒラギノ角ゴ Pro W3"/>
          <w:szCs w:val="28"/>
        </w:rPr>
        <w:t xml:space="preserve">someness and unwholesomeness are </w:t>
      </w:r>
      <w:proofErr w:type="spellStart"/>
      <w:r w:rsidRPr="00640A03">
        <w:rPr>
          <w:rFonts w:eastAsia="ヒラギノ角ゴ Pro W3"/>
          <w:szCs w:val="28"/>
        </w:rPr>
        <w:t>cittas</w:t>
      </w:r>
      <w:proofErr w:type="spellEnd"/>
      <w:r w:rsidRPr="00640A03">
        <w:rPr>
          <w:rFonts w:eastAsia="ヒラギノ角ゴ Pro W3"/>
          <w:szCs w:val="28"/>
        </w:rPr>
        <w:t xml:space="preserve"> accompanied by </w:t>
      </w:r>
      <w:proofErr w:type="spellStart"/>
      <w:r w:rsidRPr="00640A03">
        <w:rPr>
          <w:rFonts w:eastAsia="ヒラギノ角ゴ Pro W3"/>
          <w:szCs w:val="28"/>
        </w:rPr>
        <w:t>cetasikas</w:t>
      </w:r>
      <w:proofErr w:type="spellEnd"/>
      <w:r w:rsidRPr="00640A03">
        <w:rPr>
          <w:rFonts w:eastAsia="ヒラギノ角ゴ Pro W3"/>
          <w:szCs w:val="28"/>
        </w:rPr>
        <w:t xml:space="preserve">, not self. It makes no sense to hold on to the idea of someone who can do something to have more </w:t>
      </w:r>
      <w:proofErr w:type="spellStart"/>
      <w:r w:rsidRPr="00640A03">
        <w:rPr>
          <w:rFonts w:eastAsia="ヒラギノ角ゴ Pro W3"/>
          <w:szCs w:val="28"/>
        </w:rPr>
        <w:t>kusala</w:t>
      </w:r>
      <w:proofErr w:type="spellEnd"/>
      <w:r w:rsidRPr="00640A03">
        <w:rPr>
          <w:rFonts w:eastAsia="ヒラギノ角ゴ Pro W3"/>
          <w:szCs w:val="28"/>
        </w:rPr>
        <w:t xml:space="preserve">. People believe that if there is no free will, responsibility for one’s actions </w:t>
      </w:r>
      <w:proofErr w:type="gramStart"/>
      <w:r w:rsidRPr="00640A03">
        <w:rPr>
          <w:rFonts w:eastAsia="ヒラギノ角ゴ Pro W3"/>
          <w:szCs w:val="28"/>
        </w:rPr>
        <w:t>is denied</w:t>
      </w:r>
      <w:proofErr w:type="gramEnd"/>
      <w:r w:rsidRPr="00640A03">
        <w:rPr>
          <w:rFonts w:eastAsia="ヒラギノ角ゴ Pro W3"/>
          <w:szCs w:val="28"/>
        </w:rPr>
        <w:t xml:space="preserve">. Volition or intention is a mental factor, a </w:t>
      </w:r>
      <w:proofErr w:type="spellStart"/>
      <w:r w:rsidRPr="00640A03">
        <w:rPr>
          <w:rFonts w:eastAsia="ヒラギノ角ゴ Pro W3"/>
          <w:szCs w:val="28"/>
        </w:rPr>
        <w:t>cetasika</w:t>
      </w:r>
      <w:proofErr w:type="spellEnd"/>
      <w:r w:rsidRPr="00640A03">
        <w:rPr>
          <w:rFonts w:eastAsia="ヒラギノ角ゴ Pro W3"/>
          <w:szCs w:val="28"/>
        </w:rPr>
        <w:t xml:space="preserve">, </w:t>
      </w:r>
      <w:proofErr w:type="spellStart"/>
      <w:r w:rsidRPr="00640A03">
        <w:rPr>
          <w:rFonts w:eastAsia="ヒラギノ角ゴ Pro W3"/>
          <w:szCs w:val="28"/>
        </w:rPr>
        <w:t>c</w:t>
      </w:r>
      <w:r w:rsidRPr="00640A03">
        <w:rPr>
          <w:rFonts w:eastAsia="ヒラギノ角ゴ Pro W3"/>
          <w:szCs w:val="28"/>
        </w:rPr>
        <w:t>e</w:t>
      </w:r>
      <w:r w:rsidRPr="00640A03">
        <w:rPr>
          <w:rFonts w:eastAsia="ヒラギノ角ゴ Pro W3"/>
          <w:szCs w:val="28"/>
        </w:rPr>
        <w:t>tan</w:t>
      </w:r>
      <w:r w:rsidRPr="00640A03">
        <w:rPr>
          <w:szCs w:val="28"/>
        </w:rPr>
        <w:t>ā</w:t>
      </w:r>
      <w:proofErr w:type="spellEnd"/>
      <w:r w:rsidRPr="00640A03">
        <w:rPr>
          <w:rFonts w:eastAsia="ヒラギノ角ゴ Pro W3"/>
          <w:szCs w:val="28"/>
        </w:rPr>
        <w:t xml:space="preserve"> </w:t>
      </w:r>
      <w:proofErr w:type="spellStart"/>
      <w:r w:rsidRPr="00640A03">
        <w:rPr>
          <w:rFonts w:eastAsia="ヒラギノ角ゴ Pro W3"/>
          <w:szCs w:val="28"/>
        </w:rPr>
        <w:t>cetasika</w:t>
      </w:r>
      <w:proofErr w:type="spellEnd"/>
      <w:r w:rsidRPr="00640A03">
        <w:rPr>
          <w:rFonts w:eastAsia="ヒラギノ角ゴ Pro W3"/>
          <w:szCs w:val="28"/>
        </w:rPr>
        <w:t xml:space="preserve">, accompanying every </w:t>
      </w:r>
      <w:proofErr w:type="spellStart"/>
      <w:r w:rsidRPr="00640A03">
        <w:rPr>
          <w:rFonts w:eastAsia="ヒラギノ角ゴ Pro W3"/>
          <w:szCs w:val="28"/>
        </w:rPr>
        <w:t>citta</w:t>
      </w:r>
      <w:proofErr w:type="spellEnd"/>
      <w:r w:rsidRPr="00640A03">
        <w:rPr>
          <w:rFonts w:eastAsia="ヒラギノ角ゴ Pro W3"/>
          <w:szCs w:val="28"/>
        </w:rPr>
        <w:t>. It is conditioned. When there are co</w:t>
      </w:r>
      <w:r w:rsidRPr="00640A03">
        <w:rPr>
          <w:rFonts w:eastAsia="ヒラギノ角ゴ Pro W3"/>
          <w:szCs w:val="28"/>
        </w:rPr>
        <w:t>n</w:t>
      </w:r>
      <w:r w:rsidRPr="00640A03">
        <w:rPr>
          <w:rFonts w:eastAsia="ヒラギノ角ゴ Pro W3"/>
          <w:szCs w:val="28"/>
        </w:rPr>
        <w:t xml:space="preserve">ditions for </w:t>
      </w:r>
      <w:proofErr w:type="spellStart"/>
      <w:r w:rsidRPr="00640A03">
        <w:rPr>
          <w:rFonts w:eastAsia="ヒラギノ角ゴ Pro W3"/>
          <w:szCs w:val="28"/>
        </w:rPr>
        <w:t>kusala</w:t>
      </w:r>
      <w:proofErr w:type="spellEnd"/>
      <w:r w:rsidRPr="00640A03">
        <w:rPr>
          <w:rFonts w:eastAsia="ヒラギノ角ゴ Pro W3"/>
          <w:szCs w:val="28"/>
        </w:rPr>
        <w:t xml:space="preserve"> </w:t>
      </w:r>
      <w:proofErr w:type="spellStart"/>
      <w:r w:rsidRPr="00640A03">
        <w:rPr>
          <w:rFonts w:eastAsia="ヒラギノ角ゴ Pro W3"/>
          <w:szCs w:val="28"/>
        </w:rPr>
        <w:t>citta</w:t>
      </w:r>
      <w:proofErr w:type="spellEnd"/>
      <w:r w:rsidRPr="00640A03">
        <w:rPr>
          <w:rFonts w:eastAsia="ヒラギノ角ゴ Pro W3"/>
          <w:szCs w:val="28"/>
        </w:rPr>
        <w:t xml:space="preserve">, </w:t>
      </w:r>
      <w:proofErr w:type="spellStart"/>
      <w:r w:rsidRPr="00640A03">
        <w:rPr>
          <w:rFonts w:eastAsia="ヒラギノ角ゴ Pro W3"/>
          <w:szCs w:val="28"/>
        </w:rPr>
        <w:t>cetan</w:t>
      </w:r>
      <w:r w:rsidRPr="00640A03">
        <w:rPr>
          <w:szCs w:val="28"/>
        </w:rPr>
        <w:t>ā</w:t>
      </w:r>
      <w:proofErr w:type="spellEnd"/>
      <w:r w:rsidRPr="00640A03">
        <w:rPr>
          <w:rFonts w:eastAsia="ヒラギノ角ゴ Pro W3"/>
          <w:szCs w:val="28"/>
        </w:rPr>
        <w:t xml:space="preserve"> is also </w:t>
      </w:r>
      <w:proofErr w:type="spellStart"/>
      <w:r w:rsidRPr="00640A03">
        <w:rPr>
          <w:rFonts w:eastAsia="ヒラギノ角ゴ Pro W3"/>
          <w:szCs w:val="28"/>
        </w:rPr>
        <w:t>kusala</w:t>
      </w:r>
      <w:proofErr w:type="spellEnd"/>
      <w:r w:rsidRPr="00640A03">
        <w:rPr>
          <w:rFonts w:eastAsia="ヒラギノ角ゴ Pro W3"/>
          <w:szCs w:val="28"/>
        </w:rPr>
        <w:t xml:space="preserve"> and when there are conditions for </w:t>
      </w:r>
      <w:proofErr w:type="spellStart"/>
      <w:r w:rsidRPr="00640A03">
        <w:rPr>
          <w:rFonts w:eastAsia="ヒラギノ角ゴ Pro W3"/>
          <w:szCs w:val="28"/>
        </w:rPr>
        <w:t>akusala</w:t>
      </w:r>
      <w:proofErr w:type="spellEnd"/>
      <w:r w:rsidRPr="00640A03">
        <w:rPr>
          <w:rFonts w:eastAsia="ヒラギノ角ゴ Pro W3"/>
          <w:szCs w:val="28"/>
        </w:rPr>
        <w:t xml:space="preserve"> </w:t>
      </w:r>
      <w:proofErr w:type="spellStart"/>
      <w:r w:rsidRPr="00640A03">
        <w:rPr>
          <w:rFonts w:eastAsia="ヒラギノ角ゴ Pro W3"/>
          <w:szCs w:val="28"/>
        </w:rPr>
        <w:t>citta</w:t>
      </w:r>
      <w:proofErr w:type="spellEnd"/>
      <w:r w:rsidRPr="00640A03">
        <w:rPr>
          <w:rFonts w:eastAsia="ヒラギノ角ゴ Pro W3"/>
          <w:szCs w:val="28"/>
        </w:rPr>
        <w:t xml:space="preserve"> </w:t>
      </w:r>
      <w:proofErr w:type="spellStart"/>
      <w:r w:rsidRPr="00640A03">
        <w:rPr>
          <w:rFonts w:eastAsia="ヒラギノ角ゴ Pro W3"/>
          <w:szCs w:val="28"/>
        </w:rPr>
        <w:t>cetan</w:t>
      </w:r>
      <w:r w:rsidRPr="00640A03">
        <w:rPr>
          <w:szCs w:val="28"/>
        </w:rPr>
        <w:t>ā</w:t>
      </w:r>
      <w:proofErr w:type="spellEnd"/>
      <w:r w:rsidRPr="00640A03">
        <w:rPr>
          <w:rFonts w:eastAsia="ヒラギノ角ゴ Pro W3"/>
          <w:szCs w:val="28"/>
        </w:rPr>
        <w:t xml:space="preserve"> </w:t>
      </w:r>
      <w:proofErr w:type="gramStart"/>
      <w:r w:rsidRPr="00640A03">
        <w:rPr>
          <w:rFonts w:eastAsia="ヒラギノ角ゴ Pro W3"/>
          <w:szCs w:val="28"/>
        </w:rPr>
        <w:t>is also</w:t>
      </w:r>
      <w:proofErr w:type="gramEnd"/>
      <w:r w:rsidRPr="00640A03">
        <w:rPr>
          <w:rFonts w:eastAsia="ヒラギノ角ゴ Pro W3"/>
          <w:szCs w:val="28"/>
        </w:rPr>
        <w:t xml:space="preserve"> </w:t>
      </w:r>
      <w:proofErr w:type="spellStart"/>
      <w:r w:rsidRPr="00640A03">
        <w:rPr>
          <w:rFonts w:eastAsia="ヒラギノ角ゴ Pro W3"/>
          <w:szCs w:val="28"/>
        </w:rPr>
        <w:t>akusala</w:t>
      </w:r>
      <w:proofErr w:type="spellEnd"/>
      <w:r w:rsidRPr="00640A03">
        <w:rPr>
          <w:rFonts w:eastAsia="ヒラギノ角ゴ Pro W3"/>
          <w:szCs w:val="28"/>
        </w:rPr>
        <w:t>. Right</w:t>
      </w:r>
      <w:r w:rsidR="00640A03" w:rsidRPr="00640A03">
        <w:rPr>
          <w:rFonts w:eastAsia="ヒラギノ角ゴ Pro W3"/>
          <w:szCs w:val="28"/>
        </w:rPr>
        <w:t xml:space="preserve"> </w:t>
      </w:r>
      <w:r w:rsidRPr="00640A03">
        <w:rPr>
          <w:rFonts w:eastAsia="ヒラギノ角ゴ Pro W3"/>
          <w:szCs w:val="28"/>
        </w:rPr>
        <w:t>understanding of realities can cond</w:t>
      </w:r>
      <w:r w:rsidRPr="00640A03">
        <w:rPr>
          <w:rFonts w:eastAsia="ヒラギノ角ゴ Pro W3"/>
          <w:szCs w:val="28"/>
        </w:rPr>
        <w:t>i</w:t>
      </w:r>
      <w:r w:rsidRPr="00640A03">
        <w:rPr>
          <w:rFonts w:eastAsia="ヒラギノ角ゴ Pro W3"/>
          <w:szCs w:val="28"/>
        </w:rPr>
        <w:t xml:space="preserve">tion more </w:t>
      </w:r>
      <w:proofErr w:type="spellStart"/>
      <w:r w:rsidRPr="00640A03">
        <w:rPr>
          <w:rFonts w:eastAsia="ヒラギノ角ゴ Pro W3"/>
          <w:szCs w:val="28"/>
        </w:rPr>
        <w:t>kusala</w:t>
      </w:r>
      <w:proofErr w:type="spellEnd"/>
      <w:r w:rsidRPr="00640A03">
        <w:rPr>
          <w:rFonts w:eastAsia="ヒラギノ角ゴ Pro W3"/>
          <w:szCs w:val="28"/>
        </w:rPr>
        <w:t xml:space="preserve"> in one’s life. </w:t>
      </w:r>
    </w:p>
    <w:p w:rsidR="00E63C31" w:rsidRPr="00640A03" w:rsidRDefault="00E63C31" w:rsidP="00640A03">
      <w:pPr>
        <w:rPr>
          <w:rFonts w:eastAsia="ヒラギノ角ゴ Pro W3"/>
          <w:szCs w:val="28"/>
        </w:rPr>
      </w:pPr>
      <w:r w:rsidRPr="00640A03">
        <w:rPr>
          <w:rFonts w:eastAsia="ヒラギノ角ゴ Pro W3"/>
          <w:szCs w:val="28"/>
        </w:rPr>
        <w:t xml:space="preserve">That may be a beginning of the development of the perfections. In our </w:t>
      </w:r>
      <w:proofErr w:type="gramStart"/>
      <w:r w:rsidRPr="00640A03">
        <w:rPr>
          <w:rFonts w:eastAsia="ヒラギノ角ゴ Pro W3"/>
          <w:szCs w:val="28"/>
        </w:rPr>
        <w:t>life</w:t>
      </w:r>
      <w:proofErr w:type="gramEnd"/>
      <w:r w:rsidRPr="00640A03">
        <w:rPr>
          <w:rFonts w:eastAsia="ヒラギノ角ゴ Pro W3"/>
          <w:szCs w:val="28"/>
        </w:rPr>
        <w:t xml:space="preserve"> there is usually </w:t>
      </w:r>
      <w:proofErr w:type="spellStart"/>
      <w:r w:rsidRPr="00640A03">
        <w:rPr>
          <w:rFonts w:eastAsia="ヒラギノ角ゴ Pro W3"/>
          <w:szCs w:val="28"/>
        </w:rPr>
        <w:t>akusala</w:t>
      </w:r>
      <w:proofErr w:type="spellEnd"/>
      <w:r w:rsidRPr="00640A03">
        <w:rPr>
          <w:rFonts w:eastAsia="ヒラギノ角ゴ Pro W3"/>
          <w:szCs w:val="28"/>
        </w:rPr>
        <w:t xml:space="preserve"> </w:t>
      </w:r>
      <w:proofErr w:type="spellStart"/>
      <w:r w:rsidRPr="00640A03">
        <w:rPr>
          <w:rFonts w:eastAsia="ヒラギノ角ゴ Pro W3"/>
          <w:szCs w:val="28"/>
        </w:rPr>
        <w:t>citta</w:t>
      </w:r>
      <w:proofErr w:type="spellEnd"/>
      <w:r w:rsidRPr="00640A03">
        <w:rPr>
          <w:rFonts w:eastAsia="ヒラギノ角ゴ Pro W3"/>
          <w:szCs w:val="28"/>
        </w:rPr>
        <w:t xml:space="preserve"> and </w:t>
      </w:r>
      <w:proofErr w:type="spellStart"/>
      <w:r w:rsidRPr="00640A03">
        <w:rPr>
          <w:rFonts w:eastAsia="ヒラギノ角ゴ Pro W3"/>
          <w:szCs w:val="28"/>
        </w:rPr>
        <w:t>akusala</w:t>
      </w:r>
      <w:proofErr w:type="spellEnd"/>
      <w:r w:rsidRPr="00640A03">
        <w:rPr>
          <w:rFonts w:eastAsia="ヒラギノ角ゴ Pro W3"/>
          <w:szCs w:val="28"/>
        </w:rPr>
        <w:t xml:space="preserve"> </w:t>
      </w:r>
      <w:proofErr w:type="spellStart"/>
      <w:r w:rsidRPr="00640A03">
        <w:rPr>
          <w:rFonts w:eastAsia="ヒラギノ角ゴ Pro W3"/>
          <w:szCs w:val="28"/>
        </w:rPr>
        <w:t>citta</w:t>
      </w:r>
      <w:proofErr w:type="spellEnd"/>
      <w:r w:rsidRPr="00640A03">
        <w:rPr>
          <w:rFonts w:eastAsia="ヒラギノ角ゴ Pro W3"/>
          <w:szCs w:val="28"/>
        </w:rPr>
        <w:t xml:space="preserve"> cannot understand any reality. When </w:t>
      </w:r>
      <w:proofErr w:type="spellStart"/>
      <w:r w:rsidRPr="00640A03">
        <w:rPr>
          <w:rFonts w:eastAsia="ヒラギノ角ゴ Pro W3"/>
          <w:szCs w:val="28"/>
        </w:rPr>
        <w:t>kusala</w:t>
      </w:r>
      <w:proofErr w:type="spellEnd"/>
      <w:r w:rsidRPr="00640A03">
        <w:rPr>
          <w:rFonts w:eastAsia="ヒラギノ角ゴ Pro W3"/>
          <w:szCs w:val="28"/>
        </w:rPr>
        <w:t xml:space="preserve"> </w:t>
      </w:r>
      <w:proofErr w:type="spellStart"/>
      <w:r w:rsidRPr="00640A03">
        <w:rPr>
          <w:rFonts w:eastAsia="ヒラギノ角ゴ Pro W3"/>
          <w:szCs w:val="28"/>
        </w:rPr>
        <w:t>citta</w:t>
      </w:r>
      <w:proofErr w:type="spellEnd"/>
      <w:r w:rsidRPr="00640A03">
        <w:rPr>
          <w:rFonts w:eastAsia="ヒラギノ角ゴ Pro W3"/>
          <w:szCs w:val="28"/>
        </w:rPr>
        <w:t xml:space="preserve"> </w:t>
      </w:r>
      <w:proofErr w:type="gramStart"/>
      <w:r w:rsidRPr="00640A03">
        <w:rPr>
          <w:rFonts w:eastAsia="ヒラギノ角ゴ Pro W3"/>
          <w:szCs w:val="28"/>
        </w:rPr>
        <w:t>arises</w:t>
      </w:r>
      <w:proofErr w:type="gramEnd"/>
      <w:r w:rsidRPr="00640A03">
        <w:rPr>
          <w:rFonts w:eastAsia="ヒラギノ角ゴ Pro W3"/>
          <w:szCs w:val="28"/>
        </w:rPr>
        <w:t xml:space="preserve"> there are no attachment, aversion or ignorance. The </w:t>
      </w:r>
      <w:proofErr w:type="gramStart"/>
      <w:r w:rsidRPr="00640A03">
        <w:rPr>
          <w:rFonts w:eastAsia="ヒラギノ角ゴ Pro W3"/>
          <w:szCs w:val="28"/>
        </w:rPr>
        <w:t>perfe</w:t>
      </w:r>
      <w:r w:rsidRPr="00640A03">
        <w:rPr>
          <w:rFonts w:eastAsia="ヒラギノ角ゴ Pro W3"/>
          <w:szCs w:val="28"/>
        </w:rPr>
        <w:t>c</w:t>
      </w:r>
      <w:r w:rsidRPr="00640A03">
        <w:rPr>
          <w:rFonts w:eastAsia="ヒラギノ角ゴ Pro W3"/>
          <w:szCs w:val="28"/>
        </w:rPr>
        <w:lastRenderedPageBreak/>
        <w:t>tions which</w:t>
      </w:r>
      <w:proofErr w:type="gramEnd"/>
      <w:r w:rsidRPr="00640A03">
        <w:rPr>
          <w:rFonts w:eastAsia="ヒラギノ角ゴ Pro W3"/>
          <w:szCs w:val="28"/>
        </w:rPr>
        <w:t xml:space="preserve"> are actually </w:t>
      </w:r>
      <w:proofErr w:type="spellStart"/>
      <w:r w:rsidRPr="00640A03">
        <w:rPr>
          <w:rFonts w:eastAsia="ヒラギノ角ゴ Pro W3"/>
          <w:szCs w:val="28"/>
        </w:rPr>
        <w:t>kusala</w:t>
      </w:r>
      <w:proofErr w:type="spellEnd"/>
      <w:r w:rsidRPr="00640A03">
        <w:rPr>
          <w:rFonts w:eastAsia="ヒラギノ角ゴ Pro W3"/>
          <w:szCs w:val="28"/>
        </w:rPr>
        <w:t xml:space="preserve"> through body, speech or mind, support right awareness and right understanding of realities. </w:t>
      </w:r>
      <w:proofErr w:type="spellStart"/>
      <w:r w:rsidRPr="00640A03">
        <w:rPr>
          <w:rFonts w:eastAsia="ヒラギノ角ゴ Pro W3"/>
          <w:szCs w:val="28"/>
        </w:rPr>
        <w:t>Kusala</w:t>
      </w:r>
      <w:proofErr w:type="spellEnd"/>
      <w:r w:rsidRPr="00640A03">
        <w:rPr>
          <w:rFonts w:eastAsia="ヒラギノ角ゴ Pro W3"/>
          <w:szCs w:val="28"/>
        </w:rPr>
        <w:t xml:space="preserve"> without understanding is not </w:t>
      </w:r>
      <w:proofErr w:type="gramStart"/>
      <w:r w:rsidRPr="00640A03">
        <w:rPr>
          <w:rFonts w:eastAsia="ヒラギノ角ゴ Pro W3"/>
          <w:szCs w:val="28"/>
        </w:rPr>
        <w:t>a perfection</w:t>
      </w:r>
      <w:proofErr w:type="gramEnd"/>
      <w:r w:rsidRPr="00640A03">
        <w:rPr>
          <w:rFonts w:eastAsia="ヒラギノ角ゴ Pro W3"/>
          <w:szCs w:val="28"/>
        </w:rPr>
        <w:t>. Firm and keen understanding of whatever appears now needs the perfection of truthfulness (</w:t>
      </w:r>
      <w:proofErr w:type="spellStart"/>
      <w:r w:rsidRPr="00640A03">
        <w:rPr>
          <w:rFonts w:eastAsia="ヒラギノ角ゴ Pro W3"/>
          <w:szCs w:val="28"/>
        </w:rPr>
        <w:t>sacca</w:t>
      </w:r>
      <w:proofErr w:type="spellEnd"/>
      <w:r w:rsidRPr="00640A03">
        <w:rPr>
          <w:rFonts w:eastAsia="ヒラギノ角ゴ Pro W3"/>
          <w:szCs w:val="28"/>
        </w:rPr>
        <w:t xml:space="preserve">) and this can condition detachment from the idea of self. When the truth </w:t>
      </w:r>
      <w:proofErr w:type="gramStart"/>
      <w:r w:rsidRPr="00640A03">
        <w:rPr>
          <w:rFonts w:eastAsia="ヒラギノ角ゴ Pro W3"/>
          <w:szCs w:val="28"/>
        </w:rPr>
        <w:t>is known</w:t>
      </w:r>
      <w:proofErr w:type="gramEnd"/>
      <w:r w:rsidRPr="00640A03">
        <w:rPr>
          <w:rFonts w:eastAsia="ヒラギノ角ゴ Pro W3"/>
          <w:szCs w:val="28"/>
        </w:rPr>
        <w:t xml:space="preserve"> that there is no person, that there are only conditioned elements, there is a degree of detachment that develops along with understanding. </w:t>
      </w:r>
      <w:proofErr w:type="gramStart"/>
      <w:r w:rsidRPr="00640A03">
        <w:rPr>
          <w:rFonts w:eastAsia="ヒラギノ角ゴ Pro W3"/>
          <w:szCs w:val="28"/>
        </w:rPr>
        <w:t>Also</w:t>
      </w:r>
      <w:proofErr w:type="gramEnd"/>
      <w:r w:rsidRPr="00640A03">
        <w:rPr>
          <w:rFonts w:eastAsia="ヒラギノ角ゴ Pro W3"/>
          <w:szCs w:val="28"/>
        </w:rPr>
        <w:t xml:space="preserve"> the perfection of determination (</w:t>
      </w:r>
      <w:proofErr w:type="spellStart"/>
      <w:r w:rsidRPr="00640A03">
        <w:rPr>
          <w:rFonts w:eastAsia="ヒラギノ角ゴ Pro W3"/>
          <w:szCs w:val="28"/>
        </w:rPr>
        <w:t>adi</w:t>
      </w:r>
      <w:r w:rsidRPr="00640A03">
        <w:rPr>
          <w:szCs w:val="28"/>
        </w:rPr>
        <w:t>ṭṭ</w:t>
      </w:r>
      <w:r w:rsidRPr="00640A03">
        <w:rPr>
          <w:rFonts w:eastAsia="ヒラギノ角ゴ Pro W3"/>
          <w:szCs w:val="28"/>
        </w:rPr>
        <w:t>h</w:t>
      </w:r>
      <w:r w:rsidRPr="00640A03">
        <w:rPr>
          <w:szCs w:val="28"/>
        </w:rPr>
        <w:t>ā</w:t>
      </w:r>
      <w:r w:rsidRPr="00640A03">
        <w:rPr>
          <w:rFonts w:eastAsia="ヒラギノ角ゴ Pro W3"/>
          <w:szCs w:val="28"/>
        </w:rPr>
        <w:t>na</w:t>
      </w:r>
      <w:proofErr w:type="spellEnd"/>
      <w:r w:rsidRPr="00640A03">
        <w:rPr>
          <w:rFonts w:eastAsia="ヒラギノ角ゴ Pro W3"/>
          <w:szCs w:val="28"/>
        </w:rPr>
        <w:t xml:space="preserve">) and the other perfections are needed. One has to be firmly determined not to move away from the present object since the understanding of seeing or visible object that appears now is the only way to understand that there is no one there. </w:t>
      </w:r>
    </w:p>
    <w:p w:rsidR="00E63C31" w:rsidRPr="00640A03" w:rsidRDefault="00E63C31" w:rsidP="00640A03">
      <w:pPr>
        <w:rPr>
          <w:rFonts w:eastAsia="ヒラギノ角ゴ Pro W3"/>
          <w:szCs w:val="28"/>
        </w:rPr>
      </w:pPr>
      <w:r w:rsidRPr="00640A03">
        <w:rPr>
          <w:rFonts w:eastAsia="ヒラギノ角ゴ Pro W3"/>
          <w:szCs w:val="28"/>
        </w:rPr>
        <w:t xml:space="preserve">The perfection of patience is </w:t>
      </w:r>
      <w:r w:rsidR="0040038D" w:rsidRPr="00640A03">
        <w:rPr>
          <w:rFonts w:eastAsia="ヒラギノ角ゴ Pro W3"/>
          <w:szCs w:val="28"/>
        </w:rPr>
        <w:t>indispensable</w:t>
      </w:r>
      <w:r w:rsidRPr="00640A03">
        <w:rPr>
          <w:rFonts w:eastAsia="ヒラギノ角ゴ Pro W3"/>
          <w:szCs w:val="28"/>
        </w:rPr>
        <w:t xml:space="preserve"> for the development of understan</w:t>
      </w:r>
      <w:r w:rsidRPr="00640A03">
        <w:rPr>
          <w:rFonts w:eastAsia="ヒラギノ角ゴ Pro W3"/>
          <w:szCs w:val="28"/>
        </w:rPr>
        <w:t>d</w:t>
      </w:r>
      <w:r w:rsidRPr="00640A03">
        <w:rPr>
          <w:rFonts w:eastAsia="ヒラギノ角ゴ Pro W3"/>
          <w:szCs w:val="28"/>
        </w:rPr>
        <w:t xml:space="preserve">ing. </w:t>
      </w:r>
      <w:proofErr w:type="spellStart"/>
      <w:r w:rsidRPr="00640A03">
        <w:rPr>
          <w:rFonts w:eastAsia="ヒラギノ角ゴ Pro W3"/>
          <w:szCs w:val="28"/>
        </w:rPr>
        <w:t>Acharn</w:t>
      </w:r>
      <w:proofErr w:type="spellEnd"/>
      <w:r w:rsidRPr="00640A03">
        <w:rPr>
          <w:rFonts w:eastAsia="ヒラギノ角ゴ Pro W3"/>
          <w:szCs w:val="28"/>
        </w:rPr>
        <w:t xml:space="preserve"> </w:t>
      </w:r>
      <w:proofErr w:type="gramStart"/>
      <w:r w:rsidRPr="00640A03">
        <w:rPr>
          <w:rFonts w:eastAsia="ヒラギノ角ゴ Pro W3"/>
          <w:szCs w:val="28"/>
        </w:rPr>
        <w:t>said:</w:t>
      </w:r>
      <w:proofErr w:type="gramEnd"/>
      <w:r w:rsidRPr="00640A03">
        <w:rPr>
          <w:rFonts w:eastAsia="ヒラギノ角ゴ Pro W3"/>
          <w:szCs w:val="28"/>
        </w:rPr>
        <w:t xml:space="preserve"> </w:t>
      </w:r>
      <w:r w:rsidR="00640A03" w:rsidRPr="00640A03">
        <w:rPr>
          <w:rFonts w:eastAsia="ヒラギノ角ゴ Pro W3"/>
          <w:szCs w:val="28"/>
        </w:rPr>
        <w:t>“</w:t>
      </w:r>
      <w:r w:rsidRPr="00640A03">
        <w:rPr>
          <w:rFonts w:eastAsia="ヒラギノ角ゴ Pro W3"/>
          <w:szCs w:val="28"/>
        </w:rPr>
        <w:t xml:space="preserve">Not just be patient towards cold and heat, but understand even such moments as not self who is patient.” There can be patience when we experience an unpleasant object, but also when the object we experience is pleasant there can be patience. When attachment arises </w:t>
      </w:r>
      <w:proofErr w:type="gramStart"/>
      <w:r w:rsidRPr="00640A03">
        <w:rPr>
          <w:rFonts w:eastAsia="ヒラギノ角ゴ Pro W3"/>
          <w:szCs w:val="28"/>
        </w:rPr>
        <w:t>on account</w:t>
      </w:r>
      <w:proofErr w:type="gramEnd"/>
      <w:r w:rsidRPr="00640A03">
        <w:rPr>
          <w:rFonts w:eastAsia="ヒラギノ角ゴ Pro W3"/>
          <w:szCs w:val="28"/>
        </w:rPr>
        <w:t xml:space="preserve"> of a pleasant object there is no patience.</w:t>
      </w:r>
    </w:p>
    <w:p w:rsidR="00E63C31" w:rsidRPr="00640A03" w:rsidRDefault="00640A03" w:rsidP="00640A03">
      <w:pPr>
        <w:rPr>
          <w:rFonts w:eastAsia="ヒラギノ角ゴ Pro W3"/>
          <w:szCs w:val="28"/>
        </w:rPr>
      </w:pPr>
      <w:r w:rsidRPr="00640A03">
        <w:rPr>
          <w:rFonts w:eastAsia="ヒラギノ角ゴ Pro W3"/>
          <w:szCs w:val="28"/>
        </w:rPr>
        <w:t xml:space="preserve">Very </w:t>
      </w:r>
      <w:proofErr w:type="gramStart"/>
      <w:r w:rsidRPr="00640A03">
        <w:rPr>
          <w:rFonts w:eastAsia="ヒラギノ角ゴ Pro W3"/>
          <w:szCs w:val="28"/>
        </w:rPr>
        <w:t>often</w:t>
      </w:r>
      <w:proofErr w:type="gramEnd"/>
      <w:r w:rsidRPr="00640A03">
        <w:rPr>
          <w:rFonts w:eastAsia="ヒラギノ角ゴ Pro W3"/>
          <w:szCs w:val="28"/>
        </w:rPr>
        <w:t xml:space="preserve"> </w:t>
      </w:r>
      <w:r w:rsidR="00E63C31" w:rsidRPr="00640A03">
        <w:rPr>
          <w:rFonts w:eastAsia="ヒラギノ角ゴ Pro W3"/>
          <w:szCs w:val="28"/>
        </w:rPr>
        <w:t xml:space="preserve">there is the idea of “I am patient”. For example, we were enjoying ourselves sitting in a restaurant outside, but there was mostly </w:t>
      </w:r>
      <w:proofErr w:type="gramStart"/>
      <w:r w:rsidR="00E63C31" w:rsidRPr="00640A03">
        <w:rPr>
          <w:rFonts w:eastAsia="ヒラギノ角ゴ Pro W3"/>
          <w:szCs w:val="28"/>
        </w:rPr>
        <w:t>seafood which</w:t>
      </w:r>
      <w:proofErr w:type="gramEnd"/>
      <w:r w:rsidR="00E63C31" w:rsidRPr="00640A03">
        <w:rPr>
          <w:rFonts w:eastAsia="ヒラギノ角ゴ Pro W3"/>
          <w:szCs w:val="28"/>
        </w:rPr>
        <w:t xml:space="preserve"> I cannot eat because of an allergy. </w:t>
      </w:r>
      <w:proofErr w:type="gramStart"/>
      <w:r w:rsidR="00E63C31" w:rsidRPr="00640A03">
        <w:rPr>
          <w:rFonts w:eastAsia="ヒラギノ角ゴ Pro W3"/>
          <w:szCs w:val="28"/>
        </w:rPr>
        <w:t>But</w:t>
      </w:r>
      <w:proofErr w:type="gramEnd"/>
      <w:r w:rsidR="00E63C31" w:rsidRPr="00640A03">
        <w:rPr>
          <w:rFonts w:eastAsia="ヒラギノ角ゴ Pro W3"/>
          <w:szCs w:val="28"/>
        </w:rPr>
        <w:t xml:space="preserve"> I found myself very patient, not complai</w:t>
      </w:r>
      <w:r w:rsidR="00E63C31" w:rsidRPr="00640A03">
        <w:rPr>
          <w:rFonts w:eastAsia="ヒラギノ角ゴ Pro W3"/>
          <w:szCs w:val="28"/>
        </w:rPr>
        <w:t>n</w:t>
      </w:r>
      <w:r w:rsidR="00E63C31" w:rsidRPr="00640A03">
        <w:rPr>
          <w:rFonts w:eastAsia="ヒラギノ角ゴ Pro W3"/>
          <w:szCs w:val="28"/>
        </w:rPr>
        <w:t xml:space="preserve">ing eating plain rice. Sarah said that we have a conventional idea of patience. When there </w:t>
      </w:r>
      <w:proofErr w:type="gramStart"/>
      <w:r w:rsidR="00E63C31" w:rsidRPr="00640A03">
        <w:rPr>
          <w:rFonts w:eastAsia="ヒラギノ角ゴ Pro W3"/>
          <w:szCs w:val="28"/>
        </w:rPr>
        <w:t>is</w:t>
      </w:r>
      <w:proofErr w:type="gramEnd"/>
      <w:r w:rsidR="00E63C31" w:rsidRPr="00640A03">
        <w:rPr>
          <w:rFonts w:eastAsia="ヒラギノ角ゴ Pro W3"/>
          <w:szCs w:val="28"/>
        </w:rPr>
        <w:t xml:space="preserve"> the perfection of patience there has to be the understanding that it is not I who is patient. </w:t>
      </w:r>
    </w:p>
    <w:p w:rsidR="00E63C31" w:rsidRPr="00640A03" w:rsidRDefault="00E63C31" w:rsidP="00640A03">
      <w:pPr>
        <w:rPr>
          <w:rFonts w:eastAsia="ヒラギノ角ゴ Pro W3"/>
          <w:szCs w:val="28"/>
        </w:rPr>
      </w:pPr>
      <w:r w:rsidRPr="00640A03">
        <w:rPr>
          <w:rFonts w:eastAsia="ヒラギノ角ゴ Pro W3"/>
          <w:szCs w:val="28"/>
        </w:rPr>
        <w:t xml:space="preserve">When listening to the </w:t>
      </w:r>
      <w:proofErr w:type="spellStart"/>
      <w:r w:rsidRPr="00640A03">
        <w:rPr>
          <w:rFonts w:eastAsia="ヒラギノ角ゴ Pro W3"/>
          <w:szCs w:val="28"/>
        </w:rPr>
        <w:t>Dhamma</w:t>
      </w:r>
      <w:proofErr w:type="spellEnd"/>
      <w:r w:rsidRPr="00640A03">
        <w:rPr>
          <w:rFonts w:eastAsia="ヒラギノ角ゴ Pro W3"/>
          <w:szCs w:val="28"/>
        </w:rPr>
        <w:t xml:space="preserve"> and considering it one should not be impatient and expect clear understanding of realities very soon. </w:t>
      </w:r>
      <w:proofErr w:type="spellStart"/>
      <w:r w:rsidRPr="00640A03">
        <w:rPr>
          <w:rFonts w:eastAsia="ヒラギノ角ゴ Pro W3"/>
          <w:szCs w:val="28"/>
        </w:rPr>
        <w:t>Acharn</w:t>
      </w:r>
      <w:proofErr w:type="spellEnd"/>
      <w:r w:rsidRPr="00640A03">
        <w:rPr>
          <w:rFonts w:eastAsia="ヒラギノ角ゴ Pro W3"/>
          <w:szCs w:val="28"/>
        </w:rPr>
        <w:t xml:space="preserve"> explained that when one has heard about right understanding that can penetrate the true nature of reality, there </w:t>
      </w:r>
      <w:proofErr w:type="gramStart"/>
      <w:r w:rsidRPr="00640A03">
        <w:rPr>
          <w:rFonts w:eastAsia="ヒラギノ角ゴ Pro W3"/>
          <w:szCs w:val="28"/>
        </w:rPr>
        <w:t>may</w:t>
      </w:r>
      <w:proofErr w:type="gramEnd"/>
      <w:r w:rsidRPr="00640A03">
        <w:rPr>
          <w:rFonts w:eastAsia="ヒラギノ角ゴ Pro W3"/>
          <w:szCs w:val="28"/>
        </w:rPr>
        <w:t xml:space="preserve"> be attachment and ignorance trying to attain this goal. That is not detachment from wanting to experience it. There are so many traps of a</w:t>
      </w:r>
      <w:r w:rsidRPr="00640A03">
        <w:rPr>
          <w:rFonts w:eastAsia="ヒラギノ角ゴ Pro W3"/>
          <w:szCs w:val="28"/>
        </w:rPr>
        <w:t>t</w:t>
      </w:r>
      <w:r w:rsidRPr="00640A03">
        <w:rPr>
          <w:rFonts w:eastAsia="ヒラギノ角ゴ Pro W3"/>
          <w:szCs w:val="28"/>
        </w:rPr>
        <w:t xml:space="preserve">tachment and that is why life continues in the cycle. </w:t>
      </w:r>
    </w:p>
    <w:p w:rsidR="00E63C31" w:rsidRPr="00640A03" w:rsidRDefault="00E63C31" w:rsidP="00640A03">
      <w:pPr>
        <w:rPr>
          <w:rFonts w:eastAsia="ヒラギノ角ゴ Pro W3"/>
          <w:szCs w:val="28"/>
        </w:rPr>
      </w:pPr>
      <w:r w:rsidRPr="00640A03">
        <w:rPr>
          <w:rFonts w:eastAsia="ヒラギノ角ゴ Pro W3"/>
          <w:szCs w:val="28"/>
        </w:rPr>
        <w:t>Robert Kirkpatrick came to visit us in Saigon with his</w:t>
      </w:r>
      <w:r w:rsidR="0040038D">
        <w:rPr>
          <w:rFonts w:eastAsia="ヒラギノ角ゴ Pro W3"/>
          <w:szCs w:val="28"/>
        </w:rPr>
        <w:t xml:space="preserve"> wife and two young chi</w:t>
      </w:r>
      <w:r w:rsidR="0040038D">
        <w:rPr>
          <w:rFonts w:eastAsia="ヒラギノ角ゴ Pro W3"/>
          <w:szCs w:val="28"/>
        </w:rPr>
        <w:t>l</w:t>
      </w:r>
      <w:r w:rsidR="0040038D">
        <w:rPr>
          <w:rFonts w:eastAsia="ヒラギノ角ゴ Pro W3"/>
          <w:szCs w:val="28"/>
        </w:rPr>
        <w:t>dren, R</w:t>
      </w:r>
      <w:r w:rsidRPr="00640A03">
        <w:rPr>
          <w:rFonts w:eastAsia="ヒラギノ角ゴ Pro W3"/>
          <w:szCs w:val="28"/>
        </w:rPr>
        <w:t xml:space="preserve">yan and little Nina, a baby of five months old who </w:t>
      </w:r>
      <w:proofErr w:type="gramStart"/>
      <w:r w:rsidRPr="00640A03">
        <w:rPr>
          <w:rFonts w:eastAsia="ヒラギノ角ゴ Pro W3"/>
          <w:szCs w:val="28"/>
        </w:rPr>
        <w:t>was named</w:t>
      </w:r>
      <w:proofErr w:type="gramEnd"/>
      <w:r w:rsidRPr="00640A03">
        <w:rPr>
          <w:rFonts w:eastAsia="ヒラギノ角ゴ Pro W3"/>
          <w:szCs w:val="28"/>
        </w:rPr>
        <w:t xml:space="preserve"> after me. </w:t>
      </w:r>
      <w:proofErr w:type="spellStart"/>
      <w:r w:rsidRPr="00640A03">
        <w:rPr>
          <w:rFonts w:eastAsia="ヒラギノ角ゴ Pro W3"/>
          <w:szCs w:val="28"/>
        </w:rPr>
        <w:t>Acharn</w:t>
      </w:r>
      <w:proofErr w:type="spellEnd"/>
      <w:r w:rsidRPr="00640A03">
        <w:rPr>
          <w:rFonts w:eastAsia="ヒラギノ角ゴ Pro W3"/>
          <w:szCs w:val="28"/>
        </w:rPr>
        <w:t xml:space="preserve"> was so kind to give us all an opportunity for </w:t>
      </w:r>
      <w:proofErr w:type="spellStart"/>
      <w:r w:rsidRPr="00640A03">
        <w:rPr>
          <w:rFonts w:eastAsia="ヒラギノ角ゴ Pro W3"/>
          <w:szCs w:val="28"/>
        </w:rPr>
        <w:t>Dhamma</w:t>
      </w:r>
      <w:proofErr w:type="spellEnd"/>
      <w:r w:rsidRPr="00640A03">
        <w:rPr>
          <w:rFonts w:eastAsia="ヒラギノ角ゴ Pro W3"/>
          <w:szCs w:val="28"/>
        </w:rPr>
        <w:t xml:space="preserve"> discussion in the evening after the usual morning and afternoon sessions. The discussion </w:t>
      </w:r>
      <w:proofErr w:type="gramStart"/>
      <w:r w:rsidRPr="00640A03">
        <w:rPr>
          <w:rFonts w:eastAsia="ヒラギノ角ゴ Pro W3"/>
          <w:szCs w:val="28"/>
        </w:rPr>
        <w:t>was held</w:t>
      </w:r>
      <w:proofErr w:type="gramEnd"/>
      <w:r w:rsidRPr="00640A03">
        <w:rPr>
          <w:rFonts w:eastAsia="ヒラギノ角ゴ Pro W3"/>
          <w:szCs w:val="28"/>
        </w:rPr>
        <w:t xml:space="preserve"> in Robert’s room. Ryan was sweetly playing with his toy cars and now and </w:t>
      </w:r>
      <w:proofErr w:type="gramStart"/>
      <w:r w:rsidRPr="00640A03">
        <w:rPr>
          <w:rFonts w:eastAsia="ヒラギノ角ゴ Pro W3"/>
          <w:szCs w:val="28"/>
        </w:rPr>
        <w:t>then</w:t>
      </w:r>
      <w:proofErr w:type="gramEnd"/>
      <w:r w:rsidRPr="00640A03">
        <w:rPr>
          <w:rFonts w:eastAsia="ヒラギノ角ゴ Pro W3"/>
          <w:szCs w:val="28"/>
        </w:rPr>
        <w:t xml:space="preserve"> he needed attention and the approval from his father. He was no longer the only child and his lovely little sister received a lot of attention. This happens to adults as well. We like to have other peo</w:t>
      </w:r>
      <w:r w:rsidR="00640A03" w:rsidRPr="00640A03">
        <w:rPr>
          <w:rFonts w:eastAsia="ヒラギノ角ゴ Pro W3"/>
          <w:szCs w:val="28"/>
        </w:rPr>
        <w:t xml:space="preserve">ple’s attention and to </w:t>
      </w:r>
      <w:proofErr w:type="gramStart"/>
      <w:r w:rsidR="00640A03" w:rsidRPr="00640A03">
        <w:rPr>
          <w:rFonts w:eastAsia="ヒラギノ角ゴ Pro W3"/>
          <w:szCs w:val="28"/>
        </w:rPr>
        <w:t>be ap</w:t>
      </w:r>
      <w:r w:rsidRPr="00640A03">
        <w:rPr>
          <w:rFonts w:eastAsia="ヒラギノ角ゴ Pro W3"/>
          <w:szCs w:val="28"/>
        </w:rPr>
        <w:t>proved</w:t>
      </w:r>
      <w:proofErr w:type="gramEnd"/>
      <w:r w:rsidRPr="00640A03">
        <w:rPr>
          <w:rFonts w:eastAsia="ヒラギノ角ゴ Pro W3"/>
          <w:szCs w:val="28"/>
        </w:rPr>
        <w:t xml:space="preserve"> by them. At such moments we cling to the importance of self, there is conceit. Without the </w:t>
      </w:r>
      <w:proofErr w:type="gramStart"/>
      <w:r w:rsidRPr="00640A03">
        <w:rPr>
          <w:rFonts w:eastAsia="ヒラギノ角ゴ Pro W3"/>
          <w:szCs w:val="28"/>
        </w:rPr>
        <w:t>Buddha’s</w:t>
      </w:r>
      <w:proofErr w:type="gramEnd"/>
      <w:r w:rsidRPr="00640A03">
        <w:rPr>
          <w:rFonts w:eastAsia="ヒラギノ角ゴ Pro W3"/>
          <w:szCs w:val="28"/>
        </w:rPr>
        <w:t xml:space="preserve"> teaching we would not know when there is conceit. </w:t>
      </w:r>
    </w:p>
    <w:p w:rsidR="00E63C31" w:rsidRPr="00640A03" w:rsidRDefault="00E63C31" w:rsidP="00640A03">
      <w:pPr>
        <w:rPr>
          <w:rFonts w:eastAsia="ヒラギノ角ゴ Pro W3"/>
          <w:szCs w:val="28"/>
        </w:rPr>
      </w:pPr>
      <w:proofErr w:type="spellStart"/>
      <w:r w:rsidRPr="00640A03">
        <w:rPr>
          <w:rFonts w:eastAsia="ヒラギノ角ゴ Pro W3"/>
          <w:szCs w:val="28"/>
        </w:rPr>
        <w:lastRenderedPageBreak/>
        <w:t>Acharn</w:t>
      </w:r>
      <w:proofErr w:type="spellEnd"/>
      <w:r w:rsidRPr="00640A03">
        <w:rPr>
          <w:rFonts w:eastAsia="ヒラギノ角ゴ Pro W3"/>
          <w:szCs w:val="28"/>
        </w:rPr>
        <w:t xml:space="preserve"> explained that when intellectual understanding of the level of </w:t>
      </w:r>
      <w:proofErr w:type="spellStart"/>
      <w:r w:rsidRPr="00640A03">
        <w:rPr>
          <w:rFonts w:eastAsia="ヒラギノ角ゴ Pro W3"/>
          <w:szCs w:val="28"/>
        </w:rPr>
        <w:t>pariyatti</w:t>
      </w:r>
      <w:proofErr w:type="spellEnd"/>
      <w:r w:rsidRPr="00640A03">
        <w:rPr>
          <w:rFonts w:eastAsia="ヒラギノ角ゴ Pro W3"/>
          <w:szCs w:val="28"/>
        </w:rPr>
        <w:t xml:space="preserve"> has become firm it </w:t>
      </w:r>
      <w:proofErr w:type="gramStart"/>
      <w:r w:rsidRPr="00640A03">
        <w:rPr>
          <w:rFonts w:eastAsia="ヒラギノ角ゴ Pro W3"/>
          <w:szCs w:val="28"/>
        </w:rPr>
        <w:t>can</w:t>
      </w:r>
      <w:proofErr w:type="gramEnd"/>
      <w:r w:rsidRPr="00640A03">
        <w:rPr>
          <w:rFonts w:eastAsia="ヒラギノ角ゴ Pro W3"/>
          <w:szCs w:val="28"/>
        </w:rPr>
        <w:t xml:space="preserve"> condition right awareness of the level of </w:t>
      </w:r>
      <w:proofErr w:type="spellStart"/>
      <w:r w:rsidRPr="00640A03">
        <w:rPr>
          <w:rFonts w:eastAsia="ヒラギノ角ゴ Pro W3"/>
          <w:szCs w:val="28"/>
        </w:rPr>
        <w:t>satipa</w:t>
      </w:r>
      <w:r w:rsidRPr="00640A03">
        <w:rPr>
          <w:szCs w:val="28"/>
        </w:rPr>
        <w:t>ṭṭ</w:t>
      </w:r>
      <w:r w:rsidRPr="00640A03">
        <w:rPr>
          <w:rFonts w:eastAsia="ヒラギノ角ゴ Pro W3"/>
          <w:szCs w:val="28"/>
        </w:rPr>
        <w:t>h</w:t>
      </w:r>
      <w:r w:rsidRPr="00640A03">
        <w:rPr>
          <w:szCs w:val="28"/>
        </w:rPr>
        <w:t>ā</w:t>
      </w:r>
      <w:r w:rsidRPr="00640A03">
        <w:rPr>
          <w:rFonts w:eastAsia="ヒラギノ角ゴ Pro W3"/>
          <w:szCs w:val="28"/>
        </w:rPr>
        <w:t>na</w:t>
      </w:r>
      <w:proofErr w:type="spellEnd"/>
      <w:r w:rsidRPr="00640A03">
        <w:rPr>
          <w:rFonts w:eastAsia="ヒラギノ角ゴ Pro W3"/>
          <w:szCs w:val="28"/>
        </w:rPr>
        <w:t>. There is not any idea of “I prepare, I will do” but ri</w:t>
      </w:r>
      <w:r w:rsidR="00640A03" w:rsidRPr="00640A03">
        <w:rPr>
          <w:rFonts w:eastAsia="ヒラギノ角ゴ Pro W3"/>
          <w:szCs w:val="28"/>
        </w:rPr>
        <w:t>ght awareness arises une</w:t>
      </w:r>
      <w:r w:rsidR="00640A03" w:rsidRPr="00640A03">
        <w:rPr>
          <w:rFonts w:eastAsia="ヒラギノ角ゴ Pro W3"/>
          <w:szCs w:val="28"/>
        </w:rPr>
        <w:t>x</w:t>
      </w:r>
      <w:r w:rsidR="00640A03" w:rsidRPr="00640A03">
        <w:rPr>
          <w:rFonts w:eastAsia="ヒラギノ角ゴ Pro W3"/>
          <w:szCs w:val="28"/>
        </w:rPr>
        <w:t>pected</w:t>
      </w:r>
      <w:r w:rsidRPr="00640A03">
        <w:rPr>
          <w:rFonts w:eastAsia="ヒラギノ角ゴ Pro W3"/>
          <w:szCs w:val="28"/>
        </w:rPr>
        <w:t xml:space="preserve">ly by conditions. It is most important to remember that understanding is </w:t>
      </w:r>
      <w:proofErr w:type="spellStart"/>
      <w:r w:rsidRPr="00640A03">
        <w:rPr>
          <w:rFonts w:eastAsia="ヒラギノ角ゴ Pro W3"/>
          <w:szCs w:val="28"/>
        </w:rPr>
        <w:t>anatt</w:t>
      </w:r>
      <w:r w:rsidRPr="00640A03">
        <w:rPr>
          <w:szCs w:val="28"/>
        </w:rPr>
        <w:t>ā</w:t>
      </w:r>
      <w:proofErr w:type="spellEnd"/>
      <w:r w:rsidRPr="00640A03">
        <w:rPr>
          <w:rFonts w:eastAsia="ヒラギノ角ゴ Pro W3"/>
          <w:szCs w:val="28"/>
        </w:rPr>
        <w:t xml:space="preserve"> and that it develops because of conditions. We should not turn away from the present object and look for a specific method to cause understanding to grow. </w:t>
      </w:r>
    </w:p>
    <w:p w:rsidR="00E63C31" w:rsidRPr="00640A03" w:rsidRDefault="00E63C31" w:rsidP="00640A03">
      <w:pPr>
        <w:rPr>
          <w:rFonts w:eastAsia="ヒラギノ角ゴ Pro W3"/>
          <w:szCs w:val="28"/>
        </w:rPr>
      </w:pPr>
      <w:r w:rsidRPr="00640A03">
        <w:rPr>
          <w:rFonts w:eastAsia="ヒラギノ角ゴ Pro W3"/>
          <w:szCs w:val="28"/>
        </w:rPr>
        <w:t xml:space="preserve">One of our friends remarked: “The more we hear, come to the sessions and hear new terms, the more we become agitated by intellectual understanding.” </w:t>
      </w:r>
      <w:proofErr w:type="spellStart"/>
      <w:r w:rsidRPr="00640A03">
        <w:rPr>
          <w:rFonts w:eastAsia="ヒラギノ角ゴ Pro W3"/>
          <w:szCs w:val="28"/>
        </w:rPr>
        <w:t>Acharn</w:t>
      </w:r>
      <w:proofErr w:type="spellEnd"/>
      <w:r w:rsidRPr="00640A03">
        <w:rPr>
          <w:rFonts w:eastAsia="ヒラギノ角ゴ Pro W3"/>
          <w:szCs w:val="28"/>
        </w:rPr>
        <w:t xml:space="preserve"> answered: “It indicates that it is ‘you’ who studies, there is no understanding of realities as not ‘you’. It brings about the idea of ‘shall I do this, shall I do that’. That is the wrong study of </w:t>
      </w:r>
      <w:proofErr w:type="spellStart"/>
      <w:r w:rsidRPr="00640A03">
        <w:rPr>
          <w:rFonts w:eastAsia="ヒラギノ角ゴ Pro W3"/>
          <w:szCs w:val="28"/>
        </w:rPr>
        <w:t>Abhidhamma</w:t>
      </w:r>
      <w:proofErr w:type="spellEnd"/>
      <w:r w:rsidRPr="00640A03">
        <w:rPr>
          <w:rFonts w:eastAsia="ヒラギノ角ゴ Pro W3"/>
          <w:szCs w:val="28"/>
        </w:rPr>
        <w:t xml:space="preserve"> because it does not eliminate the idea of self. How deeply rooted it is.”</w:t>
      </w:r>
    </w:p>
    <w:p w:rsidR="00E63C31" w:rsidRPr="00640A03" w:rsidRDefault="00E63C31" w:rsidP="00640A03">
      <w:pPr>
        <w:rPr>
          <w:rFonts w:eastAsia="ヒラギノ角ゴ Pro W3"/>
          <w:szCs w:val="28"/>
        </w:rPr>
      </w:pPr>
      <w:r w:rsidRPr="00640A03">
        <w:rPr>
          <w:rFonts w:eastAsia="ヒラギノ角ゴ Pro W3"/>
          <w:szCs w:val="28"/>
        </w:rPr>
        <w:t xml:space="preserve">She explained that only the Buddha’s words can condition right understanding, not one’s own thinking or the guidance of someone else. There can be very firm confidence in the teachings. Realities arise by conditions and fall away again. </w:t>
      </w:r>
      <w:proofErr w:type="gramStart"/>
      <w:r w:rsidRPr="00640A03">
        <w:rPr>
          <w:rFonts w:eastAsia="ヒラギノ角ゴ Pro W3"/>
          <w:szCs w:val="28"/>
        </w:rPr>
        <w:t>Even doubt is real</w:t>
      </w:r>
      <w:proofErr w:type="gramEnd"/>
      <w:r w:rsidRPr="00640A03">
        <w:rPr>
          <w:rFonts w:eastAsia="ヒラギノ角ゴ Pro W3"/>
          <w:szCs w:val="28"/>
        </w:rPr>
        <w:t xml:space="preserve">, </w:t>
      </w:r>
      <w:proofErr w:type="gramStart"/>
      <w:r w:rsidRPr="00640A03">
        <w:rPr>
          <w:rFonts w:eastAsia="ヒラギノ角ゴ Pro W3"/>
          <w:szCs w:val="28"/>
        </w:rPr>
        <w:t>it is not self</w:t>
      </w:r>
      <w:proofErr w:type="gramEnd"/>
      <w:r w:rsidRPr="00640A03">
        <w:rPr>
          <w:rFonts w:eastAsia="ヒラギノ角ゴ Pro W3"/>
          <w:szCs w:val="28"/>
        </w:rPr>
        <w:t xml:space="preserve">. Usually we have an idea of my doubt, but </w:t>
      </w:r>
      <w:proofErr w:type="spellStart"/>
      <w:r w:rsidRPr="00640A03">
        <w:rPr>
          <w:rFonts w:eastAsia="ヒラギノ角ゴ Pro W3"/>
          <w:szCs w:val="28"/>
        </w:rPr>
        <w:t>paññ</w:t>
      </w:r>
      <w:r w:rsidRPr="00640A03">
        <w:rPr>
          <w:szCs w:val="28"/>
        </w:rPr>
        <w:t>ā</w:t>
      </w:r>
      <w:proofErr w:type="spellEnd"/>
      <w:r w:rsidRPr="00640A03">
        <w:rPr>
          <w:rFonts w:eastAsia="ヒラギノ角ゴ Pro W3"/>
          <w:szCs w:val="28"/>
        </w:rPr>
        <w:t xml:space="preserve"> can see it as it is. She </w:t>
      </w:r>
      <w:proofErr w:type="gramStart"/>
      <w:r w:rsidRPr="00640A03">
        <w:rPr>
          <w:rFonts w:eastAsia="ヒラギノ角ゴ Pro W3"/>
          <w:szCs w:val="28"/>
        </w:rPr>
        <w:t>said:</w:t>
      </w:r>
      <w:proofErr w:type="gramEnd"/>
      <w:r w:rsidRPr="00640A03">
        <w:rPr>
          <w:rFonts w:eastAsia="ヒラギノ角ゴ Pro W3"/>
          <w:szCs w:val="28"/>
        </w:rPr>
        <w:t xml:space="preserve"> “It does not matter what reality arises, it is conditioned. That is the way to let go of the idea of self; by understanding that particular object, right then.” </w:t>
      </w:r>
    </w:p>
    <w:p w:rsidR="00E63C31" w:rsidRPr="00640A03" w:rsidRDefault="00E63C31" w:rsidP="00640A03">
      <w:pPr>
        <w:rPr>
          <w:rFonts w:eastAsia="ヒラギノ角ゴ Pro W3"/>
          <w:szCs w:val="28"/>
        </w:rPr>
      </w:pPr>
      <w:r w:rsidRPr="00640A03">
        <w:rPr>
          <w:rFonts w:eastAsia="ヒラギノ角ゴ Pro W3"/>
          <w:szCs w:val="28"/>
        </w:rPr>
        <w:t xml:space="preserve">People often wonder what they should do to have more wholesomeness in their life and more understanding. It is important to remember </w:t>
      </w:r>
      <w:proofErr w:type="gramStart"/>
      <w:r w:rsidRPr="00640A03">
        <w:rPr>
          <w:rFonts w:eastAsia="ヒラギノ角ゴ Pro W3"/>
          <w:szCs w:val="28"/>
        </w:rPr>
        <w:t>that there is no doer, no person who can do anything at all</w:t>
      </w:r>
      <w:proofErr w:type="gramEnd"/>
      <w:r w:rsidRPr="00640A03">
        <w:rPr>
          <w:rFonts w:eastAsia="ヒラギノ角ゴ Pro W3"/>
          <w:szCs w:val="28"/>
        </w:rPr>
        <w:t xml:space="preserve">. Only </w:t>
      </w:r>
      <w:proofErr w:type="spellStart"/>
      <w:r w:rsidRPr="00640A03">
        <w:rPr>
          <w:rFonts w:eastAsia="ヒラギノ角ゴ Pro W3"/>
          <w:szCs w:val="28"/>
        </w:rPr>
        <w:t>citta</w:t>
      </w:r>
      <w:proofErr w:type="spellEnd"/>
      <w:r w:rsidRPr="00640A03">
        <w:rPr>
          <w:rFonts w:eastAsia="ヒラギノ角ゴ Pro W3"/>
          <w:szCs w:val="28"/>
        </w:rPr>
        <w:t xml:space="preserve"> accompanied by </w:t>
      </w:r>
      <w:proofErr w:type="spellStart"/>
      <w:r w:rsidRPr="00640A03">
        <w:rPr>
          <w:rFonts w:eastAsia="ヒラギノ角ゴ Pro W3"/>
          <w:szCs w:val="28"/>
        </w:rPr>
        <w:t>cetasikas</w:t>
      </w:r>
      <w:proofErr w:type="spellEnd"/>
      <w:r w:rsidRPr="00640A03">
        <w:rPr>
          <w:rFonts w:eastAsia="ヒラギノ角ゴ Pro W3"/>
          <w:szCs w:val="28"/>
        </w:rPr>
        <w:t xml:space="preserve"> can perform functions. </w:t>
      </w:r>
      <w:proofErr w:type="gramStart"/>
      <w:r w:rsidRPr="00640A03">
        <w:rPr>
          <w:rFonts w:eastAsia="ヒラギノ角ゴ Pro W3"/>
          <w:szCs w:val="28"/>
        </w:rPr>
        <w:t>These are fleeting phenomena</w:t>
      </w:r>
      <w:proofErr w:type="gramEnd"/>
      <w:r w:rsidRPr="00640A03">
        <w:rPr>
          <w:rFonts w:eastAsia="ヒラギノ角ゴ Pro W3"/>
          <w:szCs w:val="28"/>
        </w:rPr>
        <w:t xml:space="preserve">, </w:t>
      </w:r>
      <w:proofErr w:type="gramStart"/>
      <w:r w:rsidRPr="00640A03">
        <w:rPr>
          <w:rFonts w:eastAsia="ヒラギノ角ゴ Pro W3"/>
          <w:szCs w:val="28"/>
        </w:rPr>
        <w:t>they fall away instantly</w:t>
      </w:r>
      <w:proofErr w:type="gramEnd"/>
      <w:r w:rsidRPr="00640A03">
        <w:rPr>
          <w:rFonts w:eastAsia="ヒラギノ角ゴ Pro W3"/>
          <w:szCs w:val="28"/>
        </w:rPr>
        <w:t xml:space="preserve">. When we think of them they have fallen away already, so, how can they be a self that is doing or acting? Intellectually, this can be understood, but realizing the truth </w:t>
      </w:r>
      <w:proofErr w:type="gramStart"/>
      <w:r w:rsidRPr="00640A03">
        <w:rPr>
          <w:rFonts w:eastAsia="ヒラギノ角ゴ Pro W3"/>
          <w:szCs w:val="28"/>
        </w:rPr>
        <w:t>at the present moment</w:t>
      </w:r>
      <w:proofErr w:type="gramEnd"/>
      <w:r w:rsidRPr="00640A03">
        <w:rPr>
          <w:rFonts w:eastAsia="ヒラギノ角ゴ Pro W3"/>
          <w:szCs w:val="28"/>
        </w:rPr>
        <w:t xml:space="preserve"> when </w:t>
      </w:r>
      <w:proofErr w:type="spellStart"/>
      <w:r w:rsidRPr="00640A03">
        <w:rPr>
          <w:rFonts w:eastAsia="ヒラギノ角ゴ Pro W3"/>
          <w:szCs w:val="28"/>
        </w:rPr>
        <w:t>citta</w:t>
      </w:r>
      <w:proofErr w:type="spellEnd"/>
      <w:r w:rsidRPr="00640A03">
        <w:rPr>
          <w:rFonts w:eastAsia="ヒラギノ角ゴ Pro W3"/>
          <w:szCs w:val="28"/>
        </w:rPr>
        <w:t xml:space="preserve">, </w:t>
      </w:r>
      <w:proofErr w:type="spellStart"/>
      <w:r w:rsidRPr="00640A03">
        <w:rPr>
          <w:rFonts w:eastAsia="ヒラギノ角ゴ Pro W3"/>
          <w:szCs w:val="28"/>
        </w:rPr>
        <w:t>cetasika</w:t>
      </w:r>
      <w:proofErr w:type="spellEnd"/>
      <w:r w:rsidRPr="00640A03">
        <w:rPr>
          <w:rFonts w:eastAsia="ヒラギノ角ゴ Pro W3"/>
          <w:szCs w:val="28"/>
        </w:rPr>
        <w:t xml:space="preserve"> or </w:t>
      </w:r>
      <w:proofErr w:type="spellStart"/>
      <w:r w:rsidRPr="00640A03">
        <w:rPr>
          <w:rFonts w:eastAsia="ヒラギノ角ゴ Pro W3"/>
          <w:szCs w:val="28"/>
        </w:rPr>
        <w:t>r</w:t>
      </w:r>
      <w:r w:rsidRPr="00640A03">
        <w:rPr>
          <w:szCs w:val="28"/>
        </w:rPr>
        <w:t>ū</w:t>
      </w:r>
      <w:r w:rsidRPr="00640A03">
        <w:rPr>
          <w:rFonts w:eastAsia="ヒラギノ角ゴ Pro W3"/>
          <w:szCs w:val="28"/>
        </w:rPr>
        <w:t>pa</w:t>
      </w:r>
      <w:proofErr w:type="spellEnd"/>
      <w:r w:rsidRPr="00640A03">
        <w:rPr>
          <w:rFonts w:eastAsia="ヒラギノ角ゴ Pro W3"/>
          <w:szCs w:val="28"/>
        </w:rPr>
        <w:t xml:space="preserve"> appears that is a</w:t>
      </w:r>
      <w:r w:rsidRPr="00640A03">
        <w:rPr>
          <w:rFonts w:eastAsia="ヒラギノ角ゴ Pro W3"/>
          <w:szCs w:val="28"/>
        </w:rPr>
        <w:t>n</w:t>
      </w:r>
      <w:r w:rsidRPr="00640A03">
        <w:rPr>
          <w:rFonts w:eastAsia="ヒラギノ角ゴ Pro W3"/>
          <w:szCs w:val="28"/>
        </w:rPr>
        <w:t xml:space="preserve">other matter. We </w:t>
      </w:r>
      <w:proofErr w:type="gramStart"/>
      <w:r w:rsidRPr="00640A03">
        <w:rPr>
          <w:rFonts w:eastAsia="ヒラギノ角ゴ Pro W3"/>
          <w:szCs w:val="28"/>
        </w:rPr>
        <w:t>are so used</w:t>
      </w:r>
      <w:proofErr w:type="gramEnd"/>
      <w:r w:rsidRPr="00640A03">
        <w:rPr>
          <w:rFonts w:eastAsia="ヒラギノ角ゴ Pro W3"/>
          <w:szCs w:val="28"/>
        </w:rPr>
        <w:t xml:space="preserve"> to take them for “self” or “mine”, and this wrong idea cannot be eliminated soon. Intellectual understanding of seeing now, hea</w:t>
      </w:r>
      <w:r w:rsidRPr="00640A03">
        <w:rPr>
          <w:rFonts w:eastAsia="ヒラギノ角ゴ Pro W3"/>
          <w:szCs w:val="28"/>
        </w:rPr>
        <w:t>r</w:t>
      </w:r>
      <w:r w:rsidRPr="00640A03">
        <w:rPr>
          <w:rFonts w:eastAsia="ヒラギノ角ゴ Pro W3"/>
          <w:szCs w:val="28"/>
        </w:rPr>
        <w:t xml:space="preserve">ing now, thinking now can become firmer and then it can be a condition for </w:t>
      </w:r>
      <w:proofErr w:type="spellStart"/>
      <w:r w:rsidRPr="00640A03">
        <w:rPr>
          <w:rFonts w:eastAsia="ヒラギノ角ゴ Pro W3"/>
          <w:szCs w:val="28"/>
        </w:rPr>
        <w:t>satipa</w:t>
      </w:r>
      <w:r w:rsidRPr="00640A03">
        <w:rPr>
          <w:szCs w:val="28"/>
        </w:rPr>
        <w:t>ṭṭ</w:t>
      </w:r>
      <w:r w:rsidRPr="00640A03">
        <w:rPr>
          <w:rFonts w:eastAsia="ヒラギノ角ゴ Pro W3"/>
          <w:szCs w:val="28"/>
        </w:rPr>
        <w:t>h</w:t>
      </w:r>
      <w:r w:rsidRPr="00640A03">
        <w:rPr>
          <w:szCs w:val="28"/>
        </w:rPr>
        <w:t>ā</w:t>
      </w:r>
      <w:r w:rsidRPr="00640A03">
        <w:rPr>
          <w:rFonts w:eastAsia="ヒラギノ角ゴ Pro W3"/>
          <w:szCs w:val="28"/>
        </w:rPr>
        <w:t>na</w:t>
      </w:r>
      <w:proofErr w:type="spellEnd"/>
      <w:r w:rsidRPr="00640A03">
        <w:rPr>
          <w:rFonts w:eastAsia="ヒラギノ角ゴ Pro W3"/>
          <w:szCs w:val="28"/>
        </w:rPr>
        <w:t xml:space="preserve">, direct awareness of whatever appears. There should be no selection of the object of </w:t>
      </w:r>
      <w:proofErr w:type="gramStart"/>
      <w:r w:rsidRPr="00640A03">
        <w:rPr>
          <w:rFonts w:eastAsia="ヒラギノ角ゴ Pro W3"/>
          <w:szCs w:val="28"/>
        </w:rPr>
        <w:t>mindfulness,</w:t>
      </w:r>
      <w:proofErr w:type="gramEnd"/>
      <w:r w:rsidRPr="00640A03">
        <w:rPr>
          <w:rFonts w:eastAsia="ヒラギノ角ゴ Pro W3"/>
          <w:szCs w:val="28"/>
        </w:rPr>
        <w:t xml:space="preserve"> the object is just whatever appears by conditions. We cannot select seeing as object of mindfulness, maybe at a given moment there is a condition for hearing, and only one reality at a time can be object of mindfulness. It is </w:t>
      </w:r>
      <w:proofErr w:type="gramStart"/>
      <w:r w:rsidRPr="00640A03">
        <w:rPr>
          <w:rFonts w:eastAsia="ヒラギノ角ゴ Pro W3"/>
          <w:szCs w:val="28"/>
        </w:rPr>
        <w:t>totally</w:t>
      </w:r>
      <w:proofErr w:type="gramEnd"/>
      <w:r w:rsidRPr="00640A03">
        <w:rPr>
          <w:rFonts w:eastAsia="ヒラギノ角ゴ Pro W3"/>
          <w:szCs w:val="28"/>
        </w:rPr>
        <w:t xml:space="preserve"> unexpected what reality appears, we never know the next moment: it may be kindness or selfishness. In this </w:t>
      </w:r>
      <w:proofErr w:type="gramStart"/>
      <w:r w:rsidRPr="00640A03">
        <w:rPr>
          <w:rFonts w:eastAsia="ヒラギノ角ゴ Pro W3"/>
          <w:szCs w:val="28"/>
        </w:rPr>
        <w:t>way</w:t>
      </w:r>
      <w:proofErr w:type="gramEnd"/>
      <w:r w:rsidRPr="00640A03">
        <w:rPr>
          <w:rFonts w:eastAsia="ヒラギノ角ゴ Pro W3"/>
          <w:szCs w:val="28"/>
        </w:rPr>
        <w:t xml:space="preserve"> the truth of </w:t>
      </w:r>
      <w:proofErr w:type="spellStart"/>
      <w:r w:rsidRPr="00640A03">
        <w:rPr>
          <w:rFonts w:eastAsia="ヒラギノ角ゴ Pro W3"/>
          <w:szCs w:val="28"/>
        </w:rPr>
        <w:t>anatt</w:t>
      </w:r>
      <w:r w:rsidRPr="00640A03">
        <w:rPr>
          <w:szCs w:val="28"/>
        </w:rPr>
        <w:t>ā</w:t>
      </w:r>
      <w:proofErr w:type="spellEnd"/>
      <w:r w:rsidRPr="00640A03">
        <w:rPr>
          <w:rFonts w:eastAsia="ヒラギノ角ゴ Pro W3"/>
          <w:szCs w:val="28"/>
        </w:rPr>
        <w:t xml:space="preserve"> can become a little clearer: there is no doer, there is no one who makes such or such </w:t>
      </w:r>
      <w:proofErr w:type="spellStart"/>
      <w:r w:rsidRPr="00640A03">
        <w:rPr>
          <w:rFonts w:eastAsia="ヒラギノ角ゴ Pro W3"/>
          <w:szCs w:val="28"/>
        </w:rPr>
        <w:t>dhamma</w:t>
      </w:r>
      <w:proofErr w:type="spellEnd"/>
      <w:r w:rsidRPr="00640A03">
        <w:rPr>
          <w:rFonts w:eastAsia="ヒラギノ角ゴ Pro W3"/>
          <w:szCs w:val="28"/>
        </w:rPr>
        <w:t xml:space="preserve"> arise.</w:t>
      </w:r>
    </w:p>
    <w:p w:rsidR="00E63C31" w:rsidRPr="00640A03" w:rsidRDefault="00E63C31" w:rsidP="00640A03">
      <w:pPr>
        <w:rPr>
          <w:rFonts w:eastAsia="ヒラギノ角ゴ Pro W3"/>
          <w:szCs w:val="28"/>
        </w:rPr>
      </w:pPr>
      <w:proofErr w:type="spellStart"/>
      <w:r w:rsidRPr="00640A03">
        <w:rPr>
          <w:rFonts w:eastAsia="ヒラギノ角ゴ Pro W3"/>
          <w:szCs w:val="28"/>
        </w:rPr>
        <w:lastRenderedPageBreak/>
        <w:t>Kusala</w:t>
      </w:r>
      <w:proofErr w:type="spellEnd"/>
      <w:r w:rsidRPr="00640A03">
        <w:rPr>
          <w:rFonts w:eastAsia="ヒラギノ角ゴ Pro W3"/>
          <w:szCs w:val="28"/>
        </w:rPr>
        <w:t xml:space="preserve"> </w:t>
      </w:r>
      <w:proofErr w:type="spellStart"/>
      <w:r w:rsidRPr="00640A03">
        <w:rPr>
          <w:rFonts w:eastAsia="ヒラギノ角ゴ Pro W3"/>
          <w:szCs w:val="28"/>
        </w:rPr>
        <w:t>cittas</w:t>
      </w:r>
      <w:proofErr w:type="spellEnd"/>
      <w:r w:rsidRPr="00640A03">
        <w:rPr>
          <w:rFonts w:eastAsia="ヒラギノ角ゴ Pro W3"/>
          <w:szCs w:val="28"/>
        </w:rPr>
        <w:t xml:space="preserve"> and </w:t>
      </w:r>
      <w:proofErr w:type="spellStart"/>
      <w:r w:rsidRPr="00640A03">
        <w:rPr>
          <w:rFonts w:eastAsia="ヒラギノ角ゴ Pro W3"/>
          <w:szCs w:val="28"/>
        </w:rPr>
        <w:t>akusala</w:t>
      </w:r>
      <w:proofErr w:type="spellEnd"/>
      <w:r w:rsidRPr="00640A03">
        <w:rPr>
          <w:rFonts w:eastAsia="ヒラギノ角ゴ Pro W3"/>
          <w:szCs w:val="28"/>
        </w:rPr>
        <w:t xml:space="preserve"> </w:t>
      </w:r>
      <w:proofErr w:type="spellStart"/>
      <w:r w:rsidRPr="00640A03">
        <w:rPr>
          <w:rFonts w:eastAsia="ヒラギノ角ゴ Pro W3"/>
          <w:szCs w:val="28"/>
        </w:rPr>
        <w:t>cittas</w:t>
      </w:r>
      <w:proofErr w:type="spellEnd"/>
      <w:r w:rsidRPr="00640A03">
        <w:rPr>
          <w:rFonts w:eastAsia="ヒラギノ角ゴ Pro W3"/>
          <w:szCs w:val="28"/>
        </w:rPr>
        <w:t xml:space="preserve"> alternate all the time and we may wonder how we can know when there is </w:t>
      </w:r>
      <w:proofErr w:type="spellStart"/>
      <w:r w:rsidRPr="00640A03">
        <w:rPr>
          <w:rFonts w:eastAsia="ヒラギノ角ゴ Pro W3"/>
          <w:szCs w:val="28"/>
        </w:rPr>
        <w:t>kusala</w:t>
      </w:r>
      <w:proofErr w:type="spellEnd"/>
      <w:r w:rsidRPr="00640A03">
        <w:rPr>
          <w:rFonts w:eastAsia="ヒラギノ角ゴ Pro W3"/>
          <w:szCs w:val="28"/>
        </w:rPr>
        <w:t xml:space="preserve"> </w:t>
      </w:r>
      <w:proofErr w:type="spellStart"/>
      <w:r w:rsidRPr="00640A03">
        <w:rPr>
          <w:rFonts w:eastAsia="ヒラギノ角ゴ Pro W3"/>
          <w:szCs w:val="28"/>
        </w:rPr>
        <w:t>citta</w:t>
      </w:r>
      <w:proofErr w:type="spellEnd"/>
      <w:r w:rsidRPr="00640A03">
        <w:rPr>
          <w:rFonts w:eastAsia="ヒラギノ角ゴ Pro W3"/>
          <w:szCs w:val="28"/>
        </w:rPr>
        <w:t xml:space="preserve"> and when </w:t>
      </w:r>
      <w:proofErr w:type="spellStart"/>
      <w:r w:rsidRPr="00640A03">
        <w:rPr>
          <w:rFonts w:eastAsia="ヒラギノ角ゴ Pro W3"/>
          <w:szCs w:val="28"/>
        </w:rPr>
        <w:t>akusala</w:t>
      </w:r>
      <w:proofErr w:type="spellEnd"/>
      <w:r w:rsidRPr="00640A03">
        <w:rPr>
          <w:rFonts w:eastAsia="ヒラギノ角ゴ Pro W3"/>
          <w:szCs w:val="28"/>
        </w:rPr>
        <w:t xml:space="preserve"> </w:t>
      </w:r>
      <w:proofErr w:type="spellStart"/>
      <w:r w:rsidRPr="00640A03">
        <w:rPr>
          <w:rFonts w:eastAsia="ヒラギノ角ゴ Pro W3"/>
          <w:szCs w:val="28"/>
        </w:rPr>
        <w:t>citta</w:t>
      </w:r>
      <w:proofErr w:type="spellEnd"/>
      <w:r w:rsidRPr="00640A03">
        <w:rPr>
          <w:rFonts w:eastAsia="ヒラギノ角ゴ Pro W3"/>
          <w:szCs w:val="28"/>
        </w:rPr>
        <w:t>. When we r</w:t>
      </w:r>
      <w:r w:rsidRPr="00640A03">
        <w:rPr>
          <w:rFonts w:eastAsia="ヒラギノ角ゴ Pro W3"/>
          <w:szCs w:val="28"/>
        </w:rPr>
        <w:t>e</w:t>
      </w:r>
      <w:r w:rsidRPr="00640A03">
        <w:rPr>
          <w:rFonts w:eastAsia="ヒラギノ角ゴ Pro W3"/>
          <w:szCs w:val="28"/>
        </w:rPr>
        <w:t xml:space="preserve">joice in other people’s </w:t>
      </w:r>
      <w:proofErr w:type="spellStart"/>
      <w:r w:rsidRPr="00640A03">
        <w:rPr>
          <w:rFonts w:eastAsia="ヒラギノ角ゴ Pro W3"/>
          <w:szCs w:val="28"/>
        </w:rPr>
        <w:t>kusala</w:t>
      </w:r>
      <w:proofErr w:type="spellEnd"/>
      <w:r w:rsidRPr="00640A03">
        <w:rPr>
          <w:rFonts w:eastAsia="ヒラギノ角ゴ Pro W3"/>
          <w:szCs w:val="28"/>
        </w:rPr>
        <w:t xml:space="preserve">, </w:t>
      </w:r>
      <w:proofErr w:type="spellStart"/>
      <w:r w:rsidRPr="00640A03">
        <w:rPr>
          <w:rFonts w:eastAsia="ヒラギノ角ゴ Pro W3"/>
          <w:szCs w:val="28"/>
        </w:rPr>
        <w:t>kusala</w:t>
      </w:r>
      <w:proofErr w:type="spellEnd"/>
      <w:r w:rsidRPr="00640A03">
        <w:rPr>
          <w:rFonts w:eastAsia="ヒラギノ角ゴ Pro W3"/>
          <w:szCs w:val="28"/>
        </w:rPr>
        <w:t xml:space="preserve"> </w:t>
      </w:r>
      <w:proofErr w:type="spellStart"/>
      <w:r w:rsidRPr="00640A03">
        <w:rPr>
          <w:rFonts w:eastAsia="ヒラギノ角ゴ Pro W3"/>
          <w:szCs w:val="28"/>
        </w:rPr>
        <w:t>citta</w:t>
      </w:r>
      <w:proofErr w:type="spellEnd"/>
      <w:r w:rsidRPr="00640A03">
        <w:rPr>
          <w:rFonts w:eastAsia="ヒラギノ角ゴ Pro W3"/>
          <w:szCs w:val="28"/>
        </w:rPr>
        <w:t xml:space="preserve"> arises, but in between also </w:t>
      </w:r>
      <w:proofErr w:type="spellStart"/>
      <w:r w:rsidRPr="00640A03">
        <w:rPr>
          <w:rFonts w:eastAsia="ヒラギノ角ゴ Pro W3"/>
          <w:szCs w:val="28"/>
        </w:rPr>
        <w:t>akusala</w:t>
      </w:r>
      <w:proofErr w:type="spellEnd"/>
      <w:r w:rsidRPr="00640A03">
        <w:rPr>
          <w:rFonts w:eastAsia="ヒラギノ角ゴ Pro W3"/>
          <w:szCs w:val="28"/>
        </w:rPr>
        <w:t xml:space="preserve"> </w:t>
      </w:r>
      <w:proofErr w:type="spellStart"/>
      <w:r w:rsidRPr="00640A03">
        <w:rPr>
          <w:rFonts w:eastAsia="ヒラギノ角ゴ Pro W3"/>
          <w:szCs w:val="28"/>
        </w:rPr>
        <w:t>cittas</w:t>
      </w:r>
      <w:proofErr w:type="spellEnd"/>
      <w:r w:rsidRPr="00640A03">
        <w:rPr>
          <w:rFonts w:eastAsia="ヒラギノ角ゴ Pro W3"/>
          <w:szCs w:val="28"/>
        </w:rPr>
        <w:t xml:space="preserve"> arise when we </w:t>
      </w:r>
      <w:proofErr w:type="gramStart"/>
      <w:r w:rsidRPr="00640A03">
        <w:rPr>
          <w:rFonts w:eastAsia="ヒラギノ角ゴ Pro W3"/>
          <w:szCs w:val="28"/>
        </w:rPr>
        <w:t>are attached</w:t>
      </w:r>
      <w:proofErr w:type="gramEnd"/>
      <w:r w:rsidRPr="00640A03">
        <w:rPr>
          <w:rFonts w:eastAsia="ヒラギノ角ゴ Pro W3"/>
          <w:szCs w:val="28"/>
        </w:rPr>
        <w:t xml:space="preserve"> to them. A kind and generous friend brought us several times at luncheon a special dessert. We appreciated her kindness but also </w:t>
      </w:r>
      <w:proofErr w:type="spellStart"/>
      <w:r w:rsidRPr="00640A03">
        <w:rPr>
          <w:rFonts w:eastAsia="ヒラギノ角ゴ Pro W3"/>
          <w:szCs w:val="28"/>
        </w:rPr>
        <w:t>akusala</w:t>
      </w:r>
      <w:proofErr w:type="spellEnd"/>
      <w:r w:rsidRPr="00640A03">
        <w:rPr>
          <w:rFonts w:eastAsia="ヒラギノ角ゴ Pro W3"/>
          <w:szCs w:val="28"/>
        </w:rPr>
        <w:t xml:space="preserve"> </w:t>
      </w:r>
      <w:proofErr w:type="spellStart"/>
      <w:r w:rsidRPr="00640A03">
        <w:rPr>
          <w:rFonts w:eastAsia="ヒラギノ角ゴ Pro W3"/>
          <w:szCs w:val="28"/>
        </w:rPr>
        <w:t>cittas</w:t>
      </w:r>
      <w:proofErr w:type="spellEnd"/>
      <w:r w:rsidRPr="00640A03">
        <w:rPr>
          <w:rFonts w:eastAsia="ヒラギノ角ゴ Pro W3"/>
          <w:szCs w:val="28"/>
        </w:rPr>
        <w:t xml:space="preserve"> with attachment arose. </w:t>
      </w:r>
      <w:proofErr w:type="spellStart"/>
      <w:r w:rsidRPr="00640A03">
        <w:rPr>
          <w:rFonts w:eastAsia="ヒラギノ角ゴ Pro W3"/>
          <w:szCs w:val="28"/>
        </w:rPr>
        <w:t>Acharn</w:t>
      </w:r>
      <w:proofErr w:type="spellEnd"/>
      <w:r w:rsidRPr="00640A03">
        <w:rPr>
          <w:rFonts w:eastAsia="ヒラギノ角ゴ Pro W3"/>
          <w:szCs w:val="28"/>
        </w:rPr>
        <w:t xml:space="preserve"> </w:t>
      </w:r>
      <w:proofErr w:type="gramStart"/>
      <w:r w:rsidRPr="00640A03">
        <w:rPr>
          <w:rFonts w:eastAsia="ヒラギノ角ゴ Pro W3"/>
          <w:szCs w:val="28"/>
        </w:rPr>
        <w:t>remarked:</w:t>
      </w:r>
      <w:proofErr w:type="gramEnd"/>
      <w:r w:rsidRPr="00640A03">
        <w:rPr>
          <w:rFonts w:eastAsia="ヒラギノ角ゴ Pro W3"/>
          <w:szCs w:val="28"/>
        </w:rPr>
        <w:t xml:space="preserve"> </w:t>
      </w:r>
      <w:r w:rsidR="00186252">
        <w:rPr>
          <w:rFonts w:eastAsia="ヒラギノ角ゴ Pro W3"/>
          <w:szCs w:val="28"/>
        </w:rPr>
        <w:t>“</w:t>
      </w:r>
      <w:r w:rsidRPr="00640A03">
        <w:rPr>
          <w:rFonts w:eastAsia="ヒラギノ角ゴ Pro W3"/>
          <w:szCs w:val="28"/>
        </w:rPr>
        <w:t xml:space="preserve">Everything is </w:t>
      </w:r>
      <w:proofErr w:type="spellStart"/>
      <w:r w:rsidRPr="00640A03">
        <w:rPr>
          <w:rFonts w:eastAsia="ヒラギノ角ゴ Pro W3"/>
          <w:szCs w:val="28"/>
        </w:rPr>
        <w:t>dhamma</w:t>
      </w:r>
      <w:proofErr w:type="spellEnd"/>
      <w:r w:rsidRPr="00640A03">
        <w:rPr>
          <w:rFonts w:eastAsia="ヒラギノ角ゴ Pro W3"/>
          <w:szCs w:val="28"/>
        </w:rPr>
        <w:t xml:space="preserve">.” We are likely to forget this and we take </w:t>
      </w:r>
      <w:proofErr w:type="spellStart"/>
      <w:r w:rsidRPr="00640A03">
        <w:rPr>
          <w:rFonts w:eastAsia="ヒラギノ角ゴ Pro W3"/>
          <w:szCs w:val="28"/>
        </w:rPr>
        <w:t>kusala</w:t>
      </w:r>
      <w:proofErr w:type="spellEnd"/>
      <w:r w:rsidRPr="00640A03">
        <w:rPr>
          <w:rFonts w:eastAsia="ヒラギノ角ゴ Pro W3"/>
          <w:szCs w:val="28"/>
        </w:rPr>
        <w:t xml:space="preserve"> </w:t>
      </w:r>
      <w:proofErr w:type="spellStart"/>
      <w:r w:rsidRPr="00640A03">
        <w:rPr>
          <w:rFonts w:eastAsia="ヒラギノ角ゴ Pro W3"/>
          <w:szCs w:val="28"/>
        </w:rPr>
        <w:t>citta</w:t>
      </w:r>
      <w:proofErr w:type="spellEnd"/>
      <w:r w:rsidRPr="00640A03">
        <w:rPr>
          <w:rFonts w:eastAsia="ヒラギノ角ゴ Pro W3"/>
          <w:szCs w:val="28"/>
        </w:rPr>
        <w:t xml:space="preserve"> and </w:t>
      </w:r>
      <w:proofErr w:type="spellStart"/>
      <w:r w:rsidRPr="00640A03">
        <w:rPr>
          <w:rFonts w:eastAsia="ヒラギノ角ゴ Pro W3"/>
          <w:szCs w:val="28"/>
        </w:rPr>
        <w:t>akusala</w:t>
      </w:r>
      <w:proofErr w:type="spellEnd"/>
      <w:r w:rsidRPr="00640A03">
        <w:rPr>
          <w:rFonts w:eastAsia="ヒラギノ角ゴ Pro W3"/>
          <w:szCs w:val="28"/>
        </w:rPr>
        <w:t xml:space="preserve"> </w:t>
      </w:r>
      <w:proofErr w:type="spellStart"/>
      <w:r w:rsidRPr="00640A03">
        <w:rPr>
          <w:rFonts w:eastAsia="ヒラギノ角ゴ Pro W3"/>
          <w:szCs w:val="28"/>
        </w:rPr>
        <w:t>citta</w:t>
      </w:r>
      <w:proofErr w:type="spellEnd"/>
      <w:r w:rsidRPr="00640A03">
        <w:rPr>
          <w:rFonts w:eastAsia="ヒラギノ角ゴ Pro W3"/>
          <w:szCs w:val="28"/>
        </w:rPr>
        <w:t xml:space="preserve"> for self. When we find it important to have </w:t>
      </w:r>
      <w:proofErr w:type="spellStart"/>
      <w:r w:rsidRPr="00640A03">
        <w:rPr>
          <w:rFonts w:eastAsia="ヒラギノ角ゴ Pro W3"/>
          <w:szCs w:val="28"/>
        </w:rPr>
        <w:t>kusala</w:t>
      </w:r>
      <w:proofErr w:type="spellEnd"/>
      <w:r w:rsidRPr="00640A03">
        <w:rPr>
          <w:rFonts w:eastAsia="ヒラギノ角ゴ Pro W3"/>
          <w:szCs w:val="28"/>
        </w:rPr>
        <w:t xml:space="preserve"> </w:t>
      </w:r>
      <w:proofErr w:type="spellStart"/>
      <w:r w:rsidRPr="00640A03">
        <w:rPr>
          <w:rFonts w:eastAsia="ヒラギノ角ゴ Pro W3"/>
          <w:szCs w:val="28"/>
        </w:rPr>
        <w:t>citta</w:t>
      </w:r>
      <w:proofErr w:type="spellEnd"/>
      <w:r w:rsidRPr="00640A03">
        <w:rPr>
          <w:rFonts w:eastAsia="ヒラギノ角ゴ Pro W3"/>
          <w:szCs w:val="28"/>
        </w:rPr>
        <w:t xml:space="preserve"> instead of </w:t>
      </w:r>
      <w:proofErr w:type="spellStart"/>
      <w:r w:rsidRPr="00640A03">
        <w:rPr>
          <w:rFonts w:eastAsia="ヒラギノ角ゴ Pro W3"/>
          <w:szCs w:val="28"/>
        </w:rPr>
        <w:t>akusala</w:t>
      </w:r>
      <w:proofErr w:type="spellEnd"/>
      <w:r w:rsidRPr="00640A03">
        <w:rPr>
          <w:rFonts w:eastAsia="ヒラギノ角ゴ Pro W3"/>
          <w:szCs w:val="28"/>
        </w:rPr>
        <w:t xml:space="preserve"> </w:t>
      </w:r>
      <w:proofErr w:type="spellStart"/>
      <w:r w:rsidRPr="00640A03">
        <w:rPr>
          <w:rFonts w:eastAsia="ヒラギノ角ゴ Pro W3"/>
          <w:szCs w:val="28"/>
        </w:rPr>
        <w:t>citta</w:t>
      </w:r>
      <w:proofErr w:type="spellEnd"/>
      <w:r w:rsidRPr="00640A03">
        <w:rPr>
          <w:rFonts w:eastAsia="ヒラギノ角ゴ Pro W3"/>
          <w:szCs w:val="28"/>
        </w:rPr>
        <w:t xml:space="preserve"> we cling again to the idea of self. Everything is </w:t>
      </w:r>
      <w:proofErr w:type="spellStart"/>
      <w:r w:rsidRPr="00640A03">
        <w:rPr>
          <w:rFonts w:eastAsia="ヒラギノ角ゴ Pro W3"/>
          <w:szCs w:val="28"/>
        </w:rPr>
        <w:t>dhamma</w:t>
      </w:r>
      <w:proofErr w:type="spellEnd"/>
      <w:r w:rsidRPr="00640A03">
        <w:rPr>
          <w:rFonts w:eastAsia="ヒラギノ角ゴ Pro W3"/>
          <w:szCs w:val="28"/>
        </w:rPr>
        <w:t xml:space="preserve">, non-self. Whatever arises </w:t>
      </w:r>
      <w:proofErr w:type="gramStart"/>
      <w:r w:rsidRPr="00640A03">
        <w:rPr>
          <w:rFonts w:eastAsia="ヒラギノ角ゴ Pro W3"/>
          <w:szCs w:val="28"/>
        </w:rPr>
        <w:t>is conditioned</w:t>
      </w:r>
      <w:proofErr w:type="gramEnd"/>
      <w:r w:rsidRPr="00640A03">
        <w:rPr>
          <w:rFonts w:eastAsia="ヒラギノ角ゴ Pro W3"/>
          <w:szCs w:val="28"/>
        </w:rPr>
        <w:t xml:space="preserve">. </w:t>
      </w:r>
    </w:p>
    <w:p w:rsidR="00E63C31" w:rsidRPr="00640A03" w:rsidRDefault="00E63C31" w:rsidP="00640A03">
      <w:pPr>
        <w:rPr>
          <w:rFonts w:eastAsia="ヒラギノ角ゴ Pro W3"/>
          <w:szCs w:val="28"/>
        </w:rPr>
      </w:pPr>
      <w:proofErr w:type="spellStart"/>
      <w:r w:rsidRPr="00640A03">
        <w:rPr>
          <w:rFonts w:eastAsia="ヒラギノ角ゴ Pro W3"/>
          <w:szCs w:val="28"/>
        </w:rPr>
        <w:t>Jonothan</w:t>
      </w:r>
      <w:proofErr w:type="spellEnd"/>
      <w:r w:rsidRPr="00640A03">
        <w:rPr>
          <w:rFonts w:eastAsia="ヒラギノ角ゴ Pro W3"/>
          <w:szCs w:val="28"/>
        </w:rPr>
        <w:t xml:space="preserve"> remarked that the teaching is about the understanding of the presently arisen </w:t>
      </w:r>
      <w:proofErr w:type="spellStart"/>
      <w:r w:rsidRPr="00640A03">
        <w:rPr>
          <w:rFonts w:eastAsia="ヒラギノ角ゴ Pro W3"/>
          <w:szCs w:val="28"/>
        </w:rPr>
        <w:t>dhammas</w:t>
      </w:r>
      <w:proofErr w:type="spellEnd"/>
      <w:r w:rsidRPr="00640A03">
        <w:rPr>
          <w:rFonts w:eastAsia="ヒラギノ角ゴ Pro W3"/>
          <w:szCs w:val="28"/>
        </w:rPr>
        <w:t>. It does not matter whether there is attachment or not, also a</w:t>
      </w:r>
      <w:r w:rsidRPr="00640A03">
        <w:rPr>
          <w:rFonts w:eastAsia="ヒラギノ角ゴ Pro W3"/>
          <w:szCs w:val="28"/>
        </w:rPr>
        <w:t>t</w:t>
      </w:r>
      <w:r w:rsidRPr="00640A03">
        <w:rPr>
          <w:rFonts w:eastAsia="ヒラギノ角ゴ Pro W3"/>
          <w:szCs w:val="28"/>
        </w:rPr>
        <w:t xml:space="preserve">tachment can be object of awareness and right understanding. We should not limit the </w:t>
      </w:r>
      <w:proofErr w:type="spellStart"/>
      <w:r w:rsidRPr="00640A03">
        <w:rPr>
          <w:rFonts w:eastAsia="ヒラギノ角ゴ Pro W3"/>
          <w:szCs w:val="28"/>
        </w:rPr>
        <w:t>dhammas</w:t>
      </w:r>
      <w:proofErr w:type="spellEnd"/>
      <w:r w:rsidRPr="00640A03">
        <w:rPr>
          <w:rFonts w:eastAsia="ヒラギノ角ゴ Pro W3"/>
          <w:szCs w:val="28"/>
        </w:rPr>
        <w:t xml:space="preserve"> that can be object of awareness. Instead of just wanting to have more </w:t>
      </w:r>
      <w:proofErr w:type="spellStart"/>
      <w:r w:rsidRPr="00640A03">
        <w:rPr>
          <w:rFonts w:eastAsia="ヒラギノ角ゴ Pro W3"/>
          <w:szCs w:val="28"/>
        </w:rPr>
        <w:t>kusala</w:t>
      </w:r>
      <w:proofErr w:type="spellEnd"/>
      <w:r w:rsidRPr="00640A03">
        <w:rPr>
          <w:rFonts w:eastAsia="ヒラギノ角ゴ Pro W3"/>
          <w:szCs w:val="28"/>
        </w:rPr>
        <w:t xml:space="preserve"> in a day one should have more understanding of whatever </w:t>
      </w:r>
      <w:proofErr w:type="spellStart"/>
      <w:r w:rsidRPr="00640A03">
        <w:rPr>
          <w:rFonts w:eastAsia="ヒラギノ角ゴ Pro W3"/>
          <w:szCs w:val="28"/>
        </w:rPr>
        <w:t>dhamma</w:t>
      </w:r>
      <w:proofErr w:type="spellEnd"/>
      <w:r w:rsidRPr="00640A03">
        <w:rPr>
          <w:rFonts w:eastAsia="ヒラギノ角ゴ Pro W3"/>
          <w:szCs w:val="28"/>
        </w:rPr>
        <w:t xml:space="preserve"> arises </w:t>
      </w:r>
      <w:proofErr w:type="gramStart"/>
      <w:r w:rsidRPr="00640A03">
        <w:rPr>
          <w:rFonts w:eastAsia="ヒラギノ角ゴ Pro W3"/>
          <w:szCs w:val="28"/>
        </w:rPr>
        <w:t>at the present moment</w:t>
      </w:r>
      <w:proofErr w:type="gramEnd"/>
      <w:r w:rsidRPr="00640A03">
        <w:rPr>
          <w:rFonts w:eastAsia="ヒラギノ角ゴ Pro W3"/>
          <w:szCs w:val="28"/>
        </w:rPr>
        <w:t>. </w:t>
      </w:r>
    </w:p>
    <w:p w:rsidR="00E63C31" w:rsidRPr="00640A03" w:rsidRDefault="00E63C31" w:rsidP="00640A03">
      <w:pPr>
        <w:rPr>
          <w:rFonts w:eastAsia="ヒラギノ角ゴ Pro W3"/>
          <w:szCs w:val="28"/>
        </w:rPr>
      </w:pPr>
      <w:r w:rsidRPr="00640A03">
        <w:rPr>
          <w:rFonts w:eastAsia="ヒラギノ角ゴ Pro W3"/>
          <w:szCs w:val="28"/>
        </w:rPr>
        <w:t xml:space="preserve">During the </w:t>
      </w:r>
      <w:proofErr w:type="gramStart"/>
      <w:r w:rsidRPr="00640A03">
        <w:rPr>
          <w:rFonts w:eastAsia="ヒラギノ角ゴ Pro W3"/>
          <w:szCs w:val="28"/>
        </w:rPr>
        <w:t>discussions</w:t>
      </w:r>
      <w:proofErr w:type="gramEnd"/>
      <w:r w:rsidRPr="00640A03">
        <w:rPr>
          <w:rFonts w:eastAsia="ヒラギノ角ゴ Pro W3"/>
          <w:szCs w:val="28"/>
        </w:rPr>
        <w:t xml:space="preserve"> several questions about </w:t>
      </w:r>
      <w:proofErr w:type="spellStart"/>
      <w:r w:rsidRPr="00640A03">
        <w:rPr>
          <w:rFonts w:eastAsia="ヒラギノ角ゴ Pro W3"/>
          <w:szCs w:val="28"/>
        </w:rPr>
        <w:t>samatha</w:t>
      </w:r>
      <w:proofErr w:type="spellEnd"/>
      <w:r w:rsidRPr="00640A03">
        <w:rPr>
          <w:rFonts w:eastAsia="ヒラギノ角ゴ Pro W3"/>
          <w:szCs w:val="28"/>
        </w:rPr>
        <w:t xml:space="preserve"> or the development of calm were raised. </w:t>
      </w:r>
      <w:proofErr w:type="spellStart"/>
      <w:r w:rsidRPr="00640A03">
        <w:rPr>
          <w:rFonts w:eastAsia="ヒラギノ角ゴ Pro W3"/>
          <w:szCs w:val="28"/>
        </w:rPr>
        <w:t>Acharn</w:t>
      </w:r>
      <w:proofErr w:type="spellEnd"/>
      <w:r w:rsidRPr="00640A03">
        <w:rPr>
          <w:rFonts w:eastAsia="ヒラギノ角ゴ Pro W3"/>
          <w:szCs w:val="28"/>
        </w:rPr>
        <w:t xml:space="preserve"> explained that we should consider what true calm is: being away from </w:t>
      </w:r>
      <w:proofErr w:type="spellStart"/>
      <w:r w:rsidRPr="00640A03">
        <w:rPr>
          <w:rFonts w:eastAsia="ヒラギノ角ゴ Pro W3"/>
          <w:szCs w:val="28"/>
        </w:rPr>
        <w:t>akusala</w:t>
      </w:r>
      <w:proofErr w:type="spellEnd"/>
      <w:r w:rsidRPr="00640A03">
        <w:rPr>
          <w:rFonts w:eastAsia="ヒラギノ角ゴ Pro W3"/>
          <w:szCs w:val="28"/>
        </w:rPr>
        <w:t xml:space="preserve">. In </w:t>
      </w:r>
      <w:proofErr w:type="spellStart"/>
      <w:proofErr w:type="gramStart"/>
      <w:r w:rsidRPr="00640A03">
        <w:rPr>
          <w:rFonts w:eastAsia="ヒラギノ角ゴ Pro W3"/>
          <w:szCs w:val="28"/>
        </w:rPr>
        <w:t>samatha</w:t>
      </w:r>
      <w:proofErr w:type="spellEnd"/>
      <w:proofErr w:type="gramEnd"/>
      <w:r w:rsidRPr="00640A03">
        <w:rPr>
          <w:rFonts w:eastAsia="ヒラギノ角ゴ Pro W3"/>
          <w:szCs w:val="28"/>
        </w:rPr>
        <w:t xml:space="preserve"> calm is developed to a high degree so that </w:t>
      </w:r>
      <w:proofErr w:type="spellStart"/>
      <w:r w:rsidRPr="00640A03">
        <w:rPr>
          <w:rFonts w:eastAsia="ヒラギノ角ゴ Pro W3"/>
          <w:szCs w:val="28"/>
        </w:rPr>
        <w:t>jh</w:t>
      </w:r>
      <w:r w:rsidRPr="00640A03">
        <w:rPr>
          <w:szCs w:val="28"/>
        </w:rPr>
        <w:t>ā</w:t>
      </w:r>
      <w:r w:rsidRPr="00640A03">
        <w:rPr>
          <w:rFonts w:eastAsia="ヒラギノ角ゴ Pro W3"/>
          <w:szCs w:val="28"/>
        </w:rPr>
        <w:t>na</w:t>
      </w:r>
      <w:proofErr w:type="spellEnd"/>
      <w:r w:rsidRPr="00640A03">
        <w:rPr>
          <w:rFonts w:eastAsia="ヒラギノ角ゴ Pro W3"/>
          <w:szCs w:val="28"/>
        </w:rPr>
        <w:t xml:space="preserve"> can be attained. </w:t>
      </w:r>
    </w:p>
    <w:p w:rsidR="00E63C31" w:rsidRPr="00640A03" w:rsidRDefault="00E63C31" w:rsidP="00640A03">
      <w:pPr>
        <w:rPr>
          <w:rFonts w:eastAsia="ヒラギノ角ゴ Pro W3"/>
          <w:szCs w:val="28"/>
        </w:rPr>
      </w:pPr>
      <w:r w:rsidRPr="00640A03">
        <w:rPr>
          <w:rFonts w:eastAsia="ヒラギノ角ゴ Pro W3"/>
          <w:szCs w:val="28"/>
        </w:rPr>
        <w:t>Calm suppresses the hindrances</w:t>
      </w:r>
      <w:r w:rsidRPr="00640A03">
        <w:rPr>
          <w:rFonts w:eastAsia="ヒラギノ角ゴ Pro W3"/>
          <w:szCs w:val="28"/>
          <w:vertAlign w:val="superscript"/>
        </w:rPr>
        <w:footnoteReference w:id="4"/>
      </w:r>
      <w:r w:rsidRPr="00640A03">
        <w:rPr>
          <w:rFonts w:eastAsia="ヒラギノ角ゴ Pro W3"/>
          <w:szCs w:val="28"/>
        </w:rPr>
        <w:t xml:space="preserve"> and it is opposed to restlessness, </w:t>
      </w:r>
      <w:proofErr w:type="spellStart"/>
      <w:r w:rsidRPr="00640A03">
        <w:rPr>
          <w:rFonts w:eastAsia="ヒラギノ角ゴ Pro W3"/>
          <w:szCs w:val="28"/>
        </w:rPr>
        <w:t>uddhacca</w:t>
      </w:r>
      <w:proofErr w:type="spellEnd"/>
      <w:r w:rsidRPr="00640A03">
        <w:rPr>
          <w:rFonts w:eastAsia="ヒラギノ角ゴ Pro W3"/>
          <w:szCs w:val="28"/>
        </w:rPr>
        <w:t xml:space="preserve">.  </w:t>
      </w:r>
    </w:p>
    <w:p w:rsidR="00E63C31" w:rsidRPr="00640A03" w:rsidRDefault="00E63C31" w:rsidP="00640A03">
      <w:pPr>
        <w:rPr>
          <w:rFonts w:eastAsia="ヒラギノ角ゴ Pro W3"/>
          <w:szCs w:val="28"/>
        </w:rPr>
      </w:pPr>
      <w:r w:rsidRPr="00640A03">
        <w:rPr>
          <w:rFonts w:eastAsia="ヒラギノ角ゴ Pro W3"/>
          <w:szCs w:val="28"/>
        </w:rPr>
        <w:t xml:space="preserve">The aim of </w:t>
      </w:r>
      <w:proofErr w:type="spellStart"/>
      <w:r w:rsidRPr="00640A03">
        <w:rPr>
          <w:rFonts w:eastAsia="ヒラギノ角ゴ Pro W3"/>
          <w:szCs w:val="28"/>
        </w:rPr>
        <w:t>samatha</w:t>
      </w:r>
      <w:proofErr w:type="spellEnd"/>
      <w:r w:rsidRPr="00640A03">
        <w:rPr>
          <w:rFonts w:eastAsia="ヒラギノ角ゴ Pro W3"/>
          <w:szCs w:val="28"/>
        </w:rPr>
        <w:t xml:space="preserve"> is to be free from sense impressions that </w:t>
      </w:r>
      <w:proofErr w:type="gramStart"/>
      <w:r w:rsidRPr="00640A03">
        <w:rPr>
          <w:rFonts w:eastAsia="ヒラギノ角ゴ Pro W3"/>
          <w:szCs w:val="28"/>
        </w:rPr>
        <w:t>are bound up</w:t>
      </w:r>
      <w:proofErr w:type="gramEnd"/>
      <w:r w:rsidRPr="00640A03">
        <w:rPr>
          <w:rFonts w:eastAsia="ヒラギノ角ゴ Pro W3"/>
          <w:szCs w:val="28"/>
        </w:rPr>
        <w:t xml:space="preserve"> with defilements. Right understanding is necessary for the development of calm, there has to be precise understanding of the characteristic of calm so that it </w:t>
      </w:r>
      <w:proofErr w:type="gramStart"/>
      <w:r w:rsidRPr="00640A03">
        <w:rPr>
          <w:rFonts w:eastAsia="ヒラギノ角ゴ Pro W3"/>
          <w:szCs w:val="28"/>
        </w:rPr>
        <w:t>is known</w:t>
      </w:r>
      <w:proofErr w:type="gramEnd"/>
      <w:r w:rsidRPr="00640A03">
        <w:rPr>
          <w:rFonts w:eastAsia="ヒラギノ角ゴ Pro W3"/>
          <w:szCs w:val="28"/>
        </w:rPr>
        <w:t xml:space="preserve"> when </w:t>
      </w:r>
      <w:proofErr w:type="spellStart"/>
      <w:r w:rsidRPr="00640A03">
        <w:rPr>
          <w:rFonts w:eastAsia="ヒラギノ角ゴ Pro W3"/>
          <w:szCs w:val="28"/>
        </w:rPr>
        <w:t>kusala</w:t>
      </w:r>
      <w:proofErr w:type="spellEnd"/>
      <w:r w:rsidRPr="00640A03">
        <w:rPr>
          <w:rFonts w:eastAsia="ヒラギノ角ゴ Pro W3"/>
          <w:szCs w:val="28"/>
        </w:rPr>
        <w:t xml:space="preserve"> </w:t>
      </w:r>
      <w:proofErr w:type="spellStart"/>
      <w:r w:rsidRPr="00640A03">
        <w:rPr>
          <w:rFonts w:eastAsia="ヒラギノ角ゴ Pro W3"/>
          <w:szCs w:val="28"/>
        </w:rPr>
        <w:t>citta</w:t>
      </w:r>
      <w:proofErr w:type="spellEnd"/>
      <w:r w:rsidRPr="00640A03">
        <w:rPr>
          <w:rFonts w:eastAsia="ヒラギノ角ゴ Pro W3"/>
          <w:szCs w:val="28"/>
        </w:rPr>
        <w:t xml:space="preserve"> with calm arises and when attachment to calm arises. </w:t>
      </w:r>
    </w:p>
    <w:p w:rsidR="00E63C31" w:rsidRPr="00640A03" w:rsidRDefault="00E63C31" w:rsidP="00640A03">
      <w:pPr>
        <w:rPr>
          <w:rFonts w:eastAsia="ヒラギノ角ゴ Pro W3"/>
          <w:szCs w:val="28"/>
        </w:rPr>
      </w:pPr>
      <w:r w:rsidRPr="00640A03">
        <w:rPr>
          <w:rFonts w:eastAsia="ヒラギノ角ゴ Pro W3"/>
          <w:szCs w:val="28"/>
        </w:rPr>
        <w:t xml:space="preserve">There is also calm in the development of insight. </w:t>
      </w:r>
      <w:proofErr w:type="spellStart"/>
      <w:r w:rsidRPr="00640A03">
        <w:rPr>
          <w:rFonts w:eastAsia="ヒラギノ角ゴ Pro W3"/>
          <w:szCs w:val="28"/>
        </w:rPr>
        <w:t>Acharn</w:t>
      </w:r>
      <w:proofErr w:type="spellEnd"/>
      <w:r w:rsidRPr="00640A03">
        <w:rPr>
          <w:rFonts w:eastAsia="ヒラギノ角ゴ Pro W3"/>
          <w:szCs w:val="28"/>
        </w:rPr>
        <w:t xml:space="preserve"> explained that every moment of </w:t>
      </w:r>
      <w:proofErr w:type="spellStart"/>
      <w:r w:rsidRPr="00640A03">
        <w:rPr>
          <w:rFonts w:eastAsia="ヒラギノ角ゴ Pro W3"/>
          <w:szCs w:val="28"/>
        </w:rPr>
        <w:t>kusala</w:t>
      </w:r>
      <w:proofErr w:type="spellEnd"/>
      <w:r w:rsidRPr="00640A03">
        <w:rPr>
          <w:rFonts w:eastAsia="ヒラギノ角ゴ Pro W3"/>
          <w:szCs w:val="28"/>
        </w:rPr>
        <w:t xml:space="preserve"> is </w:t>
      </w:r>
      <w:proofErr w:type="gramStart"/>
      <w:r w:rsidRPr="00640A03">
        <w:rPr>
          <w:rFonts w:eastAsia="ヒラギノ角ゴ Pro W3"/>
          <w:szCs w:val="28"/>
        </w:rPr>
        <w:t>calm,</w:t>
      </w:r>
      <w:proofErr w:type="gramEnd"/>
      <w:r w:rsidRPr="00640A03">
        <w:rPr>
          <w:rFonts w:eastAsia="ヒラギノ角ゴ Pro W3"/>
          <w:szCs w:val="28"/>
        </w:rPr>
        <w:t xml:space="preserve"> there are no attachment, aversion or ignorance. Every </w:t>
      </w:r>
      <w:proofErr w:type="spellStart"/>
      <w:r w:rsidRPr="00640A03">
        <w:rPr>
          <w:rFonts w:eastAsia="ヒラギノ角ゴ Pro W3"/>
          <w:szCs w:val="28"/>
        </w:rPr>
        <w:t>kusala</w:t>
      </w:r>
      <w:proofErr w:type="spellEnd"/>
      <w:r w:rsidRPr="00640A03">
        <w:rPr>
          <w:rFonts w:eastAsia="ヒラギノ角ゴ Pro W3"/>
          <w:szCs w:val="28"/>
        </w:rPr>
        <w:t xml:space="preserve"> </w:t>
      </w:r>
      <w:proofErr w:type="spellStart"/>
      <w:r w:rsidRPr="00640A03">
        <w:rPr>
          <w:rFonts w:eastAsia="ヒラギノ角ゴ Pro W3"/>
          <w:szCs w:val="28"/>
        </w:rPr>
        <w:t>citta</w:t>
      </w:r>
      <w:proofErr w:type="spellEnd"/>
      <w:r w:rsidRPr="00640A03">
        <w:rPr>
          <w:rFonts w:eastAsia="ヒラギノ角ゴ Pro W3"/>
          <w:szCs w:val="28"/>
        </w:rPr>
        <w:t xml:space="preserve"> </w:t>
      </w:r>
      <w:proofErr w:type="gramStart"/>
      <w:r w:rsidRPr="00640A03">
        <w:rPr>
          <w:rFonts w:eastAsia="ヒラギノ角ゴ Pro W3"/>
          <w:szCs w:val="28"/>
        </w:rPr>
        <w:t>is accompani</w:t>
      </w:r>
      <w:r w:rsidR="00D95C7E">
        <w:rPr>
          <w:rFonts w:eastAsia="ヒラギノ角ゴ Pro W3"/>
          <w:szCs w:val="28"/>
        </w:rPr>
        <w:t>ed</w:t>
      </w:r>
      <w:proofErr w:type="gramEnd"/>
      <w:r w:rsidR="00D95C7E">
        <w:rPr>
          <w:rFonts w:eastAsia="ヒラギノ角ゴ Pro W3"/>
          <w:szCs w:val="28"/>
        </w:rPr>
        <w:t xml:space="preserve"> by the </w:t>
      </w:r>
      <w:proofErr w:type="spellStart"/>
      <w:r w:rsidR="00D95C7E">
        <w:rPr>
          <w:rFonts w:eastAsia="ヒラギノ角ゴ Pro W3"/>
          <w:szCs w:val="28"/>
        </w:rPr>
        <w:t>cetasika</w:t>
      </w:r>
      <w:proofErr w:type="spellEnd"/>
      <w:r w:rsidR="00D95C7E">
        <w:rPr>
          <w:rFonts w:eastAsia="ヒラギノ角ゴ Pro W3"/>
          <w:szCs w:val="28"/>
        </w:rPr>
        <w:t xml:space="preserve"> calm, </w:t>
      </w:r>
      <w:proofErr w:type="spellStart"/>
      <w:r w:rsidR="00D95C7E">
        <w:rPr>
          <w:rFonts w:eastAsia="ヒラギノ角ゴ Pro W3"/>
          <w:szCs w:val="28"/>
        </w:rPr>
        <w:t>passad</w:t>
      </w:r>
      <w:r w:rsidR="00B6282F">
        <w:rPr>
          <w:rFonts w:eastAsia="ヒラギノ角ゴ Pro W3"/>
          <w:szCs w:val="28"/>
        </w:rPr>
        <w:t>d</w:t>
      </w:r>
      <w:r w:rsidRPr="00640A03">
        <w:rPr>
          <w:rFonts w:eastAsia="ヒラギノ角ゴ Pro W3"/>
          <w:szCs w:val="28"/>
        </w:rPr>
        <w:t>hi</w:t>
      </w:r>
      <w:proofErr w:type="spellEnd"/>
      <w:r w:rsidRPr="00640A03">
        <w:rPr>
          <w:rFonts w:eastAsia="ヒラギノ角ゴ Pro W3"/>
          <w:szCs w:val="28"/>
          <w:vertAlign w:val="superscript"/>
        </w:rPr>
        <w:footnoteReference w:id="5"/>
      </w:r>
      <w:r w:rsidRPr="00640A03">
        <w:rPr>
          <w:rFonts w:eastAsia="ヒラギノ角ゴ Pro W3"/>
          <w:szCs w:val="28"/>
        </w:rPr>
        <w:t xml:space="preserve">. </w:t>
      </w:r>
      <w:proofErr w:type="gramStart"/>
      <w:r w:rsidRPr="00640A03">
        <w:rPr>
          <w:rFonts w:eastAsia="ヒラギノ角ゴ Pro W3"/>
          <w:szCs w:val="28"/>
        </w:rPr>
        <w:t>When  there</w:t>
      </w:r>
      <w:proofErr w:type="gramEnd"/>
      <w:r w:rsidRPr="00640A03">
        <w:rPr>
          <w:rFonts w:eastAsia="ヒラギノ角ゴ Pro W3"/>
          <w:szCs w:val="28"/>
        </w:rPr>
        <w:t xml:space="preserve"> is right understanding of </w:t>
      </w:r>
      <w:proofErr w:type="spellStart"/>
      <w:r w:rsidRPr="00640A03">
        <w:rPr>
          <w:rFonts w:eastAsia="ヒラギノ角ゴ Pro W3"/>
          <w:szCs w:val="28"/>
        </w:rPr>
        <w:t>n</w:t>
      </w:r>
      <w:r w:rsidRPr="00640A03">
        <w:rPr>
          <w:szCs w:val="28"/>
        </w:rPr>
        <w:t>ā</w:t>
      </w:r>
      <w:r w:rsidRPr="00640A03">
        <w:rPr>
          <w:rFonts w:eastAsia="ヒラギノ角ゴ Pro W3"/>
          <w:szCs w:val="28"/>
        </w:rPr>
        <w:t>ma</w:t>
      </w:r>
      <w:proofErr w:type="spellEnd"/>
      <w:r w:rsidRPr="00640A03">
        <w:rPr>
          <w:rFonts w:eastAsia="ヒラギノ角ゴ Pro W3"/>
          <w:szCs w:val="28"/>
        </w:rPr>
        <w:t xml:space="preserve"> and </w:t>
      </w:r>
      <w:proofErr w:type="spellStart"/>
      <w:r w:rsidRPr="00640A03">
        <w:rPr>
          <w:rFonts w:eastAsia="ヒラギノ角ゴ Pro W3"/>
          <w:szCs w:val="28"/>
        </w:rPr>
        <w:t>r</w:t>
      </w:r>
      <w:r w:rsidRPr="00640A03">
        <w:rPr>
          <w:szCs w:val="28"/>
        </w:rPr>
        <w:t>ū</w:t>
      </w:r>
      <w:r w:rsidRPr="00640A03">
        <w:rPr>
          <w:rFonts w:eastAsia="ヒラギノ角ゴ Pro W3"/>
          <w:szCs w:val="28"/>
        </w:rPr>
        <w:t>pa</w:t>
      </w:r>
      <w:proofErr w:type="spellEnd"/>
      <w:r w:rsidRPr="00640A03">
        <w:rPr>
          <w:rFonts w:eastAsia="ヒラギノ角ゴ Pro W3"/>
          <w:szCs w:val="28"/>
        </w:rPr>
        <w:t xml:space="preserve">, the six doors are guarded at that moment and there is true calm. When one has not heard the Buddha’s teachings, one </w:t>
      </w:r>
      <w:r w:rsidRPr="00640A03">
        <w:rPr>
          <w:rFonts w:eastAsia="ヒラギノ角ゴ Pro W3"/>
          <w:szCs w:val="28"/>
        </w:rPr>
        <w:lastRenderedPageBreak/>
        <w:t xml:space="preserve">knows about good and bad deeds, but there is no precise understanding. There is no understanding of realities as non-self. One may take for calm what is not calm and cling to a conventional idea of </w:t>
      </w:r>
      <w:proofErr w:type="gramStart"/>
      <w:r w:rsidRPr="00640A03">
        <w:rPr>
          <w:rFonts w:eastAsia="ヒラギノ角ゴ Pro W3"/>
          <w:szCs w:val="28"/>
        </w:rPr>
        <w:t>calm which</w:t>
      </w:r>
      <w:proofErr w:type="gramEnd"/>
      <w:r w:rsidRPr="00640A03">
        <w:rPr>
          <w:rFonts w:eastAsia="ヒラギノ角ゴ Pro W3"/>
          <w:szCs w:val="28"/>
        </w:rPr>
        <w:t xml:space="preserve"> is actually a feeling of r</w:t>
      </w:r>
      <w:r w:rsidRPr="00640A03">
        <w:rPr>
          <w:rFonts w:eastAsia="ヒラギノ角ゴ Pro W3"/>
          <w:szCs w:val="28"/>
        </w:rPr>
        <w:t>e</w:t>
      </w:r>
      <w:r w:rsidRPr="00640A03">
        <w:rPr>
          <w:rFonts w:eastAsia="ヒラギノ角ゴ Pro W3"/>
          <w:szCs w:val="28"/>
        </w:rPr>
        <w:t xml:space="preserve">laxation with attachment. </w:t>
      </w:r>
    </w:p>
    <w:p w:rsidR="00E63C31" w:rsidRPr="00640A03" w:rsidRDefault="00E63C31" w:rsidP="00640A03">
      <w:pPr>
        <w:rPr>
          <w:rFonts w:eastAsia="ヒラギノ角ゴ Pro W3"/>
          <w:szCs w:val="28"/>
        </w:rPr>
      </w:pPr>
      <w:r w:rsidRPr="00640A03">
        <w:rPr>
          <w:rFonts w:eastAsia="ヒラギノ角ゴ Pro W3"/>
          <w:szCs w:val="28"/>
        </w:rPr>
        <w:t xml:space="preserve">People are inclined to believe that there is awareness, sati, when one observes what one is doing. Sarah said that the idea of observing is not sati that naturally arises. No one can stop </w:t>
      </w:r>
      <w:proofErr w:type="spellStart"/>
      <w:r w:rsidRPr="00640A03">
        <w:rPr>
          <w:rFonts w:eastAsia="ヒラギノ角ゴ Pro W3"/>
          <w:szCs w:val="28"/>
        </w:rPr>
        <w:t>akusala</w:t>
      </w:r>
      <w:proofErr w:type="spellEnd"/>
      <w:r w:rsidRPr="00640A03">
        <w:rPr>
          <w:rFonts w:eastAsia="ヒラギノ角ゴ Pro W3"/>
          <w:szCs w:val="28"/>
        </w:rPr>
        <w:t xml:space="preserve"> </w:t>
      </w:r>
      <w:proofErr w:type="spellStart"/>
      <w:r w:rsidRPr="00640A03">
        <w:rPr>
          <w:rFonts w:eastAsia="ヒラギノ角ゴ Pro W3"/>
          <w:szCs w:val="28"/>
        </w:rPr>
        <w:t>citta</w:t>
      </w:r>
      <w:proofErr w:type="spellEnd"/>
      <w:r w:rsidRPr="00640A03">
        <w:rPr>
          <w:rFonts w:eastAsia="ヒラギノ角ゴ Pro W3"/>
          <w:szCs w:val="28"/>
        </w:rPr>
        <w:t xml:space="preserve"> from arising. Through more understanding of </w:t>
      </w:r>
      <w:proofErr w:type="spellStart"/>
      <w:r w:rsidRPr="00640A03">
        <w:rPr>
          <w:rFonts w:eastAsia="ヒラギノ角ゴ Pro W3"/>
          <w:szCs w:val="28"/>
        </w:rPr>
        <w:t>dhammas</w:t>
      </w:r>
      <w:proofErr w:type="spellEnd"/>
      <w:r w:rsidRPr="00640A03">
        <w:rPr>
          <w:rFonts w:eastAsia="ヒラギノ角ゴ Pro W3"/>
          <w:szCs w:val="28"/>
        </w:rPr>
        <w:t xml:space="preserve"> as </w:t>
      </w:r>
      <w:proofErr w:type="spellStart"/>
      <w:r w:rsidRPr="00640A03">
        <w:rPr>
          <w:rFonts w:eastAsia="ヒラギノ角ゴ Pro W3"/>
          <w:szCs w:val="28"/>
        </w:rPr>
        <w:t>anatt</w:t>
      </w:r>
      <w:r w:rsidRPr="00640A03">
        <w:rPr>
          <w:szCs w:val="28"/>
        </w:rPr>
        <w:t>ā</w:t>
      </w:r>
      <w:proofErr w:type="spellEnd"/>
      <w:r w:rsidRPr="00640A03">
        <w:rPr>
          <w:rFonts w:eastAsia="ヒラギノ角ゴ Pro W3"/>
          <w:szCs w:val="28"/>
        </w:rPr>
        <w:t xml:space="preserve"> there will be less the idea of observing or selecting an o</w:t>
      </w:r>
      <w:r w:rsidRPr="00640A03">
        <w:rPr>
          <w:rFonts w:eastAsia="ヒラギノ角ゴ Pro W3"/>
          <w:szCs w:val="28"/>
        </w:rPr>
        <w:t>b</w:t>
      </w:r>
      <w:r w:rsidRPr="00640A03">
        <w:rPr>
          <w:rFonts w:eastAsia="ヒラギノ角ゴ Pro W3"/>
          <w:szCs w:val="28"/>
        </w:rPr>
        <w:t xml:space="preserve">ject of awareness. </w:t>
      </w:r>
    </w:p>
    <w:p w:rsidR="00E63C31" w:rsidRPr="00640A03" w:rsidRDefault="00E63C31" w:rsidP="00640A03">
      <w:pPr>
        <w:rPr>
          <w:rFonts w:eastAsia="ヒラギノ角ゴ Pro W3"/>
          <w:szCs w:val="28"/>
        </w:rPr>
      </w:pPr>
      <w:r w:rsidRPr="00640A03">
        <w:rPr>
          <w:rFonts w:eastAsia="ヒラギノ角ゴ Pro W3"/>
          <w:szCs w:val="28"/>
        </w:rPr>
        <w:t xml:space="preserve">At the end of the </w:t>
      </w:r>
      <w:proofErr w:type="gramStart"/>
      <w:r w:rsidRPr="00640A03">
        <w:rPr>
          <w:rFonts w:eastAsia="ヒラギノ角ゴ Pro W3"/>
          <w:szCs w:val="28"/>
        </w:rPr>
        <w:t>sessions</w:t>
      </w:r>
      <w:proofErr w:type="gramEnd"/>
      <w:r w:rsidRPr="00640A03">
        <w:rPr>
          <w:rFonts w:eastAsia="ヒラギノ角ゴ Pro W3"/>
          <w:szCs w:val="28"/>
        </w:rPr>
        <w:t xml:space="preserve"> one of the nuns spoke very well on the development of right understanding. She used to think that she could attain </w:t>
      </w:r>
      <w:proofErr w:type="spellStart"/>
      <w:r w:rsidRPr="00640A03">
        <w:rPr>
          <w:rFonts w:eastAsia="ヒラギノ角ゴ Pro W3"/>
          <w:szCs w:val="28"/>
        </w:rPr>
        <w:t>nibb</w:t>
      </w:r>
      <w:r w:rsidRPr="00640A03">
        <w:rPr>
          <w:szCs w:val="28"/>
        </w:rPr>
        <w:t>ā</w:t>
      </w:r>
      <w:r w:rsidRPr="00640A03">
        <w:rPr>
          <w:rFonts w:eastAsia="ヒラギノ角ゴ Pro W3"/>
          <w:szCs w:val="28"/>
        </w:rPr>
        <w:t>na</w:t>
      </w:r>
      <w:proofErr w:type="spellEnd"/>
      <w:r w:rsidRPr="00640A03">
        <w:rPr>
          <w:rFonts w:eastAsia="ヒラギノ角ゴ Pro W3"/>
          <w:szCs w:val="28"/>
        </w:rPr>
        <w:t xml:space="preserve"> during this life, but now she realized that the development of understanding is bound to take a very long time. She had understood that one should not cling to terms, but truly understand characteristics of realities. She appreciated the </w:t>
      </w:r>
      <w:proofErr w:type="spellStart"/>
      <w:r w:rsidRPr="00640A03">
        <w:rPr>
          <w:rFonts w:eastAsia="ヒラギノ角ゴ Pro W3"/>
          <w:szCs w:val="28"/>
        </w:rPr>
        <w:t>Dhamma</w:t>
      </w:r>
      <w:proofErr w:type="spellEnd"/>
      <w:r w:rsidRPr="00640A03">
        <w:rPr>
          <w:rFonts w:eastAsia="ヒラギノ角ゴ Pro W3"/>
          <w:szCs w:val="28"/>
        </w:rPr>
        <w:t xml:space="preserve"> she had heard and she had understood that the conditions for understanding are listening and wise consideration of what one hears. </w:t>
      </w:r>
    </w:p>
    <w:p w:rsidR="00E63C31" w:rsidRPr="00640A03" w:rsidRDefault="00E63C31" w:rsidP="00F6519E">
      <w:pPr>
        <w:jc w:val="center"/>
        <w:rPr>
          <w:rFonts w:eastAsia="ヒラギノ角ゴ Pro W3"/>
          <w:szCs w:val="28"/>
        </w:rPr>
      </w:pPr>
      <w:r w:rsidRPr="00640A03">
        <w:rPr>
          <w:rFonts w:eastAsia="ヒラギノ角ゴ Pro W3"/>
          <w:szCs w:val="28"/>
        </w:rPr>
        <w:t>****</w:t>
      </w:r>
      <w:r w:rsidR="00F6519E">
        <w:rPr>
          <w:rFonts w:eastAsia="ヒラギノ角ゴ Pro W3"/>
          <w:szCs w:val="28"/>
        </w:rPr>
        <w:t>*</w:t>
      </w:r>
      <w:r w:rsidRPr="00640A03">
        <w:rPr>
          <w:rFonts w:eastAsia="ヒラギノ角ゴ Pro W3"/>
          <w:szCs w:val="28"/>
        </w:rPr>
        <w:t>***</w:t>
      </w:r>
    </w:p>
    <w:p w:rsidR="00F6519E" w:rsidRDefault="00F6519E">
      <w:pPr>
        <w:spacing w:before="0"/>
        <w:rPr>
          <w:rFonts w:eastAsia="ヒラギノ角ゴ Pro W3"/>
          <w:szCs w:val="28"/>
        </w:rPr>
      </w:pPr>
      <w:r>
        <w:rPr>
          <w:rFonts w:eastAsia="ヒラギノ角ゴ Pro W3"/>
          <w:szCs w:val="28"/>
        </w:rPr>
        <w:br w:type="page"/>
      </w:r>
    </w:p>
    <w:p w:rsidR="00E63C31" w:rsidRPr="00640A03" w:rsidRDefault="000E109D" w:rsidP="000E109D">
      <w:pPr>
        <w:pStyle w:val="Heading1"/>
        <w:rPr>
          <w:rFonts w:eastAsia="ヒラギノ角ゴ Pro W3"/>
        </w:rPr>
      </w:pPr>
      <w:r>
        <w:rPr>
          <w:rFonts w:eastAsia="ヒラギノ角ゴ Pro W3"/>
        </w:rPr>
        <w:lastRenderedPageBreak/>
        <w:t>Chapter</w:t>
      </w:r>
      <w:r w:rsidR="00E63C31" w:rsidRPr="00640A03">
        <w:rPr>
          <w:rFonts w:eastAsia="ヒラギノ角ゴ Pro W3"/>
        </w:rPr>
        <w:t xml:space="preserve"> 3</w:t>
      </w:r>
    </w:p>
    <w:p w:rsidR="00E63C31" w:rsidRPr="00640A03" w:rsidRDefault="00E63C31" w:rsidP="000E109D">
      <w:pPr>
        <w:pStyle w:val="Subtitle"/>
        <w:rPr>
          <w:rFonts w:eastAsia="ヒラギノ角ゴ Pro W3"/>
        </w:rPr>
      </w:pPr>
      <w:r w:rsidRPr="00640A03">
        <w:rPr>
          <w:rFonts w:eastAsia="ヒラギノ角ゴ Pro W3"/>
        </w:rPr>
        <w:t>Diverse Topics of Discussion</w:t>
      </w:r>
    </w:p>
    <w:p w:rsidR="00E63C31" w:rsidRPr="00640A03" w:rsidRDefault="00E63C31" w:rsidP="00640A03">
      <w:pPr>
        <w:rPr>
          <w:rFonts w:eastAsia="ヒラギノ角ゴ Pro W3"/>
          <w:szCs w:val="28"/>
        </w:rPr>
      </w:pPr>
      <w:r w:rsidRPr="00640A03">
        <w:rPr>
          <w:rFonts w:eastAsia="ヒラギノ角ゴ Pro W3"/>
          <w:szCs w:val="28"/>
        </w:rPr>
        <w:t xml:space="preserve">“This life was the future life of last life, and it will be the past life of the next life.” </w:t>
      </w:r>
      <w:proofErr w:type="spellStart"/>
      <w:r w:rsidRPr="00640A03">
        <w:rPr>
          <w:rFonts w:eastAsia="ヒラギノ角ゴ Pro W3"/>
          <w:szCs w:val="28"/>
        </w:rPr>
        <w:t>Acharn</w:t>
      </w:r>
      <w:proofErr w:type="spellEnd"/>
      <w:r w:rsidRPr="00640A03">
        <w:rPr>
          <w:rFonts w:eastAsia="ヒラギノ角ゴ Pro W3"/>
          <w:szCs w:val="28"/>
        </w:rPr>
        <w:t xml:space="preserve"> repeated this many times during our journey in order to remind us that we are at this moment in the cycle of birth and death. We cling to our fam</w:t>
      </w:r>
      <w:r w:rsidRPr="00640A03">
        <w:rPr>
          <w:rFonts w:eastAsia="ヒラギノ角ゴ Pro W3"/>
          <w:szCs w:val="28"/>
        </w:rPr>
        <w:t>i</w:t>
      </w:r>
      <w:r w:rsidRPr="00640A03">
        <w:rPr>
          <w:rFonts w:eastAsia="ヒラギノ角ゴ Pro W3"/>
          <w:szCs w:val="28"/>
        </w:rPr>
        <w:t xml:space="preserve">ly and friends, but they will not follow us to the next life. We find our life very important, but this life will be past life very soon, since each life does not last long. Then we will not remember who </w:t>
      </w:r>
      <w:proofErr w:type="gramStart"/>
      <w:r w:rsidRPr="00640A03">
        <w:rPr>
          <w:rFonts w:eastAsia="ヒラギノ角ゴ Pro W3"/>
          <w:szCs w:val="28"/>
        </w:rPr>
        <w:t>were our dear ones</w:t>
      </w:r>
      <w:proofErr w:type="gramEnd"/>
      <w:r w:rsidRPr="00640A03">
        <w:rPr>
          <w:rFonts w:eastAsia="ヒラギノ角ゴ Pro W3"/>
          <w:szCs w:val="28"/>
        </w:rPr>
        <w:t>.</w:t>
      </w:r>
    </w:p>
    <w:p w:rsidR="00E63C31" w:rsidRPr="00640A03" w:rsidRDefault="00E63C31" w:rsidP="00640A03">
      <w:pPr>
        <w:rPr>
          <w:rFonts w:eastAsia="ヒラギノ角ゴ Pro W3"/>
          <w:szCs w:val="28"/>
        </w:rPr>
      </w:pPr>
      <w:r w:rsidRPr="00640A03">
        <w:rPr>
          <w:rFonts w:eastAsia="ヒラギノ角ゴ Pro W3"/>
          <w:szCs w:val="28"/>
        </w:rPr>
        <w:t xml:space="preserve">During all the discussions in Vietnam </w:t>
      </w:r>
      <w:proofErr w:type="gramStart"/>
      <w:r w:rsidRPr="00640A03">
        <w:rPr>
          <w:rFonts w:eastAsia="ヒラギノ角ゴ Pro W3"/>
          <w:szCs w:val="28"/>
        </w:rPr>
        <w:t>and also</w:t>
      </w:r>
      <w:proofErr w:type="gramEnd"/>
      <w:r w:rsidRPr="00640A03">
        <w:rPr>
          <w:rFonts w:eastAsia="ヒラギノ角ゴ Pro W3"/>
          <w:szCs w:val="28"/>
        </w:rPr>
        <w:t xml:space="preserve"> in the different locations in Tha</w:t>
      </w:r>
      <w:r w:rsidRPr="00640A03">
        <w:rPr>
          <w:rFonts w:eastAsia="ヒラギノ角ゴ Pro W3"/>
          <w:szCs w:val="28"/>
        </w:rPr>
        <w:t>i</w:t>
      </w:r>
      <w:r w:rsidRPr="00640A03">
        <w:rPr>
          <w:rFonts w:eastAsia="ヒラギノ角ゴ Pro W3"/>
          <w:szCs w:val="28"/>
        </w:rPr>
        <w:t xml:space="preserve">land where we stayed, questions were raised about life and death, </w:t>
      </w:r>
      <w:proofErr w:type="spellStart"/>
      <w:r w:rsidRPr="00640A03">
        <w:rPr>
          <w:rFonts w:eastAsia="ヒラギノ角ゴ Pro W3"/>
          <w:szCs w:val="28"/>
        </w:rPr>
        <w:t>kamma</w:t>
      </w:r>
      <w:proofErr w:type="spellEnd"/>
      <w:r w:rsidRPr="00640A03">
        <w:rPr>
          <w:rFonts w:eastAsia="ヒラギノ角ゴ Pro W3"/>
          <w:szCs w:val="28"/>
        </w:rPr>
        <w:t xml:space="preserve"> and its result, conditions for </w:t>
      </w:r>
      <w:proofErr w:type="spellStart"/>
      <w:r w:rsidRPr="00640A03">
        <w:rPr>
          <w:rFonts w:eastAsia="ヒラギノ角ゴ Pro W3"/>
          <w:szCs w:val="28"/>
        </w:rPr>
        <w:t>kusala</w:t>
      </w:r>
      <w:proofErr w:type="spellEnd"/>
      <w:r w:rsidRPr="00640A03">
        <w:rPr>
          <w:rFonts w:eastAsia="ヒラギノ角ゴ Pro W3"/>
          <w:szCs w:val="28"/>
        </w:rPr>
        <w:t xml:space="preserve"> and </w:t>
      </w:r>
      <w:proofErr w:type="spellStart"/>
      <w:r w:rsidRPr="00640A03">
        <w:rPr>
          <w:rFonts w:eastAsia="ヒラギノ角ゴ Pro W3"/>
          <w:szCs w:val="28"/>
        </w:rPr>
        <w:t>akusala</w:t>
      </w:r>
      <w:proofErr w:type="spellEnd"/>
      <w:r w:rsidRPr="00640A03">
        <w:rPr>
          <w:rFonts w:eastAsia="ヒラギノ角ゴ Pro W3"/>
          <w:szCs w:val="28"/>
        </w:rPr>
        <w:t>, the development of calm and of i</w:t>
      </w:r>
      <w:r w:rsidRPr="00640A03">
        <w:rPr>
          <w:rFonts w:eastAsia="ヒラギノ角ゴ Pro W3"/>
          <w:szCs w:val="28"/>
        </w:rPr>
        <w:t>n</w:t>
      </w:r>
      <w:r w:rsidRPr="00640A03">
        <w:rPr>
          <w:rFonts w:eastAsia="ヒラギノ角ゴ Pro W3"/>
          <w:szCs w:val="28"/>
        </w:rPr>
        <w:t xml:space="preserve">sight. In all her answers, </w:t>
      </w:r>
      <w:proofErr w:type="spellStart"/>
      <w:r w:rsidRPr="00640A03">
        <w:rPr>
          <w:rFonts w:eastAsia="ヒラギノ角ゴ Pro W3"/>
          <w:szCs w:val="28"/>
        </w:rPr>
        <w:t>Acharn</w:t>
      </w:r>
      <w:proofErr w:type="spellEnd"/>
      <w:r w:rsidRPr="00640A03">
        <w:rPr>
          <w:rFonts w:eastAsia="ヒラギノ角ゴ Pro W3"/>
          <w:szCs w:val="28"/>
        </w:rPr>
        <w:t xml:space="preserve"> would help the listeners to understand the pr</w:t>
      </w:r>
      <w:r w:rsidRPr="00640A03">
        <w:rPr>
          <w:rFonts w:eastAsia="ヒラギノ角ゴ Pro W3"/>
          <w:szCs w:val="28"/>
        </w:rPr>
        <w:t>e</w:t>
      </w:r>
      <w:r w:rsidRPr="00640A03">
        <w:rPr>
          <w:rFonts w:eastAsia="ヒラギノ角ゴ Pro W3"/>
          <w:szCs w:val="28"/>
        </w:rPr>
        <w:t xml:space="preserve">sent reality. She said many times that each word of the Buddha’s teachings leads to right understanding of reality now. </w:t>
      </w:r>
    </w:p>
    <w:p w:rsidR="00E63C31" w:rsidRPr="00640A03" w:rsidRDefault="00E63C31" w:rsidP="00640A03">
      <w:pPr>
        <w:rPr>
          <w:rFonts w:eastAsia="ヒラギノ角ゴ Pro W3"/>
          <w:szCs w:val="28"/>
        </w:rPr>
      </w:pPr>
      <w:r w:rsidRPr="00640A03">
        <w:rPr>
          <w:rFonts w:eastAsia="ヒラギノ角ゴ Pro W3"/>
          <w:szCs w:val="28"/>
        </w:rPr>
        <w:t>She said that we should even understand one word: “</w:t>
      </w:r>
      <w:proofErr w:type="spellStart"/>
      <w:proofErr w:type="gramStart"/>
      <w:r w:rsidRPr="00640A03">
        <w:rPr>
          <w:rFonts w:eastAsia="ヒラギノ角ゴ Pro W3"/>
          <w:szCs w:val="28"/>
        </w:rPr>
        <w:t>dhamma</w:t>
      </w:r>
      <w:proofErr w:type="spellEnd"/>
      <w:r w:rsidRPr="00640A03">
        <w:rPr>
          <w:rFonts w:eastAsia="ヒラギノ角ゴ Pro W3"/>
          <w:szCs w:val="28"/>
        </w:rPr>
        <w:t>”,</w:t>
      </w:r>
      <w:proofErr w:type="gramEnd"/>
      <w:r w:rsidRPr="00640A03">
        <w:rPr>
          <w:rFonts w:eastAsia="ヒラギノ角ゴ Pro W3"/>
          <w:szCs w:val="28"/>
        </w:rPr>
        <w:t xml:space="preserve"> and she e</w:t>
      </w:r>
      <w:r w:rsidRPr="00640A03">
        <w:rPr>
          <w:rFonts w:eastAsia="ヒラギノ角ゴ Pro W3"/>
          <w:szCs w:val="28"/>
        </w:rPr>
        <w:t>x</w:t>
      </w:r>
      <w:r w:rsidRPr="00640A03">
        <w:rPr>
          <w:rFonts w:eastAsia="ヒラギノ角ゴ Pro W3"/>
          <w:szCs w:val="28"/>
        </w:rPr>
        <w:t>plained: “</w:t>
      </w:r>
      <w:proofErr w:type="spellStart"/>
      <w:r w:rsidRPr="00640A03">
        <w:rPr>
          <w:rFonts w:eastAsia="ヒラギノ角ゴ Pro W3"/>
          <w:szCs w:val="28"/>
        </w:rPr>
        <w:t>Dhamma</w:t>
      </w:r>
      <w:proofErr w:type="spellEnd"/>
      <w:r w:rsidRPr="00640A03">
        <w:rPr>
          <w:rFonts w:eastAsia="ヒラギノ角ゴ Pro W3"/>
          <w:szCs w:val="28"/>
        </w:rPr>
        <w:t xml:space="preserve"> is a reality, but it is no one. </w:t>
      </w:r>
      <w:proofErr w:type="gramStart"/>
      <w:r w:rsidRPr="00640A03">
        <w:rPr>
          <w:rFonts w:eastAsia="ヒラギノ角ゴ Pro W3"/>
          <w:szCs w:val="28"/>
        </w:rPr>
        <w:t>At the moment</w:t>
      </w:r>
      <w:proofErr w:type="gramEnd"/>
      <w:r w:rsidRPr="00640A03">
        <w:rPr>
          <w:rFonts w:eastAsia="ヒラギノ角ゴ Pro W3"/>
          <w:szCs w:val="28"/>
        </w:rPr>
        <w:t xml:space="preserve"> of seeing it is a </w:t>
      </w:r>
      <w:proofErr w:type="spellStart"/>
      <w:r w:rsidRPr="00640A03">
        <w:rPr>
          <w:rFonts w:eastAsia="ヒラギノ角ゴ Pro W3"/>
          <w:szCs w:val="28"/>
        </w:rPr>
        <w:t>dhamma</w:t>
      </w:r>
      <w:proofErr w:type="spellEnd"/>
      <w:r w:rsidRPr="00640A03">
        <w:rPr>
          <w:rFonts w:eastAsia="ヒラギノ角ゴ Pro W3"/>
          <w:szCs w:val="28"/>
        </w:rPr>
        <w:t xml:space="preserve">. </w:t>
      </w:r>
      <w:proofErr w:type="gramStart"/>
      <w:r w:rsidRPr="00640A03">
        <w:rPr>
          <w:rFonts w:eastAsia="ヒラギノ角ゴ Pro W3"/>
          <w:szCs w:val="28"/>
        </w:rPr>
        <w:t>At the moment</w:t>
      </w:r>
      <w:proofErr w:type="gramEnd"/>
      <w:r w:rsidRPr="00640A03">
        <w:rPr>
          <w:rFonts w:eastAsia="ヒラギノ角ゴ Pro W3"/>
          <w:szCs w:val="28"/>
        </w:rPr>
        <w:t xml:space="preserve"> of hearing it is a different </w:t>
      </w:r>
      <w:proofErr w:type="spellStart"/>
      <w:r w:rsidRPr="00640A03">
        <w:rPr>
          <w:rFonts w:eastAsia="ヒラギノ角ゴ Pro W3"/>
          <w:szCs w:val="28"/>
        </w:rPr>
        <w:t>dhamma</w:t>
      </w:r>
      <w:proofErr w:type="spellEnd"/>
      <w:r w:rsidRPr="00640A03">
        <w:rPr>
          <w:rFonts w:eastAsia="ヒラギノ角ゴ Pro W3"/>
          <w:szCs w:val="28"/>
        </w:rPr>
        <w:t>. By different co</w:t>
      </w:r>
      <w:r w:rsidRPr="00640A03">
        <w:rPr>
          <w:rFonts w:eastAsia="ヒラギノ角ゴ Pro W3"/>
          <w:szCs w:val="28"/>
        </w:rPr>
        <w:t>n</w:t>
      </w:r>
      <w:r w:rsidRPr="00640A03">
        <w:rPr>
          <w:rFonts w:eastAsia="ヒラギノ角ゴ Pro W3"/>
          <w:szCs w:val="28"/>
        </w:rPr>
        <w:t xml:space="preserve">ditions it arises and falls away, there is no self, no one at all.” </w:t>
      </w:r>
    </w:p>
    <w:p w:rsidR="00E63C31" w:rsidRPr="00640A03" w:rsidRDefault="00E63C31" w:rsidP="00640A03">
      <w:pPr>
        <w:rPr>
          <w:rFonts w:eastAsia="ヒラギノ角ゴ Pro W3"/>
          <w:szCs w:val="28"/>
        </w:rPr>
      </w:pPr>
      <w:r w:rsidRPr="00640A03">
        <w:rPr>
          <w:rFonts w:eastAsia="ヒラギノ角ゴ Pro W3"/>
          <w:szCs w:val="28"/>
        </w:rPr>
        <w:t xml:space="preserve">Whatever is real is </w:t>
      </w:r>
      <w:proofErr w:type="spellStart"/>
      <w:r w:rsidRPr="00640A03">
        <w:rPr>
          <w:rFonts w:eastAsia="ヒラギノ角ゴ Pro W3"/>
          <w:szCs w:val="28"/>
        </w:rPr>
        <w:t>dhamma</w:t>
      </w:r>
      <w:proofErr w:type="spellEnd"/>
      <w:r w:rsidRPr="00640A03">
        <w:rPr>
          <w:rFonts w:eastAsia="ヒラギノ角ゴ Pro W3"/>
          <w:szCs w:val="28"/>
        </w:rPr>
        <w:t xml:space="preserve">. </w:t>
      </w:r>
      <w:proofErr w:type="gramStart"/>
      <w:r w:rsidRPr="00640A03">
        <w:rPr>
          <w:rFonts w:eastAsia="ヒラギノ角ゴ Pro W3"/>
          <w:szCs w:val="28"/>
        </w:rPr>
        <w:t>Time and again</w:t>
      </w:r>
      <w:proofErr w:type="gramEnd"/>
      <w:r w:rsidRPr="00640A03">
        <w:rPr>
          <w:rFonts w:eastAsia="ヒラギノ角ゴ Pro W3"/>
          <w:szCs w:val="28"/>
        </w:rPr>
        <w:t xml:space="preserve"> a </w:t>
      </w:r>
      <w:proofErr w:type="spellStart"/>
      <w:r w:rsidRPr="00640A03">
        <w:rPr>
          <w:rFonts w:eastAsia="ヒラギノ角ゴ Pro W3"/>
          <w:szCs w:val="28"/>
        </w:rPr>
        <w:t>dhamma</w:t>
      </w:r>
      <w:proofErr w:type="spellEnd"/>
      <w:r w:rsidRPr="00640A03">
        <w:rPr>
          <w:rFonts w:eastAsia="ヒラギノ角ゴ Pro W3"/>
          <w:szCs w:val="28"/>
        </w:rPr>
        <w:t xml:space="preserve"> appears through one of the senses or the mind-door. Whatever appears now is a reality that is cond</w:t>
      </w:r>
      <w:r w:rsidRPr="00640A03">
        <w:rPr>
          <w:rFonts w:eastAsia="ヒラギノ角ゴ Pro W3"/>
          <w:szCs w:val="28"/>
        </w:rPr>
        <w:t>i</w:t>
      </w:r>
      <w:r w:rsidRPr="00640A03">
        <w:rPr>
          <w:rFonts w:eastAsia="ヒラギノ角ゴ Pro W3"/>
          <w:szCs w:val="28"/>
        </w:rPr>
        <w:t xml:space="preserve">tioned. </w:t>
      </w:r>
      <w:proofErr w:type="gramStart"/>
      <w:r w:rsidRPr="00640A03">
        <w:rPr>
          <w:rFonts w:eastAsia="ヒラギノ角ゴ Pro W3"/>
          <w:szCs w:val="28"/>
        </w:rPr>
        <w:t>Otherwise</w:t>
      </w:r>
      <w:proofErr w:type="gramEnd"/>
      <w:r w:rsidRPr="00640A03">
        <w:rPr>
          <w:rFonts w:eastAsia="ヒラギノ角ゴ Pro W3"/>
          <w:szCs w:val="28"/>
        </w:rPr>
        <w:t xml:space="preserve"> it could not arise at all. </w:t>
      </w:r>
      <w:proofErr w:type="spellStart"/>
      <w:r w:rsidRPr="00640A03">
        <w:rPr>
          <w:rFonts w:eastAsia="ヒラギノ角ゴ Pro W3"/>
          <w:szCs w:val="28"/>
        </w:rPr>
        <w:t>Paññ</w:t>
      </w:r>
      <w:r w:rsidRPr="00640A03">
        <w:rPr>
          <w:szCs w:val="28"/>
        </w:rPr>
        <w:t>ā</w:t>
      </w:r>
      <w:proofErr w:type="spellEnd"/>
      <w:r w:rsidRPr="00640A03">
        <w:rPr>
          <w:rFonts w:eastAsia="ヒラギノ角ゴ Pro W3"/>
          <w:szCs w:val="28"/>
        </w:rPr>
        <w:t xml:space="preserve"> of the level of </w:t>
      </w:r>
      <w:proofErr w:type="spellStart"/>
      <w:r w:rsidRPr="00640A03">
        <w:rPr>
          <w:rFonts w:eastAsia="ヒラギノ角ゴ Pro W3"/>
          <w:szCs w:val="28"/>
        </w:rPr>
        <w:t>pariyatti</w:t>
      </w:r>
      <w:proofErr w:type="spellEnd"/>
      <w:r w:rsidRPr="00640A03">
        <w:rPr>
          <w:rFonts w:eastAsia="ヒラギノ角ゴ Pro W3"/>
          <w:szCs w:val="28"/>
        </w:rPr>
        <w:t xml:space="preserve"> can begin to understand the characteristic of whatever appears, and there is no need to name it. </w:t>
      </w:r>
      <w:proofErr w:type="spellStart"/>
      <w:r w:rsidRPr="00640A03">
        <w:rPr>
          <w:rFonts w:eastAsia="ヒラギノ角ゴ Pro W3"/>
          <w:szCs w:val="28"/>
        </w:rPr>
        <w:t>Pariyatti</w:t>
      </w:r>
      <w:proofErr w:type="spellEnd"/>
      <w:r w:rsidRPr="00640A03">
        <w:rPr>
          <w:rFonts w:eastAsia="ヒラギノ角ゴ Pro W3"/>
          <w:szCs w:val="28"/>
        </w:rPr>
        <w:t xml:space="preserve"> is not book study. Realities work their own way by the</w:t>
      </w:r>
      <w:r w:rsidRPr="00640A03">
        <w:rPr>
          <w:rFonts w:eastAsia="ヒラギノ角ゴ Pro W3"/>
          <w:szCs w:val="28"/>
        </w:rPr>
        <w:t>m</w:t>
      </w:r>
      <w:r w:rsidRPr="00640A03">
        <w:rPr>
          <w:rFonts w:eastAsia="ヒラギノ角ゴ Pro W3"/>
          <w:szCs w:val="28"/>
        </w:rPr>
        <w:t xml:space="preserve">selves, no one can make them arise. When this </w:t>
      </w:r>
      <w:proofErr w:type="gramStart"/>
      <w:r w:rsidRPr="00640A03">
        <w:rPr>
          <w:rFonts w:eastAsia="ヒラギノ角ゴ Pro W3"/>
          <w:szCs w:val="28"/>
        </w:rPr>
        <w:t>has been understood</w:t>
      </w:r>
      <w:proofErr w:type="gramEnd"/>
      <w:r w:rsidRPr="00640A03">
        <w:rPr>
          <w:rFonts w:eastAsia="ヒラギノ角ゴ Pro W3"/>
          <w:szCs w:val="28"/>
        </w:rPr>
        <w:t xml:space="preserve"> we are less inclined to cling to a collection of things, a whole, or a being, like before. U</w:t>
      </w:r>
      <w:r w:rsidRPr="00640A03">
        <w:rPr>
          <w:rFonts w:eastAsia="ヒラギノ角ゴ Pro W3"/>
          <w:szCs w:val="28"/>
        </w:rPr>
        <w:t>n</w:t>
      </w:r>
      <w:r w:rsidRPr="00640A03">
        <w:rPr>
          <w:rFonts w:eastAsia="ヒラギノ角ゴ Pro W3"/>
          <w:szCs w:val="28"/>
        </w:rPr>
        <w:t xml:space="preserve">derstanding leads to detachment. </w:t>
      </w:r>
    </w:p>
    <w:p w:rsidR="00E63C31" w:rsidRPr="00640A03" w:rsidRDefault="00E63C31" w:rsidP="00640A03">
      <w:pPr>
        <w:rPr>
          <w:rFonts w:eastAsia="ヒラギノ角ゴ Pro W3"/>
          <w:szCs w:val="28"/>
        </w:rPr>
      </w:pPr>
      <w:r w:rsidRPr="00640A03">
        <w:rPr>
          <w:rFonts w:eastAsia="ヒラギノ角ゴ Pro W3"/>
          <w:szCs w:val="28"/>
        </w:rPr>
        <w:t xml:space="preserve">There are two kinds of reality: the reality that experiences an object or </w:t>
      </w:r>
      <w:proofErr w:type="spellStart"/>
      <w:proofErr w:type="gramStart"/>
      <w:r w:rsidRPr="00640A03">
        <w:rPr>
          <w:rFonts w:eastAsia="ヒラギノ角ゴ Pro W3"/>
          <w:szCs w:val="28"/>
        </w:rPr>
        <w:t>n</w:t>
      </w:r>
      <w:r w:rsidRPr="00640A03">
        <w:rPr>
          <w:szCs w:val="28"/>
        </w:rPr>
        <w:t>ā</w:t>
      </w:r>
      <w:r w:rsidRPr="00640A03">
        <w:rPr>
          <w:rFonts w:eastAsia="ヒラギノ角ゴ Pro W3"/>
          <w:szCs w:val="28"/>
        </w:rPr>
        <w:t>ma</w:t>
      </w:r>
      <w:proofErr w:type="spellEnd"/>
      <w:proofErr w:type="gramEnd"/>
      <w:r w:rsidRPr="00640A03">
        <w:rPr>
          <w:rFonts w:eastAsia="ヒラギノ角ゴ Pro W3"/>
          <w:szCs w:val="28"/>
        </w:rPr>
        <w:t xml:space="preserve"> and the reality that does not know anything, or </w:t>
      </w:r>
      <w:proofErr w:type="spellStart"/>
      <w:r w:rsidRPr="00640A03">
        <w:rPr>
          <w:rFonts w:eastAsia="ヒラギノ角ゴ Pro W3"/>
          <w:szCs w:val="28"/>
        </w:rPr>
        <w:t>r</w:t>
      </w:r>
      <w:r w:rsidRPr="00640A03">
        <w:rPr>
          <w:szCs w:val="28"/>
        </w:rPr>
        <w:t>ū</w:t>
      </w:r>
      <w:r w:rsidRPr="00640A03">
        <w:rPr>
          <w:rFonts w:eastAsia="ヒラギノ角ゴ Pro W3"/>
          <w:szCs w:val="28"/>
        </w:rPr>
        <w:t>pa</w:t>
      </w:r>
      <w:proofErr w:type="spellEnd"/>
      <w:r w:rsidRPr="00640A03">
        <w:rPr>
          <w:rFonts w:eastAsia="ヒラギノ角ゴ Pro W3"/>
          <w:szCs w:val="28"/>
        </w:rPr>
        <w:t xml:space="preserve">. Seeing experiences an object, it is </w:t>
      </w:r>
      <w:proofErr w:type="spellStart"/>
      <w:proofErr w:type="gramStart"/>
      <w:r w:rsidRPr="00640A03">
        <w:rPr>
          <w:rFonts w:eastAsia="ヒラギノ角ゴ Pro W3"/>
          <w:szCs w:val="28"/>
        </w:rPr>
        <w:t>n</w:t>
      </w:r>
      <w:r w:rsidRPr="00640A03">
        <w:rPr>
          <w:szCs w:val="28"/>
        </w:rPr>
        <w:t>ā</w:t>
      </w:r>
      <w:r w:rsidRPr="00640A03">
        <w:rPr>
          <w:rFonts w:eastAsia="ヒラギノ角ゴ Pro W3"/>
          <w:szCs w:val="28"/>
        </w:rPr>
        <w:t>ma</w:t>
      </w:r>
      <w:proofErr w:type="spellEnd"/>
      <w:proofErr w:type="gramEnd"/>
      <w:r w:rsidRPr="00640A03">
        <w:rPr>
          <w:rFonts w:eastAsia="ヒラギノ角ゴ Pro W3"/>
          <w:szCs w:val="28"/>
        </w:rPr>
        <w:t xml:space="preserve">, whereas visible object does not know anything, it is </w:t>
      </w:r>
      <w:proofErr w:type="spellStart"/>
      <w:r w:rsidRPr="00640A03">
        <w:rPr>
          <w:rFonts w:eastAsia="ヒラギノ角ゴ Pro W3"/>
          <w:szCs w:val="28"/>
        </w:rPr>
        <w:t>r</w:t>
      </w:r>
      <w:r w:rsidRPr="00640A03">
        <w:rPr>
          <w:szCs w:val="28"/>
        </w:rPr>
        <w:t>ū</w:t>
      </w:r>
      <w:r w:rsidRPr="00640A03">
        <w:rPr>
          <w:rFonts w:eastAsia="ヒラギノ角ゴ Pro W3"/>
          <w:szCs w:val="28"/>
        </w:rPr>
        <w:t>pa</w:t>
      </w:r>
      <w:proofErr w:type="spellEnd"/>
      <w:r w:rsidRPr="00640A03">
        <w:rPr>
          <w:rFonts w:eastAsia="ヒラギノ角ゴ Pro W3"/>
          <w:szCs w:val="28"/>
        </w:rPr>
        <w:t xml:space="preserve">. When seeing </w:t>
      </w:r>
      <w:proofErr w:type="gramStart"/>
      <w:r w:rsidRPr="00640A03">
        <w:rPr>
          <w:rFonts w:eastAsia="ヒラギノ角ゴ Pro W3"/>
          <w:szCs w:val="28"/>
        </w:rPr>
        <w:t>arises</w:t>
      </w:r>
      <w:proofErr w:type="gramEnd"/>
      <w:r w:rsidRPr="00640A03">
        <w:rPr>
          <w:rFonts w:eastAsia="ヒラギノ角ゴ Pro W3"/>
          <w:szCs w:val="28"/>
        </w:rPr>
        <w:t xml:space="preserve"> there is also visible object but they have different characteristics and these can be known one at a time. This cannot be realized in the beginning, but when </w:t>
      </w:r>
      <w:proofErr w:type="spellStart"/>
      <w:r w:rsidRPr="00640A03">
        <w:rPr>
          <w:rFonts w:eastAsia="ヒラギノ角ゴ Pro W3"/>
          <w:szCs w:val="28"/>
        </w:rPr>
        <w:t>paññ</w:t>
      </w:r>
      <w:r w:rsidRPr="00640A03">
        <w:rPr>
          <w:szCs w:val="28"/>
        </w:rPr>
        <w:t>ā</w:t>
      </w:r>
      <w:proofErr w:type="spellEnd"/>
      <w:r w:rsidRPr="00640A03">
        <w:rPr>
          <w:rFonts w:eastAsia="ヒラギノ角ゴ Pro W3"/>
          <w:szCs w:val="28"/>
        </w:rPr>
        <w:t xml:space="preserve"> is more </w:t>
      </w:r>
      <w:proofErr w:type="gramStart"/>
      <w:r w:rsidRPr="00640A03">
        <w:rPr>
          <w:rFonts w:eastAsia="ヒラギノ角ゴ Pro W3"/>
          <w:szCs w:val="28"/>
        </w:rPr>
        <w:t>developed</w:t>
      </w:r>
      <w:proofErr w:type="gramEnd"/>
      <w:r w:rsidRPr="00640A03">
        <w:rPr>
          <w:rFonts w:eastAsia="ヒラギノ角ゴ Pro W3"/>
          <w:szCs w:val="28"/>
        </w:rPr>
        <w:t xml:space="preserve"> it can distinguish their different characteristics. Unde</w:t>
      </w:r>
      <w:r w:rsidRPr="00640A03">
        <w:rPr>
          <w:rFonts w:eastAsia="ヒラギノ角ゴ Pro W3"/>
          <w:szCs w:val="28"/>
        </w:rPr>
        <w:t>r</w:t>
      </w:r>
      <w:r w:rsidRPr="00640A03">
        <w:rPr>
          <w:rFonts w:eastAsia="ヒラギノ角ゴ Pro W3"/>
          <w:szCs w:val="28"/>
        </w:rPr>
        <w:t xml:space="preserve">standing of the level of </w:t>
      </w:r>
      <w:proofErr w:type="spellStart"/>
      <w:r w:rsidRPr="00640A03">
        <w:rPr>
          <w:rFonts w:eastAsia="ヒラギノ角ゴ Pro W3"/>
          <w:szCs w:val="28"/>
        </w:rPr>
        <w:t>pariyatti</w:t>
      </w:r>
      <w:proofErr w:type="spellEnd"/>
      <w:r w:rsidRPr="00640A03">
        <w:rPr>
          <w:rFonts w:eastAsia="ヒラギノ角ゴ Pro W3"/>
          <w:szCs w:val="28"/>
        </w:rPr>
        <w:t xml:space="preserve"> is not sufficient yet to understand directly just one reality at a time.   </w:t>
      </w:r>
    </w:p>
    <w:p w:rsidR="00E63C31" w:rsidRPr="00640A03" w:rsidRDefault="00E63C31" w:rsidP="00640A03">
      <w:pPr>
        <w:rPr>
          <w:rFonts w:eastAsia="ヒラギノ角ゴ Pro W3"/>
          <w:szCs w:val="28"/>
        </w:rPr>
      </w:pPr>
      <w:proofErr w:type="spellStart"/>
      <w:r w:rsidRPr="00640A03">
        <w:rPr>
          <w:rFonts w:eastAsia="ヒラギノ角ゴ Pro W3"/>
          <w:szCs w:val="28"/>
        </w:rPr>
        <w:lastRenderedPageBreak/>
        <w:t>Acharn</w:t>
      </w:r>
      <w:proofErr w:type="spellEnd"/>
      <w:r w:rsidRPr="00640A03">
        <w:rPr>
          <w:rFonts w:eastAsia="ヒラギノ角ゴ Pro W3"/>
          <w:szCs w:val="28"/>
        </w:rPr>
        <w:t xml:space="preserve"> reminded us </w:t>
      </w:r>
      <w:proofErr w:type="gramStart"/>
      <w:r w:rsidRPr="00640A03">
        <w:rPr>
          <w:rFonts w:eastAsia="ヒラギノ角ゴ Pro W3"/>
          <w:szCs w:val="28"/>
        </w:rPr>
        <w:t>time and again</w:t>
      </w:r>
      <w:proofErr w:type="gramEnd"/>
      <w:r w:rsidRPr="00640A03">
        <w:rPr>
          <w:rFonts w:eastAsia="ヒラギノ角ゴ Pro W3"/>
          <w:szCs w:val="28"/>
        </w:rPr>
        <w:t xml:space="preserve">: “Study one reality at a time, until one sees it as not self. We may </w:t>
      </w:r>
      <w:proofErr w:type="gramStart"/>
      <w:r w:rsidRPr="00640A03">
        <w:rPr>
          <w:rFonts w:eastAsia="ヒラギノ角ゴ Pro W3"/>
          <w:szCs w:val="28"/>
        </w:rPr>
        <w:t>say:</w:t>
      </w:r>
      <w:proofErr w:type="gramEnd"/>
      <w:r w:rsidRPr="00640A03">
        <w:rPr>
          <w:rFonts w:eastAsia="ヒラギノ角ゴ Pro W3"/>
          <w:szCs w:val="28"/>
        </w:rPr>
        <w:t xml:space="preserve"> ‘seeing is a reality’, but that is not enough. We should be careful in considering what </w:t>
      </w:r>
      <w:proofErr w:type="gramStart"/>
      <w:r w:rsidRPr="00640A03">
        <w:rPr>
          <w:rFonts w:eastAsia="ヒラギノ角ゴ Pro W3"/>
          <w:szCs w:val="28"/>
        </w:rPr>
        <w:t>is heard</w:t>
      </w:r>
      <w:proofErr w:type="gramEnd"/>
      <w:r w:rsidRPr="00640A03">
        <w:rPr>
          <w:rFonts w:eastAsia="ヒラギノ角ゴ Pro W3"/>
          <w:szCs w:val="28"/>
        </w:rPr>
        <w:t xml:space="preserve">: ‘Seeing sees what?’ It takes time to get used to the fact that what appears is not self. </w:t>
      </w:r>
      <w:proofErr w:type="gramStart"/>
      <w:r w:rsidRPr="00640A03">
        <w:rPr>
          <w:rFonts w:eastAsia="ヒラギノ角ゴ Pro W3"/>
          <w:szCs w:val="28"/>
        </w:rPr>
        <w:t xml:space="preserve">It is only a </w:t>
      </w:r>
      <w:proofErr w:type="spellStart"/>
      <w:r w:rsidRPr="00640A03">
        <w:rPr>
          <w:rFonts w:eastAsia="ヒラギノ角ゴ Pro W3"/>
          <w:szCs w:val="28"/>
        </w:rPr>
        <w:t>dhamma</w:t>
      </w:r>
      <w:proofErr w:type="spellEnd"/>
      <w:r w:rsidRPr="00640A03">
        <w:rPr>
          <w:rFonts w:eastAsia="ヒラギノ角ゴ Pro W3"/>
          <w:szCs w:val="28"/>
        </w:rPr>
        <w:t xml:space="preserve"> that can impinge on the </w:t>
      </w:r>
      <w:proofErr w:type="spellStart"/>
      <w:r w:rsidRPr="00640A03">
        <w:rPr>
          <w:rFonts w:eastAsia="ヒラギノ角ゴ Pro W3"/>
          <w:szCs w:val="28"/>
        </w:rPr>
        <w:t>eyebase</w:t>
      </w:r>
      <w:proofErr w:type="spellEnd"/>
      <w:r w:rsidRPr="00640A03">
        <w:rPr>
          <w:rFonts w:eastAsia="ヒラギノ角ゴ Pro W3"/>
          <w:szCs w:val="28"/>
        </w:rPr>
        <w:t xml:space="preserve"> and that arises and falls away.</w:t>
      </w:r>
      <w:proofErr w:type="gramEnd"/>
      <w:r w:rsidRPr="00640A03">
        <w:rPr>
          <w:rFonts w:eastAsia="ヒラギノ角ゴ Pro W3"/>
          <w:szCs w:val="28"/>
        </w:rPr>
        <w:t xml:space="preserve"> When we think: ’I see someone or something’ the understanding is not enough.”</w:t>
      </w:r>
    </w:p>
    <w:p w:rsidR="00E63C31" w:rsidRPr="00640A03" w:rsidRDefault="00E63C31" w:rsidP="00640A03">
      <w:pPr>
        <w:rPr>
          <w:rFonts w:eastAsia="ヒラギノ角ゴ Pro W3"/>
          <w:szCs w:val="28"/>
        </w:rPr>
      </w:pPr>
      <w:r w:rsidRPr="00640A03">
        <w:rPr>
          <w:rFonts w:eastAsia="ヒラギノ角ゴ Pro W3"/>
          <w:szCs w:val="28"/>
        </w:rPr>
        <w:t xml:space="preserve">When we cling to the idea that a flower is seen, a table is seen, we have to listen to the </w:t>
      </w:r>
      <w:proofErr w:type="spellStart"/>
      <w:r w:rsidRPr="00640A03">
        <w:rPr>
          <w:rFonts w:eastAsia="ヒラギノ角ゴ Pro W3"/>
          <w:szCs w:val="28"/>
        </w:rPr>
        <w:t>Dhamma</w:t>
      </w:r>
      <w:proofErr w:type="spellEnd"/>
      <w:r w:rsidRPr="00640A03">
        <w:rPr>
          <w:rFonts w:eastAsia="ヒラギノ角ゴ Pro W3"/>
          <w:szCs w:val="28"/>
        </w:rPr>
        <w:t xml:space="preserve"> and consider the truth </w:t>
      </w:r>
      <w:proofErr w:type="gramStart"/>
      <w:r w:rsidRPr="00640A03">
        <w:rPr>
          <w:rFonts w:eastAsia="ヒラギノ角ゴ Pro W3"/>
          <w:szCs w:val="28"/>
        </w:rPr>
        <w:t>again and again</w:t>
      </w:r>
      <w:proofErr w:type="gramEnd"/>
      <w:r w:rsidRPr="00640A03">
        <w:rPr>
          <w:rFonts w:eastAsia="ヒラギノ角ゴ Pro W3"/>
          <w:szCs w:val="28"/>
        </w:rPr>
        <w:t xml:space="preserve"> in order to have less i</w:t>
      </w:r>
      <w:r w:rsidRPr="00640A03">
        <w:rPr>
          <w:rFonts w:eastAsia="ヒラギノ角ゴ Pro W3"/>
          <w:szCs w:val="28"/>
        </w:rPr>
        <w:t>g</w:t>
      </w:r>
      <w:r w:rsidRPr="00640A03">
        <w:rPr>
          <w:rFonts w:eastAsia="ヒラギノ角ゴ Pro W3"/>
          <w:szCs w:val="28"/>
        </w:rPr>
        <w:t xml:space="preserve">norance. The Buddha and his great disciples recognized different people and saw different things such as a mountain or table, but they had no wrong view, they clearly distinguished between ultimate realities and conventional truth or concepts that can be objects of thinking. </w:t>
      </w:r>
    </w:p>
    <w:p w:rsidR="00E63C31" w:rsidRPr="00640A03" w:rsidRDefault="00E63C31" w:rsidP="00640A03">
      <w:pPr>
        <w:rPr>
          <w:rFonts w:eastAsia="ヒラギノ角ゴ Pro W3"/>
          <w:szCs w:val="28"/>
        </w:rPr>
      </w:pPr>
      <w:r w:rsidRPr="00640A03">
        <w:rPr>
          <w:rFonts w:eastAsia="ヒラギノ角ゴ Pro W3"/>
          <w:szCs w:val="28"/>
        </w:rPr>
        <w:t>People usually think of life and death in conventional sense. However, the Bu</w:t>
      </w:r>
      <w:r w:rsidRPr="00640A03">
        <w:rPr>
          <w:rFonts w:eastAsia="ヒラギノ角ゴ Pro W3"/>
          <w:szCs w:val="28"/>
        </w:rPr>
        <w:t>d</w:t>
      </w:r>
      <w:r w:rsidRPr="00640A03">
        <w:rPr>
          <w:rFonts w:eastAsia="ヒラギノ角ゴ Pro W3"/>
          <w:szCs w:val="28"/>
        </w:rPr>
        <w:t xml:space="preserve">dha’s teachings lead to the understanding of what is real in the ultimate sense: </w:t>
      </w:r>
      <w:proofErr w:type="spellStart"/>
      <w:r w:rsidRPr="00640A03">
        <w:rPr>
          <w:rFonts w:eastAsia="ヒラギノ角ゴ Pro W3"/>
          <w:szCs w:val="28"/>
        </w:rPr>
        <w:t>citta</w:t>
      </w:r>
      <w:proofErr w:type="spellEnd"/>
      <w:r w:rsidRPr="00640A03">
        <w:rPr>
          <w:rFonts w:eastAsia="ヒラギノ角ゴ Pro W3"/>
          <w:szCs w:val="28"/>
        </w:rPr>
        <w:t xml:space="preserve">, </w:t>
      </w:r>
      <w:proofErr w:type="spellStart"/>
      <w:r w:rsidRPr="00640A03">
        <w:rPr>
          <w:rFonts w:eastAsia="ヒラギノ角ゴ Pro W3"/>
          <w:szCs w:val="28"/>
        </w:rPr>
        <w:t>cetasika</w:t>
      </w:r>
      <w:proofErr w:type="spellEnd"/>
      <w:r w:rsidRPr="00640A03">
        <w:rPr>
          <w:rFonts w:eastAsia="ヒラギノ角ゴ Pro W3"/>
          <w:szCs w:val="28"/>
        </w:rPr>
        <w:t xml:space="preserve">, </w:t>
      </w:r>
      <w:proofErr w:type="spellStart"/>
      <w:r w:rsidRPr="00640A03">
        <w:rPr>
          <w:rFonts w:eastAsia="ヒラギノ角ゴ Pro W3"/>
          <w:szCs w:val="28"/>
        </w:rPr>
        <w:t>r</w:t>
      </w:r>
      <w:r w:rsidRPr="00640A03">
        <w:rPr>
          <w:szCs w:val="28"/>
        </w:rPr>
        <w:t>ū</w:t>
      </w:r>
      <w:r w:rsidRPr="00640A03">
        <w:rPr>
          <w:rFonts w:eastAsia="ヒラギノ角ゴ Pro W3"/>
          <w:szCs w:val="28"/>
        </w:rPr>
        <w:t>pa</w:t>
      </w:r>
      <w:proofErr w:type="spellEnd"/>
      <w:r w:rsidRPr="00640A03">
        <w:rPr>
          <w:rFonts w:eastAsia="ヒラギノ角ゴ Pro W3"/>
          <w:szCs w:val="28"/>
        </w:rPr>
        <w:t xml:space="preserve"> and </w:t>
      </w:r>
      <w:proofErr w:type="spellStart"/>
      <w:r w:rsidRPr="00640A03">
        <w:rPr>
          <w:rFonts w:eastAsia="ヒラギノ角ゴ Pro W3"/>
          <w:szCs w:val="28"/>
        </w:rPr>
        <w:t>nibb</w:t>
      </w:r>
      <w:r w:rsidRPr="00640A03">
        <w:rPr>
          <w:szCs w:val="28"/>
        </w:rPr>
        <w:t>ā</w:t>
      </w:r>
      <w:r w:rsidRPr="00640A03">
        <w:rPr>
          <w:rFonts w:eastAsia="ヒラギノ角ゴ Pro W3"/>
          <w:szCs w:val="28"/>
        </w:rPr>
        <w:t>na</w:t>
      </w:r>
      <w:proofErr w:type="spellEnd"/>
      <w:r w:rsidRPr="00640A03">
        <w:rPr>
          <w:rFonts w:eastAsia="ヒラギノ角ゴ Pro W3"/>
          <w:szCs w:val="28"/>
        </w:rPr>
        <w:t>. Everything else is conventional truth, not ult</w:t>
      </w:r>
      <w:r w:rsidRPr="00640A03">
        <w:rPr>
          <w:rFonts w:eastAsia="ヒラギノ角ゴ Pro W3"/>
          <w:szCs w:val="28"/>
        </w:rPr>
        <w:t>i</w:t>
      </w:r>
      <w:r w:rsidRPr="00640A03">
        <w:rPr>
          <w:rFonts w:eastAsia="ヒラギノ角ゴ Pro W3"/>
          <w:szCs w:val="28"/>
        </w:rPr>
        <w:t xml:space="preserve">mate truth. The last moment of life is a </w:t>
      </w:r>
      <w:proofErr w:type="spellStart"/>
      <w:r w:rsidRPr="00640A03">
        <w:rPr>
          <w:rFonts w:eastAsia="ヒラギノ角ゴ Pro W3"/>
          <w:szCs w:val="28"/>
        </w:rPr>
        <w:t>citta</w:t>
      </w:r>
      <w:proofErr w:type="spellEnd"/>
      <w:r w:rsidRPr="00640A03">
        <w:rPr>
          <w:rFonts w:eastAsia="ヒラギノ角ゴ Pro W3"/>
          <w:szCs w:val="28"/>
        </w:rPr>
        <w:t xml:space="preserve">, the dying-consciousness, </w:t>
      </w:r>
      <w:proofErr w:type="spellStart"/>
      <w:proofErr w:type="gramStart"/>
      <w:r w:rsidRPr="00640A03">
        <w:rPr>
          <w:rFonts w:eastAsia="ヒラギノ角ゴ Pro W3"/>
          <w:szCs w:val="28"/>
        </w:rPr>
        <w:t>cuti</w:t>
      </w:r>
      <w:proofErr w:type="gramEnd"/>
      <w:r w:rsidRPr="00640A03">
        <w:rPr>
          <w:rFonts w:eastAsia="ヒラギノ角ゴ Pro W3"/>
          <w:szCs w:val="28"/>
        </w:rPr>
        <w:t>-citta</w:t>
      </w:r>
      <w:proofErr w:type="spellEnd"/>
      <w:r w:rsidRPr="00640A03">
        <w:rPr>
          <w:rFonts w:eastAsia="ヒラギノ角ゴ Pro W3"/>
          <w:szCs w:val="28"/>
        </w:rPr>
        <w:t xml:space="preserve">. It depends on </w:t>
      </w:r>
      <w:proofErr w:type="spellStart"/>
      <w:r w:rsidRPr="00640A03">
        <w:rPr>
          <w:rFonts w:eastAsia="ヒラギノ角ゴ Pro W3"/>
          <w:szCs w:val="28"/>
        </w:rPr>
        <w:t>kamma</w:t>
      </w:r>
      <w:proofErr w:type="spellEnd"/>
      <w:r w:rsidRPr="00640A03">
        <w:rPr>
          <w:rFonts w:eastAsia="ヒラギノ角ゴ Pro W3"/>
          <w:szCs w:val="28"/>
        </w:rPr>
        <w:t xml:space="preserve"> when it is time for the arising of the </w:t>
      </w:r>
      <w:proofErr w:type="spellStart"/>
      <w:r w:rsidRPr="00640A03">
        <w:rPr>
          <w:rFonts w:eastAsia="ヒラギノ角ゴ Pro W3"/>
          <w:szCs w:val="28"/>
        </w:rPr>
        <w:t>cuti-citta</w:t>
      </w:r>
      <w:proofErr w:type="spellEnd"/>
      <w:r w:rsidRPr="00640A03">
        <w:rPr>
          <w:rFonts w:eastAsia="ヒラギノ角ゴ Pro W3"/>
          <w:szCs w:val="28"/>
        </w:rPr>
        <w:t xml:space="preserve"> and nobody can prevent its arising. It </w:t>
      </w:r>
      <w:proofErr w:type="gramStart"/>
      <w:r w:rsidRPr="00640A03">
        <w:rPr>
          <w:rFonts w:eastAsia="ヒラギノ角ゴ Pro W3"/>
          <w:szCs w:val="28"/>
        </w:rPr>
        <w:t>is immediately followed</w:t>
      </w:r>
      <w:proofErr w:type="gramEnd"/>
      <w:r w:rsidRPr="00640A03">
        <w:rPr>
          <w:rFonts w:eastAsia="ヒラギノ角ゴ Pro W3"/>
          <w:szCs w:val="28"/>
        </w:rPr>
        <w:t xml:space="preserve"> by the rebirth-consciousness, </w:t>
      </w:r>
      <w:proofErr w:type="spellStart"/>
      <w:r w:rsidRPr="00640A03">
        <w:rPr>
          <w:rFonts w:eastAsia="ヒラギノ角ゴ Pro W3"/>
          <w:szCs w:val="28"/>
        </w:rPr>
        <w:t>pa</w:t>
      </w:r>
      <w:r w:rsidRPr="00640A03">
        <w:rPr>
          <w:szCs w:val="28"/>
        </w:rPr>
        <w:t>ṭ</w:t>
      </w:r>
      <w:r w:rsidRPr="00640A03">
        <w:rPr>
          <w:rFonts w:eastAsia="ヒラギノ角ゴ Pro W3"/>
          <w:szCs w:val="28"/>
        </w:rPr>
        <w:t>isandhi-citta</w:t>
      </w:r>
      <w:proofErr w:type="spellEnd"/>
      <w:r w:rsidRPr="00640A03">
        <w:rPr>
          <w:rFonts w:eastAsia="ヒラギノ角ゴ Pro W3"/>
          <w:szCs w:val="28"/>
        </w:rPr>
        <w:t xml:space="preserve">, of the next life. The dying-consciousness and the rebirth-consciousness are both results of </w:t>
      </w:r>
      <w:proofErr w:type="spellStart"/>
      <w:r w:rsidRPr="00640A03">
        <w:rPr>
          <w:rFonts w:eastAsia="ヒラギノ角ゴ Pro W3"/>
          <w:szCs w:val="28"/>
        </w:rPr>
        <w:t>kamma</w:t>
      </w:r>
      <w:proofErr w:type="spellEnd"/>
      <w:r w:rsidRPr="00640A03">
        <w:rPr>
          <w:rFonts w:eastAsia="ヒラギノ角ゴ Pro W3"/>
          <w:szCs w:val="28"/>
        </w:rPr>
        <w:t xml:space="preserve">, </w:t>
      </w:r>
      <w:proofErr w:type="spellStart"/>
      <w:r w:rsidRPr="00640A03">
        <w:rPr>
          <w:rFonts w:eastAsia="ヒラギノ角ゴ Pro W3"/>
          <w:szCs w:val="28"/>
        </w:rPr>
        <w:t>vip</w:t>
      </w:r>
      <w:r w:rsidRPr="00640A03">
        <w:rPr>
          <w:szCs w:val="28"/>
        </w:rPr>
        <w:t>ā</w:t>
      </w:r>
      <w:r w:rsidRPr="00640A03">
        <w:rPr>
          <w:rFonts w:eastAsia="ヒラギノ角ゴ Pro W3"/>
          <w:szCs w:val="28"/>
        </w:rPr>
        <w:t>kacittas</w:t>
      </w:r>
      <w:proofErr w:type="spellEnd"/>
      <w:r w:rsidRPr="00640A03">
        <w:rPr>
          <w:rFonts w:eastAsia="ヒラギノ角ゴ Pro W3"/>
          <w:szCs w:val="28"/>
        </w:rPr>
        <w:t xml:space="preserve">. </w:t>
      </w:r>
      <w:proofErr w:type="spellStart"/>
      <w:r w:rsidRPr="00640A03">
        <w:rPr>
          <w:rFonts w:eastAsia="ヒラギノ角ゴ Pro W3"/>
          <w:szCs w:val="28"/>
        </w:rPr>
        <w:t>Kusala</w:t>
      </w:r>
      <w:proofErr w:type="spellEnd"/>
      <w:r w:rsidRPr="00640A03">
        <w:rPr>
          <w:rFonts w:eastAsia="ヒラギノ角ゴ Pro W3"/>
          <w:szCs w:val="28"/>
        </w:rPr>
        <w:t xml:space="preserve"> </w:t>
      </w:r>
      <w:proofErr w:type="spellStart"/>
      <w:r w:rsidRPr="00640A03">
        <w:rPr>
          <w:rFonts w:eastAsia="ヒラギノ角ゴ Pro W3"/>
          <w:szCs w:val="28"/>
        </w:rPr>
        <w:t>citta</w:t>
      </w:r>
      <w:proofErr w:type="spellEnd"/>
      <w:r w:rsidRPr="00640A03">
        <w:rPr>
          <w:rFonts w:eastAsia="ヒラギノ角ゴ Pro W3"/>
          <w:szCs w:val="28"/>
        </w:rPr>
        <w:t xml:space="preserve"> and </w:t>
      </w:r>
      <w:proofErr w:type="spellStart"/>
      <w:r w:rsidRPr="00640A03">
        <w:rPr>
          <w:rFonts w:eastAsia="ヒラギノ角ゴ Pro W3"/>
          <w:szCs w:val="28"/>
        </w:rPr>
        <w:t>akusala</w:t>
      </w:r>
      <w:proofErr w:type="spellEnd"/>
      <w:r w:rsidRPr="00640A03">
        <w:rPr>
          <w:rFonts w:eastAsia="ヒラギノ角ゴ Pro W3"/>
          <w:szCs w:val="28"/>
        </w:rPr>
        <w:t xml:space="preserve"> </w:t>
      </w:r>
      <w:proofErr w:type="spellStart"/>
      <w:r w:rsidRPr="00640A03">
        <w:rPr>
          <w:rFonts w:eastAsia="ヒラギノ角ゴ Pro W3"/>
          <w:szCs w:val="28"/>
        </w:rPr>
        <w:t>citta</w:t>
      </w:r>
      <w:proofErr w:type="spellEnd"/>
      <w:r w:rsidRPr="00640A03">
        <w:rPr>
          <w:rFonts w:eastAsia="ヒラギノ角ゴ Pro W3"/>
          <w:szCs w:val="28"/>
        </w:rPr>
        <w:t xml:space="preserve"> may have the intensity to motivate deeds, </w:t>
      </w:r>
      <w:proofErr w:type="spellStart"/>
      <w:r w:rsidRPr="00640A03">
        <w:rPr>
          <w:rFonts w:eastAsia="ヒラギノ角ゴ Pro W3"/>
          <w:szCs w:val="28"/>
        </w:rPr>
        <w:t>kusala</w:t>
      </w:r>
      <w:proofErr w:type="spellEnd"/>
      <w:r w:rsidRPr="00640A03">
        <w:rPr>
          <w:rFonts w:eastAsia="ヒラギノ角ゴ Pro W3"/>
          <w:szCs w:val="28"/>
        </w:rPr>
        <w:t xml:space="preserve"> </w:t>
      </w:r>
      <w:proofErr w:type="spellStart"/>
      <w:r w:rsidRPr="00640A03">
        <w:rPr>
          <w:rFonts w:eastAsia="ヒラギノ角ゴ Pro W3"/>
          <w:szCs w:val="28"/>
        </w:rPr>
        <w:t>kamma</w:t>
      </w:r>
      <w:proofErr w:type="spellEnd"/>
      <w:r w:rsidRPr="00640A03">
        <w:rPr>
          <w:rFonts w:eastAsia="ヒラギノ角ゴ Pro W3"/>
          <w:szCs w:val="28"/>
        </w:rPr>
        <w:t xml:space="preserve"> and </w:t>
      </w:r>
      <w:proofErr w:type="spellStart"/>
      <w:r w:rsidRPr="00640A03">
        <w:rPr>
          <w:rFonts w:eastAsia="ヒラギノ角ゴ Pro W3"/>
          <w:szCs w:val="28"/>
        </w:rPr>
        <w:t>akusala</w:t>
      </w:r>
      <w:proofErr w:type="spellEnd"/>
      <w:r w:rsidRPr="00640A03">
        <w:rPr>
          <w:rFonts w:eastAsia="ヒラギノ角ゴ Pro W3"/>
          <w:szCs w:val="28"/>
        </w:rPr>
        <w:t xml:space="preserve"> </w:t>
      </w:r>
      <w:proofErr w:type="spellStart"/>
      <w:r w:rsidRPr="00640A03">
        <w:rPr>
          <w:rFonts w:eastAsia="ヒラギノ角ゴ Pro W3"/>
          <w:szCs w:val="28"/>
        </w:rPr>
        <w:t>kamma</w:t>
      </w:r>
      <w:proofErr w:type="spellEnd"/>
      <w:r w:rsidRPr="00640A03">
        <w:rPr>
          <w:rFonts w:eastAsia="ヒラギノ角ゴ Pro W3"/>
          <w:szCs w:val="28"/>
        </w:rPr>
        <w:t xml:space="preserve"> through body, speech or mind. </w:t>
      </w:r>
      <w:proofErr w:type="spellStart"/>
      <w:r w:rsidRPr="00640A03">
        <w:rPr>
          <w:rFonts w:eastAsia="ヒラギノ角ゴ Pro W3"/>
          <w:szCs w:val="28"/>
        </w:rPr>
        <w:t>Kamma</w:t>
      </w:r>
      <w:proofErr w:type="spellEnd"/>
      <w:r w:rsidRPr="00640A03">
        <w:rPr>
          <w:rFonts w:eastAsia="ヒラギノ角ゴ Pro W3"/>
          <w:szCs w:val="28"/>
        </w:rPr>
        <w:t xml:space="preserve"> is actually the </w:t>
      </w:r>
      <w:proofErr w:type="spellStart"/>
      <w:r w:rsidRPr="00640A03">
        <w:rPr>
          <w:rFonts w:eastAsia="ヒラギノ角ゴ Pro W3"/>
          <w:szCs w:val="28"/>
        </w:rPr>
        <w:t>cetasika</w:t>
      </w:r>
      <w:proofErr w:type="spellEnd"/>
      <w:r w:rsidRPr="00640A03">
        <w:rPr>
          <w:rFonts w:eastAsia="ヒラギノ角ゴ Pro W3"/>
          <w:szCs w:val="28"/>
        </w:rPr>
        <w:t xml:space="preserve"> volition or </w:t>
      </w:r>
      <w:proofErr w:type="spellStart"/>
      <w:r w:rsidRPr="00640A03">
        <w:rPr>
          <w:rFonts w:eastAsia="ヒラギノ角ゴ Pro W3"/>
          <w:szCs w:val="28"/>
        </w:rPr>
        <w:t>cetan</w:t>
      </w:r>
      <w:r w:rsidRPr="00640A03">
        <w:rPr>
          <w:szCs w:val="28"/>
        </w:rPr>
        <w:t>ā</w:t>
      </w:r>
      <w:proofErr w:type="spellEnd"/>
      <w:r w:rsidRPr="00640A03">
        <w:rPr>
          <w:rFonts w:eastAsia="ヒラギノ角ゴ Pro W3"/>
          <w:szCs w:val="28"/>
        </w:rPr>
        <w:t xml:space="preserve">. When it is </w:t>
      </w:r>
      <w:proofErr w:type="spellStart"/>
      <w:r w:rsidRPr="00640A03">
        <w:rPr>
          <w:rFonts w:eastAsia="ヒラギノ角ゴ Pro W3"/>
          <w:szCs w:val="28"/>
        </w:rPr>
        <w:t>kusala</w:t>
      </w:r>
      <w:proofErr w:type="spellEnd"/>
      <w:r w:rsidRPr="00640A03">
        <w:rPr>
          <w:rFonts w:eastAsia="ヒラギノ角ゴ Pro W3"/>
          <w:szCs w:val="28"/>
        </w:rPr>
        <w:t xml:space="preserve"> </w:t>
      </w:r>
      <w:proofErr w:type="spellStart"/>
      <w:r w:rsidRPr="00640A03">
        <w:rPr>
          <w:rFonts w:eastAsia="ヒラギノ角ゴ Pro W3"/>
          <w:szCs w:val="28"/>
        </w:rPr>
        <w:t>kamma</w:t>
      </w:r>
      <w:proofErr w:type="spellEnd"/>
      <w:r w:rsidRPr="00640A03">
        <w:rPr>
          <w:rFonts w:eastAsia="ヒラギノ角ゴ Pro W3"/>
          <w:szCs w:val="28"/>
        </w:rPr>
        <w:t xml:space="preserve"> or </w:t>
      </w:r>
      <w:proofErr w:type="spellStart"/>
      <w:r w:rsidRPr="00640A03">
        <w:rPr>
          <w:rFonts w:eastAsia="ヒラギノ角ゴ Pro W3"/>
          <w:szCs w:val="28"/>
        </w:rPr>
        <w:t>akusala</w:t>
      </w:r>
      <w:proofErr w:type="spellEnd"/>
      <w:r w:rsidRPr="00640A03">
        <w:rPr>
          <w:rFonts w:eastAsia="ヒラギノ角ゴ Pro W3"/>
          <w:szCs w:val="28"/>
        </w:rPr>
        <w:t xml:space="preserve"> </w:t>
      </w:r>
      <w:proofErr w:type="spellStart"/>
      <w:proofErr w:type="gramStart"/>
      <w:r w:rsidRPr="00640A03">
        <w:rPr>
          <w:rFonts w:eastAsia="ヒラギノ角ゴ Pro W3"/>
          <w:szCs w:val="28"/>
        </w:rPr>
        <w:t>kamma</w:t>
      </w:r>
      <w:proofErr w:type="spellEnd"/>
      <w:proofErr w:type="gramEnd"/>
      <w:r w:rsidRPr="00640A03">
        <w:rPr>
          <w:rFonts w:eastAsia="ヒラギノ角ゴ Pro W3"/>
          <w:szCs w:val="28"/>
        </w:rPr>
        <w:t xml:space="preserve"> it can produce result, </w:t>
      </w:r>
      <w:proofErr w:type="spellStart"/>
      <w:r w:rsidRPr="00640A03">
        <w:rPr>
          <w:rFonts w:eastAsia="ヒラギノ角ゴ Pro W3"/>
          <w:szCs w:val="28"/>
        </w:rPr>
        <w:t>vip</w:t>
      </w:r>
      <w:r w:rsidRPr="00640A03">
        <w:rPr>
          <w:szCs w:val="28"/>
        </w:rPr>
        <w:t>ā</w:t>
      </w:r>
      <w:r w:rsidRPr="00640A03">
        <w:rPr>
          <w:rFonts w:eastAsia="ヒラギノ角ゴ Pro W3"/>
          <w:szCs w:val="28"/>
        </w:rPr>
        <w:t>ka</w:t>
      </w:r>
      <w:proofErr w:type="spellEnd"/>
      <w:r w:rsidRPr="00640A03">
        <w:rPr>
          <w:rFonts w:eastAsia="ヒラギノ角ゴ Pro W3"/>
          <w:szCs w:val="28"/>
        </w:rPr>
        <w:t xml:space="preserve">. </w:t>
      </w:r>
      <w:proofErr w:type="spellStart"/>
      <w:r w:rsidRPr="00640A03">
        <w:rPr>
          <w:rFonts w:eastAsia="ヒラギノ角ゴ Pro W3"/>
          <w:szCs w:val="28"/>
        </w:rPr>
        <w:t>Kamma</w:t>
      </w:r>
      <w:proofErr w:type="spellEnd"/>
      <w:r w:rsidRPr="00640A03">
        <w:rPr>
          <w:rFonts w:eastAsia="ヒラギノ角ゴ Pro W3"/>
          <w:szCs w:val="28"/>
        </w:rPr>
        <w:t xml:space="preserve"> can produce </w:t>
      </w:r>
      <w:proofErr w:type="spellStart"/>
      <w:r w:rsidRPr="00640A03">
        <w:rPr>
          <w:rFonts w:eastAsia="ヒラギノ角ゴ Pro W3"/>
          <w:szCs w:val="28"/>
        </w:rPr>
        <w:t>vip</w:t>
      </w:r>
      <w:r w:rsidRPr="00640A03">
        <w:rPr>
          <w:szCs w:val="28"/>
        </w:rPr>
        <w:t>ā</w:t>
      </w:r>
      <w:r w:rsidRPr="00640A03">
        <w:rPr>
          <w:rFonts w:eastAsia="ヒラギノ角ゴ Pro W3"/>
          <w:szCs w:val="28"/>
        </w:rPr>
        <w:t>ka</w:t>
      </w:r>
      <w:proofErr w:type="spellEnd"/>
      <w:r w:rsidRPr="00640A03">
        <w:rPr>
          <w:rFonts w:eastAsia="ヒラギノ角ゴ Pro W3"/>
          <w:szCs w:val="28"/>
        </w:rPr>
        <w:t xml:space="preserve"> in the form of rebirth-consciousness and in the course of life by way of pleasant and unpleasant experiences through eyes, ears, nose, tongue and body-consciousness. </w:t>
      </w:r>
    </w:p>
    <w:p w:rsidR="00E63C31" w:rsidRPr="00640A03" w:rsidRDefault="00E63C31" w:rsidP="00640A03">
      <w:pPr>
        <w:rPr>
          <w:rFonts w:eastAsia="ヒラギノ角ゴ Pro W3"/>
          <w:szCs w:val="28"/>
        </w:rPr>
      </w:pPr>
      <w:proofErr w:type="spellStart"/>
      <w:r w:rsidRPr="00640A03">
        <w:rPr>
          <w:rFonts w:eastAsia="ヒラギノ角ゴ Pro W3"/>
          <w:szCs w:val="28"/>
        </w:rPr>
        <w:t>Kusala</w:t>
      </w:r>
      <w:proofErr w:type="spellEnd"/>
      <w:r w:rsidRPr="00640A03">
        <w:rPr>
          <w:rFonts w:eastAsia="ヒラギノ角ゴ Pro W3"/>
          <w:szCs w:val="28"/>
        </w:rPr>
        <w:t xml:space="preserve"> </w:t>
      </w:r>
      <w:proofErr w:type="spellStart"/>
      <w:r w:rsidRPr="00640A03">
        <w:rPr>
          <w:rFonts w:eastAsia="ヒラギノ角ゴ Pro W3"/>
          <w:szCs w:val="28"/>
        </w:rPr>
        <w:t>kamma</w:t>
      </w:r>
      <w:proofErr w:type="spellEnd"/>
      <w:r w:rsidRPr="00640A03">
        <w:rPr>
          <w:rFonts w:eastAsia="ヒラギノ角ゴ Pro W3"/>
          <w:szCs w:val="28"/>
        </w:rPr>
        <w:t xml:space="preserve"> and </w:t>
      </w:r>
      <w:proofErr w:type="spellStart"/>
      <w:r w:rsidRPr="00640A03">
        <w:rPr>
          <w:rFonts w:eastAsia="ヒラギノ角ゴ Pro W3"/>
          <w:szCs w:val="28"/>
        </w:rPr>
        <w:t>akusala</w:t>
      </w:r>
      <w:proofErr w:type="spellEnd"/>
      <w:r w:rsidRPr="00640A03">
        <w:rPr>
          <w:rFonts w:eastAsia="ヒラギノ角ゴ Pro W3"/>
          <w:szCs w:val="28"/>
        </w:rPr>
        <w:t xml:space="preserve"> </w:t>
      </w:r>
      <w:proofErr w:type="spellStart"/>
      <w:r w:rsidRPr="00640A03">
        <w:rPr>
          <w:rFonts w:eastAsia="ヒラギノ角ゴ Pro W3"/>
          <w:szCs w:val="28"/>
        </w:rPr>
        <w:t>kamma</w:t>
      </w:r>
      <w:proofErr w:type="spellEnd"/>
      <w:r w:rsidRPr="00640A03">
        <w:rPr>
          <w:rFonts w:eastAsia="ヒラギノ角ゴ Pro W3"/>
          <w:szCs w:val="28"/>
        </w:rPr>
        <w:t xml:space="preserve"> are mental and, thus, they can be accum</w:t>
      </w:r>
      <w:r w:rsidRPr="00640A03">
        <w:rPr>
          <w:rFonts w:eastAsia="ヒラギノ角ゴ Pro W3"/>
          <w:szCs w:val="28"/>
        </w:rPr>
        <w:t>u</w:t>
      </w:r>
      <w:r w:rsidRPr="00640A03">
        <w:rPr>
          <w:rFonts w:eastAsia="ヒラギノ角ゴ Pro W3"/>
          <w:szCs w:val="28"/>
        </w:rPr>
        <w:t xml:space="preserve">lated from one </w:t>
      </w:r>
      <w:proofErr w:type="spellStart"/>
      <w:r w:rsidRPr="00640A03">
        <w:rPr>
          <w:rFonts w:eastAsia="ヒラギノ角ゴ Pro W3"/>
          <w:szCs w:val="28"/>
        </w:rPr>
        <w:t>citta</w:t>
      </w:r>
      <w:proofErr w:type="spellEnd"/>
      <w:r w:rsidRPr="00640A03">
        <w:rPr>
          <w:rFonts w:eastAsia="ヒラギノ角ゴ Pro W3"/>
          <w:szCs w:val="28"/>
        </w:rPr>
        <w:t xml:space="preserve"> to the next </w:t>
      </w:r>
      <w:proofErr w:type="spellStart"/>
      <w:r w:rsidRPr="00640A03">
        <w:rPr>
          <w:rFonts w:eastAsia="ヒラギノ角ゴ Pro W3"/>
          <w:szCs w:val="28"/>
        </w:rPr>
        <w:t>citta</w:t>
      </w:r>
      <w:proofErr w:type="spellEnd"/>
      <w:r w:rsidRPr="00640A03">
        <w:rPr>
          <w:rFonts w:eastAsia="ヒラギノ角ゴ Pro W3"/>
          <w:szCs w:val="28"/>
        </w:rPr>
        <w:t xml:space="preserve"> and </w:t>
      </w:r>
      <w:proofErr w:type="gramStart"/>
      <w:r w:rsidRPr="00640A03">
        <w:rPr>
          <w:rFonts w:eastAsia="ヒラギノ角ゴ Pro W3"/>
          <w:szCs w:val="28"/>
        </w:rPr>
        <w:t>so also</w:t>
      </w:r>
      <w:proofErr w:type="gramEnd"/>
      <w:r w:rsidRPr="00640A03">
        <w:rPr>
          <w:rFonts w:eastAsia="ヒラギノ角ゴ Pro W3"/>
          <w:szCs w:val="28"/>
        </w:rPr>
        <w:t xml:space="preserve"> from past lives to the rebirth-consciousness of this life. All the </w:t>
      </w:r>
      <w:proofErr w:type="spellStart"/>
      <w:r w:rsidRPr="00640A03">
        <w:rPr>
          <w:rFonts w:eastAsia="ヒラギノ角ゴ Pro W3"/>
          <w:szCs w:val="28"/>
        </w:rPr>
        <w:t>kammas</w:t>
      </w:r>
      <w:proofErr w:type="spellEnd"/>
      <w:r w:rsidRPr="00640A03">
        <w:rPr>
          <w:rFonts w:eastAsia="ヒラギノ角ゴ Pro W3"/>
          <w:szCs w:val="28"/>
        </w:rPr>
        <w:t xml:space="preserve"> that </w:t>
      </w:r>
      <w:proofErr w:type="gramStart"/>
      <w:r w:rsidRPr="00640A03">
        <w:rPr>
          <w:rFonts w:eastAsia="ヒラギノ角ゴ Pro W3"/>
          <w:szCs w:val="28"/>
        </w:rPr>
        <w:t>have been accumulated</w:t>
      </w:r>
      <w:proofErr w:type="gramEnd"/>
      <w:r w:rsidRPr="00640A03">
        <w:rPr>
          <w:rFonts w:eastAsia="ヒラギノ角ゴ Pro W3"/>
          <w:szCs w:val="28"/>
        </w:rPr>
        <w:t xml:space="preserve"> and are carried on to the rebirth-consciousness have the potential to produce their a</w:t>
      </w:r>
      <w:r w:rsidRPr="00640A03">
        <w:rPr>
          <w:rFonts w:eastAsia="ヒラギノ角ゴ Pro W3"/>
          <w:szCs w:val="28"/>
        </w:rPr>
        <w:t>p</w:t>
      </w:r>
      <w:r w:rsidRPr="00640A03">
        <w:rPr>
          <w:rFonts w:eastAsia="ヒラギノ角ゴ Pro W3"/>
          <w:szCs w:val="28"/>
        </w:rPr>
        <w:t xml:space="preserve">propriate results in the following lives. The rebirth-consciousness </w:t>
      </w:r>
      <w:proofErr w:type="gramStart"/>
      <w:r w:rsidRPr="00640A03">
        <w:rPr>
          <w:rFonts w:eastAsia="ヒラギノ角ゴ Pro W3"/>
          <w:szCs w:val="28"/>
        </w:rPr>
        <w:t>is followed</w:t>
      </w:r>
      <w:proofErr w:type="gramEnd"/>
      <w:r w:rsidRPr="00640A03">
        <w:rPr>
          <w:rFonts w:eastAsia="ヒラギノ角ゴ Pro W3"/>
          <w:szCs w:val="28"/>
        </w:rPr>
        <w:t xml:space="preserve"> by other </w:t>
      </w:r>
      <w:proofErr w:type="spellStart"/>
      <w:r w:rsidRPr="00640A03">
        <w:rPr>
          <w:rFonts w:eastAsia="ヒラギノ角ゴ Pro W3"/>
          <w:szCs w:val="28"/>
        </w:rPr>
        <w:t>cittas</w:t>
      </w:r>
      <w:proofErr w:type="spellEnd"/>
      <w:r w:rsidRPr="00640A03">
        <w:rPr>
          <w:rFonts w:eastAsia="ヒラギノ角ゴ Pro W3"/>
          <w:szCs w:val="28"/>
        </w:rPr>
        <w:t xml:space="preserve">, </w:t>
      </w:r>
      <w:proofErr w:type="spellStart"/>
      <w:r w:rsidRPr="00640A03">
        <w:rPr>
          <w:rFonts w:eastAsia="ヒラギノ角ゴ Pro W3"/>
          <w:szCs w:val="28"/>
        </w:rPr>
        <w:t>bhavanga-cittas</w:t>
      </w:r>
      <w:proofErr w:type="spellEnd"/>
      <w:r w:rsidRPr="00640A03">
        <w:rPr>
          <w:rFonts w:eastAsia="ヒラギノ角ゴ Pro W3"/>
          <w:szCs w:val="28"/>
        </w:rPr>
        <w:t xml:space="preserve"> or life-continuum. These </w:t>
      </w:r>
      <w:proofErr w:type="spellStart"/>
      <w:r w:rsidRPr="00640A03">
        <w:rPr>
          <w:rFonts w:eastAsia="ヒラギノ角ゴ Pro W3"/>
          <w:szCs w:val="28"/>
        </w:rPr>
        <w:t>cittas</w:t>
      </w:r>
      <w:proofErr w:type="spellEnd"/>
      <w:r w:rsidRPr="00640A03">
        <w:rPr>
          <w:rFonts w:eastAsia="ヒラギノ角ゴ Pro W3"/>
          <w:szCs w:val="28"/>
        </w:rPr>
        <w:t xml:space="preserve"> are also </w:t>
      </w:r>
      <w:proofErr w:type="spellStart"/>
      <w:r w:rsidRPr="00640A03">
        <w:rPr>
          <w:rFonts w:eastAsia="ヒラギノ角ゴ Pro W3"/>
          <w:szCs w:val="28"/>
        </w:rPr>
        <w:t>vip</w:t>
      </w:r>
      <w:r w:rsidRPr="00640A03">
        <w:rPr>
          <w:szCs w:val="28"/>
        </w:rPr>
        <w:t>ā</w:t>
      </w:r>
      <w:r w:rsidRPr="00640A03">
        <w:rPr>
          <w:rFonts w:eastAsia="ヒラギノ角ゴ Pro W3"/>
          <w:szCs w:val="28"/>
        </w:rPr>
        <w:t>kacittas</w:t>
      </w:r>
      <w:proofErr w:type="spellEnd"/>
      <w:r w:rsidRPr="00640A03">
        <w:rPr>
          <w:rFonts w:eastAsia="ヒラギノ角ゴ Pro W3"/>
          <w:szCs w:val="28"/>
        </w:rPr>
        <w:t xml:space="preserve"> produced by the same </w:t>
      </w:r>
      <w:proofErr w:type="spellStart"/>
      <w:r w:rsidRPr="00640A03">
        <w:rPr>
          <w:rFonts w:eastAsia="ヒラギノ角ゴ Pro W3"/>
          <w:szCs w:val="28"/>
        </w:rPr>
        <w:t>kamma</w:t>
      </w:r>
      <w:proofErr w:type="spellEnd"/>
      <w:r w:rsidRPr="00640A03">
        <w:rPr>
          <w:rFonts w:eastAsia="ヒラギノ角ゴ Pro W3"/>
          <w:szCs w:val="28"/>
        </w:rPr>
        <w:t xml:space="preserve"> that produced the rebirth-consciousness and they experience the same object as the rebirth-consciousness. We do not know what that object is, it </w:t>
      </w:r>
      <w:proofErr w:type="gramStart"/>
      <w:r w:rsidRPr="00640A03">
        <w:rPr>
          <w:rFonts w:eastAsia="ヒラギノ角ゴ Pro W3"/>
          <w:szCs w:val="28"/>
        </w:rPr>
        <w:t>is not experienced</w:t>
      </w:r>
      <w:proofErr w:type="gramEnd"/>
      <w:r w:rsidRPr="00640A03">
        <w:rPr>
          <w:rFonts w:eastAsia="ヒラギノ角ゴ Pro W3"/>
          <w:szCs w:val="28"/>
        </w:rPr>
        <w:t xml:space="preserve"> through any one of the six doorways. They arise throughout life at those moments that there is not the experience of objects through one of the six doorways by </w:t>
      </w:r>
      <w:proofErr w:type="spellStart"/>
      <w:r w:rsidRPr="00640A03">
        <w:rPr>
          <w:rFonts w:eastAsia="ヒラギノ角ゴ Pro W3"/>
          <w:szCs w:val="28"/>
        </w:rPr>
        <w:t>cittas</w:t>
      </w:r>
      <w:proofErr w:type="spellEnd"/>
      <w:r w:rsidRPr="00640A03">
        <w:rPr>
          <w:rFonts w:eastAsia="ヒラギノ角ゴ Pro W3"/>
          <w:szCs w:val="28"/>
        </w:rPr>
        <w:t xml:space="preserve"> arising in processes of </w:t>
      </w:r>
      <w:proofErr w:type="spellStart"/>
      <w:r w:rsidRPr="00640A03">
        <w:rPr>
          <w:rFonts w:eastAsia="ヒラギノ角ゴ Pro W3"/>
          <w:szCs w:val="28"/>
        </w:rPr>
        <w:t>cittas</w:t>
      </w:r>
      <w:proofErr w:type="spellEnd"/>
      <w:r w:rsidRPr="00640A03">
        <w:rPr>
          <w:rFonts w:eastAsia="ヒラギノ角ゴ Pro W3"/>
          <w:szCs w:val="28"/>
        </w:rPr>
        <w:t xml:space="preserve">, such as seeing, hearing or thinking. Thus, they arise </w:t>
      </w:r>
      <w:proofErr w:type="gramStart"/>
      <w:r w:rsidRPr="00640A03">
        <w:rPr>
          <w:rFonts w:eastAsia="ヒラギノ角ゴ Pro W3"/>
          <w:szCs w:val="28"/>
        </w:rPr>
        <w:t>time and again</w:t>
      </w:r>
      <w:proofErr w:type="gramEnd"/>
      <w:r w:rsidRPr="00640A03">
        <w:rPr>
          <w:rFonts w:eastAsia="ヒラギノ角ゴ Pro W3"/>
          <w:szCs w:val="28"/>
        </w:rPr>
        <w:t xml:space="preserve"> in between the di</w:t>
      </w:r>
      <w:r w:rsidRPr="00640A03">
        <w:rPr>
          <w:rFonts w:eastAsia="ヒラギノ角ゴ Pro W3"/>
          <w:szCs w:val="28"/>
        </w:rPr>
        <w:t>f</w:t>
      </w:r>
      <w:r w:rsidRPr="00640A03">
        <w:rPr>
          <w:rFonts w:eastAsia="ヒラギノ角ゴ Pro W3"/>
          <w:szCs w:val="28"/>
        </w:rPr>
        <w:lastRenderedPageBreak/>
        <w:t xml:space="preserve">ferent processes of </w:t>
      </w:r>
      <w:proofErr w:type="spellStart"/>
      <w:r w:rsidRPr="00640A03">
        <w:rPr>
          <w:rFonts w:eastAsia="ヒラギノ角ゴ Pro W3"/>
          <w:szCs w:val="28"/>
        </w:rPr>
        <w:t>cittas</w:t>
      </w:r>
      <w:proofErr w:type="spellEnd"/>
      <w:r w:rsidRPr="00640A03">
        <w:rPr>
          <w:rFonts w:eastAsia="ヒラギノ角ゴ Pro W3"/>
          <w:szCs w:val="28"/>
        </w:rPr>
        <w:t>. They also arise in deep sleep, when we are not drea</w:t>
      </w:r>
      <w:r w:rsidRPr="00640A03">
        <w:rPr>
          <w:rFonts w:eastAsia="ヒラギノ角ゴ Pro W3"/>
          <w:szCs w:val="28"/>
        </w:rPr>
        <w:t>m</w:t>
      </w:r>
      <w:r w:rsidRPr="00640A03">
        <w:rPr>
          <w:rFonts w:eastAsia="ヒラギノ角ゴ Pro W3"/>
          <w:szCs w:val="28"/>
        </w:rPr>
        <w:t xml:space="preserve">ing. They keep the continuity in the life of an individual.                                                                                                                                                                                                                                                                                                                                                                                                                                                                                                                                                </w:t>
      </w:r>
    </w:p>
    <w:p w:rsidR="00E63C31" w:rsidRPr="00640A03" w:rsidRDefault="00E63C31" w:rsidP="00640A03">
      <w:pPr>
        <w:rPr>
          <w:rFonts w:eastAsia="ヒラギノ角ゴ Pro W3"/>
          <w:szCs w:val="28"/>
        </w:rPr>
      </w:pPr>
      <w:r w:rsidRPr="00640A03">
        <w:rPr>
          <w:rFonts w:eastAsia="ヒラギノ角ゴ Pro W3"/>
          <w:szCs w:val="28"/>
        </w:rPr>
        <w:t xml:space="preserve">Seeing is </w:t>
      </w:r>
      <w:proofErr w:type="spellStart"/>
      <w:r w:rsidRPr="00640A03">
        <w:rPr>
          <w:rFonts w:eastAsia="ヒラギノ角ゴ Pro W3"/>
          <w:szCs w:val="28"/>
        </w:rPr>
        <w:t>vip</w:t>
      </w:r>
      <w:r w:rsidRPr="00640A03">
        <w:rPr>
          <w:szCs w:val="28"/>
        </w:rPr>
        <w:t>ā</w:t>
      </w:r>
      <w:r w:rsidRPr="00640A03">
        <w:rPr>
          <w:rFonts w:eastAsia="ヒラギノ角ゴ Pro W3"/>
          <w:szCs w:val="28"/>
        </w:rPr>
        <w:t>kacitta</w:t>
      </w:r>
      <w:proofErr w:type="spellEnd"/>
      <w:r w:rsidRPr="00640A03">
        <w:rPr>
          <w:rFonts w:eastAsia="ヒラギノ角ゴ Pro W3"/>
          <w:szCs w:val="28"/>
        </w:rPr>
        <w:t xml:space="preserve"> and it arises in a process of </w:t>
      </w:r>
      <w:proofErr w:type="spellStart"/>
      <w:r w:rsidRPr="00640A03">
        <w:rPr>
          <w:rFonts w:eastAsia="ヒラギノ角ゴ Pro W3"/>
          <w:szCs w:val="28"/>
        </w:rPr>
        <w:t>cittas</w:t>
      </w:r>
      <w:proofErr w:type="spellEnd"/>
      <w:r w:rsidRPr="00640A03">
        <w:rPr>
          <w:rFonts w:eastAsia="ヒラギノ角ゴ Pro W3"/>
          <w:szCs w:val="28"/>
        </w:rPr>
        <w:t xml:space="preserve">. It </w:t>
      </w:r>
      <w:proofErr w:type="gramStart"/>
      <w:r w:rsidRPr="00640A03">
        <w:rPr>
          <w:rFonts w:eastAsia="ヒラギノ角ゴ Pro W3"/>
          <w:szCs w:val="28"/>
        </w:rPr>
        <w:t>is preceded and fo</w:t>
      </w:r>
      <w:r w:rsidRPr="00640A03">
        <w:rPr>
          <w:rFonts w:eastAsia="ヒラギノ角ゴ Pro W3"/>
          <w:szCs w:val="28"/>
        </w:rPr>
        <w:t>l</w:t>
      </w:r>
      <w:r w:rsidRPr="00640A03">
        <w:rPr>
          <w:rFonts w:eastAsia="ヒラギノ角ゴ Pro W3"/>
          <w:szCs w:val="28"/>
        </w:rPr>
        <w:t xml:space="preserve">lowed by other </w:t>
      </w:r>
      <w:proofErr w:type="spellStart"/>
      <w:r w:rsidRPr="00640A03">
        <w:rPr>
          <w:rFonts w:eastAsia="ヒラギノ角ゴ Pro W3"/>
          <w:szCs w:val="28"/>
        </w:rPr>
        <w:t>cittas</w:t>
      </w:r>
      <w:proofErr w:type="spellEnd"/>
      <w:r w:rsidRPr="00640A03">
        <w:rPr>
          <w:rFonts w:eastAsia="ヒラギノ角ゴ Pro W3"/>
          <w:szCs w:val="28"/>
        </w:rPr>
        <w:t xml:space="preserve"> that do not see but nevertheless experience visible object while they perform other functions</w:t>
      </w:r>
      <w:proofErr w:type="gramEnd"/>
      <w:r w:rsidRPr="00640A03">
        <w:rPr>
          <w:rFonts w:eastAsia="ヒラギノ角ゴ Pro W3"/>
          <w:szCs w:val="28"/>
        </w:rPr>
        <w:t xml:space="preserve">. </w:t>
      </w:r>
      <w:proofErr w:type="gramStart"/>
      <w:r w:rsidRPr="00640A03">
        <w:rPr>
          <w:rFonts w:eastAsia="ヒラギノ角ゴ Pro W3"/>
          <w:szCs w:val="28"/>
        </w:rPr>
        <w:t>A</w:t>
      </w:r>
      <w:proofErr w:type="gramEnd"/>
      <w:r w:rsidRPr="00640A03">
        <w:rPr>
          <w:rFonts w:eastAsia="ヒラギノ角ゴ Pro W3"/>
          <w:szCs w:val="28"/>
        </w:rPr>
        <w:t xml:space="preserve"> </w:t>
      </w:r>
      <w:proofErr w:type="spellStart"/>
      <w:r w:rsidRPr="00640A03">
        <w:rPr>
          <w:rFonts w:eastAsia="ヒラギノ角ゴ Pro W3"/>
          <w:szCs w:val="28"/>
        </w:rPr>
        <w:t>r</w:t>
      </w:r>
      <w:r w:rsidRPr="00640A03">
        <w:rPr>
          <w:szCs w:val="28"/>
        </w:rPr>
        <w:t>ū</w:t>
      </w:r>
      <w:r w:rsidRPr="00640A03">
        <w:rPr>
          <w:rFonts w:eastAsia="ヒラギノ角ゴ Pro W3"/>
          <w:szCs w:val="28"/>
        </w:rPr>
        <w:t>pa</w:t>
      </w:r>
      <w:proofErr w:type="spellEnd"/>
      <w:r w:rsidRPr="00640A03">
        <w:rPr>
          <w:rFonts w:eastAsia="ヒラギノ角ゴ Pro W3"/>
          <w:szCs w:val="28"/>
        </w:rPr>
        <w:t xml:space="preserve"> such as visible object lasts longer than </w:t>
      </w:r>
      <w:proofErr w:type="spellStart"/>
      <w:r w:rsidRPr="00640A03">
        <w:rPr>
          <w:rFonts w:eastAsia="ヒラギノ角ゴ Pro W3"/>
          <w:szCs w:val="28"/>
        </w:rPr>
        <w:t>citta</w:t>
      </w:r>
      <w:proofErr w:type="spellEnd"/>
      <w:r w:rsidRPr="00640A03">
        <w:rPr>
          <w:rFonts w:eastAsia="ヒラギノ角ゴ Pro W3"/>
          <w:szCs w:val="28"/>
        </w:rPr>
        <w:t xml:space="preserve">, it is experienced by several </w:t>
      </w:r>
      <w:proofErr w:type="spellStart"/>
      <w:r w:rsidRPr="00640A03">
        <w:rPr>
          <w:rFonts w:eastAsia="ヒラギノ角ゴ Pro W3"/>
          <w:szCs w:val="28"/>
        </w:rPr>
        <w:t>cittas</w:t>
      </w:r>
      <w:proofErr w:type="spellEnd"/>
      <w:r w:rsidRPr="00640A03">
        <w:rPr>
          <w:rFonts w:eastAsia="ヒラギノ角ゴ Pro W3"/>
          <w:szCs w:val="28"/>
        </w:rPr>
        <w:t xml:space="preserve"> arising in a process. Seeing is only one moment of experiencing visible object and it falls away immediately. Very </w:t>
      </w:r>
      <w:proofErr w:type="gramStart"/>
      <w:r w:rsidRPr="00640A03">
        <w:rPr>
          <w:rFonts w:eastAsia="ヒラギノ角ゴ Pro W3"/>
          <w:szCs w:val="28"/>
        </w:rPr>
        <w:t>shortly</w:t>
      </w:r>
      <w:proofErr w:type="gramEnd"/>
      <w:r w:rsidRPr="00640A03">
        <w:rPr>
          <w:rFonts w:eastAsia="ヒラギノ角ゴ Pro W3"/>
          <w:szCs w:val="28"/>
        </w:rPr>
        <w:t xml:space="preserve"> after it has fallen away </w:t>
      </w:r>
      <w:proofErr w:type="spellStart"/>
      <w:r w:rsidRPr="00640A03">
        <w:rPr>
          <w:rFonts w:eastAsia="ヒラギノ角ゴ Pro W3"/>
          <w:szCs w:val="28"/>
        </w:rPr>
        <w:t>kusala</w:t>
      </w:r>
      <w:proofErr w:type="spellEnd"/>
      <w:r w:rsidRPr="00640A03">
        <w:rPr>
          <w:rFonts w:eastAsia="ヒラギノ角ゴ Pro W3"/>
          <w:szCs w:val="28"/>
        </w:rPr>
        <w:t xml:space="preserve"> </w:t>
      </w:r>
      <w:proofErr w:type="spellStart"/>
      <w:r w:rsidRPr="00640A03">
        <w:rPr>
          <w:rFonts w:eastAsia="ヒラギノ角ゴ Pro W3"/>
          <w:szCs w:val="28"/>
        </w:rPr>
        <w:t>cittas</w:t>
      </w:r>
      <w:proofErr w:type="spellEnd"/>
      <w:r w:rsidRPr="00640A03">
        <w:rPr>
          <w:rFonts w:eastAsia="ヒラギノ角ゴ Pro W3"/>
          <w:szCs w:val="28"/>
        </w:rPr>
        <w:t xml:space="preserve"> or </w:t>
      </w:r>
      <w:proofErr w:type="spellStart"/>
      <w:r w:rsidRPr="00640A03">
        <w:rPr>
          <w:rFonts w:eastAsia="ヒラギノ角ゴ Pro W3"/>
          <w:szCs w:val="28"/>
        </w:rPr>
        <w:t>akusala</w:t>
      </w:r>
      <w:proofErr w:type="spellEnd"/>
      <w:r w:rsidRPr="00640A03">
        <w:rPr>
          <w:rFonts w:eastAsia="ヒラギノ角ゴ Pro W3"/>
          <w:szCs w:val="28"/>
        </w:rPr>
        <w:t xml:space="preserve"> </w:t>
      </w:r>
      <w:proofErr w:type="spellStart"/>
      <w:r w:rsidRPr="00640A03">
        <w:rPr>
          <w:rFonts w:eastAsia="ヒラギノ角ゴ Pro W3"/>
          <w:szCs w:val="28"/>
        </w:rPr>
        <w:t>cittas</w:t>
      </w:r>
      <w:proofErr w:type="spellEnd"/>
      <w:r w:rsidRPr="00640A03">
        <w:rPr>
          <w:rFonts w:eastAsia="ヒラギノ角ゴ Pro W3"/>
          <w:szCs w:val="28"/>
        </w:rPr>
        <w:t xml:space="preserve"> that experience the same visible object arise and fall away very rapidly. They experience it with wholesomeness or unwholesomeness and this </w:t>
      </w:r>
      <w:proofErr w:type="gramStart"/>
      <w:r w:rsidRPr="00640A03">
        <w:rPr>
          <w:rFonts w:eastAsia="ヒラギノ角ゴ Pro W3"/>
          <w:szCs w:val="28"/>
        </w:rPr>
        <w:t>is conditioned</w:t>
      </w:r>
      <w:proofErr w:type="gramEnd"/>
      <w:r w:rsidRPr="00640A03">
        <w:rPr>
          <w:rFonts w:eastAsia="ヒラギノ角ゴ Pro W3"/>
          <w:szCs w:val="28"/>
        </w:rPr>
        <w:t xml:space="preserve"> by the wholesome or unwholesome inclinations that have been accumulated from one </w:t>
      </w:r>
      <w:proofErr w:type="spellStart"/>
      <w:r w:rsidRPr="00640A03">
        <w:rPr>
          <w:rFonts w:eastAsia="ヒラギノ角ゴ Pro W3"/>
          <w:szCs w:val="28"/>
        </w:rPr>
        <w:t>citta</w:t>
      </w:r>
      <w:proofErr w:type="spellEnd"/>
      <w:r w:rsidRPr="00640A03">
        <w:rPr>
          <w:rFonts w:eastAsia="ヒラギノ角ゴ Pro W3"/>
          <w:szCs w:val="28"/>
        </w:rPr>
        <w:t xml:space="preserve"> to the next one. When that sense-door process is over it is followed by a mind-door process which experiences visible object through the mind-door and later on there are other mind-door processes which think about the visible object. </w:t>
      </w:r>
    </w:p>
    <w:p w:rsidR="00E63C31" w:rsidRPr="00640A03" w:rsidRDefault="00E63C31" w:rsidP="00640A03">
      <w:pPr>
        <w:rPr>
          <w:rFonts w:eastAsia="ヒラギノ角ゴ Pro W3"/>
          <w:szCs w:val="28"/>
        </w:rPr>
      </w:pPr>
      <w:r w:rsidRPr="00640A03">
        <w:rPr>
          <w:rFonts w:eastAsia="ヒラギノ角ゴ Pro W3"/>
          <w:szCs w:val="28"/>
        </w:rPr>
        <w:t xml:space="preserve">During our </w:t>
      </w:r>
      <w:proofErr w:type="gramStart"/>
      <w:r w:rsidRPr="00640A03">
        <w:rPr>
          <w:rFonts w:eastAsia="ヒラギノ角ゴ Pro W3"/>
          <w:szCs w:val="28"/>
        </w:rPr>
        <w:t>life</w:t>
      </w:r>
      <w:proofErr w:type="gramEnd"/>
      <w:r w:rsidRPr="00640A03">
        <w:rPr>
          <w:rFonts w:eastAsia="ヒラギノ角ゴ Pro W3"/>
          <w:szCs w:val="28"/>
        </w:rPr>
        <w:t xml:space="preserve"> the experience of pleasant objects and unpleasant objects alte</w:t>
      </w:r>
      <w:r w:rsidRPr="00640A03">
        <w:rPr>
          <w:rFonts w:eastAsia="ヒラギノ角ゴ Pro W3"/>
          <w:szCs w:val="28"/>
        </w:rPr>
        <w:t>r</w:t>
      </w:r>
      <w:r w:rsidRPr="00640A03">
        <w:rPr>
          <w:rFonts w:eastAsia="ヒラギノ角ゴ Pro W3"/>
          <w:szCs w:val="28"/>
        </w:rPr>
        <w:t xml:space="preserve">nate: gain and loss, fame and obscurity, praise and blame, bodily wellbeing and pain. These are among the “worldly conditions” the Buddha spoke </w:t>
      </w:r>
      <w:proofErr w:type="gramStart"/>
      <w:r w:rsidRPr="00640A03">
        <w:rPr>
          <w:rFonts w:eastAsia="ヒラギノ角ゴ Pro W3"/>
          <w:szCs w:val="28"/>
        </w:rPr>
        <w:t>about</w:t>
      </w:r>
      <w:proofErr w:type="gramEnd"/>
      <w:r w:rsidRPr="00640A03">
        <w:rPr>
          <w:rFonts w:eastAsia="ヒラギノ角ゴ Pro W3"/>
          <w:szCs w:val="28"/>
        </w:rPr>
        <w:t xml:space="preserve">. The moments of </w:t>
      </w:r>
      <w:proofErr w:type="spellStart"/>
      <w:r w:rsidRPr="00640A03">
        <w:rPr>
          <w:rFonts w:eastAsia="ヒラギノ角ゴ Pro W3"/>
          <w:szCs w:val="28"/>
        </w:rPr>
        <w:t>vip</w:t>
      </w:r>
      <w:r w:rsidRPr="00640A03">
        <w:rPr>
          <w:szCs w:val="28"/>
        </w:rPr>
        <w:t>ā</w:t>
      </w:r>
      <w:r w:rsidRPr="00640A03">
        <w:rPr>
          <w:rFonts w:eastAsia="ヒラギノ角ゴ Pro W3"/>
          <w:szCs w:val="28"/>
        </w:rPr>
        <w:t>ka</w:t>
      </w:r>
      <w:proofErr w:type="spellEnd"/>
      <w:r w:rsidRPr="00640A03">
        <w:rPr>
          <w:rFonts w:eastAsia="ヒラギノ角ゴ Pro W3"/>
          <w:szCs w:val="28"/>
        </w:rPr>
        <w:t xml:space="preserve"> are extremely brief and when we think of the source of our experiences, they are already gone. The moments of thinking are no longer </w:t>
      </w:r>
      <w:proofErr w:type="spellStart"/>
      <w:r w:rsidRPr="00640A03">
        <w:rPr>
          <w:rFonts w:eastAsia="ヒラギノ角ゴ Pro W3"/>
          <w:szCs w:val="28"/>
        </w:rPr>
        <w:t>vip</w:t>
      </w:r>
      <w:r w:rsidRPr="00640A03">
        <w:rPr>
          <w:szCs w:val="28"/>
        </w:rPr>
        <w:t>ā</w:t>
      </w:r>
      <w:r w:rsidRPr="00640A03">
        <w:rPr>
          <w:rFonts w:eastAsia="ヒラギノ角ゴ Pro W3"/>
          <w:szCs w:val="28"/>
        </w:rPr>
        <w:t>ka</w:t>
      </w:r>
      <w:proofErr w:type="spellEnd"/>
      <w:r w:rsidRPr="00640A03">
        <w:rPr>
          <w:rFonts w:eastAsia="ヒラギノ角ゴ Pro W3"/>
          <w:szCs w:val="28"/>
        </w:rPr>
        <w:t xml:space="preserve">, but usually </w:t>
      </w:r>
      <w:proofErr w:type="spellStart"/>
      <w:r w:rsidRPr="00640A03">
        <w:rPr>
          <w:rFonts w:eastAsia="ヒラギノ角ゴ Pro W3"/>
          <w:szCs w:val="28"/>
        </w:rPr>
        <w:t>akusala</w:t>
      </w:r>
      <w:proofErr w:type="spellEnd"/>
      <w:r w:rsidRPr="00640A03">
        <w:rPr>
          <w:rFonts w:eastAsia="ヒラギノ角ゴ Pro W3"/>
          <w:szCs w:val="28"/>
        </w:rPr>
        <w:t xml:space="preserve"> </w:t>
      </w:r>
      <w:proofErr w:type="spellStart"/>
      <w:r w:rsidRPr="00640A03">
        <w:rPr>
          <w:rFonts w:eastAsia="ヒラギノ角ゴ Pro W3"/>
          <w:szCs w:val="28"/>
        </w:rPr>
        <w:t>cittas</w:t>
      </w:r>
      <w:proofErr w:type="spellEnd"/>
      <w:r w:rsidRPr="00640A03">
        <w:rPr>
          <w:rFonts w:eastAsia="ヒラギノ角ゴ Pro W3"/>
          <w:szCs w:val="28"/>
        </w:rPr>
        <w:t xml:space="preserve"> and these </w:t>
      </w:r>
      <w:proofErr w:type="gramStart"/>
      <w:r w:rsidRPr="00640A03">
        <w:rPr>
          <w:rFonts w:eastAsia="ヒラギノ角ゴ Pro W3"/>
          <w:szCs w:val="28"/>
        </w:rPr>
        <w:t>are conditioned</w:t>
      </w:r>
      <w:proofErr w:type="gramEnd"/>
      <w:r w:rsidRPr="00640A03">
        <w:rPr>
          <w:rFonts w:eastAsia="ヒラギノ角ゴ Pro W3"/>
          <w:szCs w:val="28"/>
        </w:rPr>
        <w:t xml:space="preserve"> by the accumulation of </w:t>
      </w:r>
      <w:proofErr w:type="spellStart"/>
      <w:r w:rsidRPr="00640A03">
        <w:rPr>
          <w:rFonts w:eastAsia="ヒラギノ角ゴ Pro W3"/>
          <w:szCs w:val="28"/>
        </w:rPr>
        <w:t>akusala</w:t>
      </w:r>
      <w:proofErr w:type="spellEnd"/>
      <w:r w:rsidRPr="00640A03">
        <w:rPr>
          <w:rFonts w:eastAsia="ヒラギノ角ゴ Pro W3"/>
          <w:szCs w:val="28"/>
        </w:rPr>
        <w:t xml:space="preserve"> in the past. This type of condition is different from </w:t>
      </w:r>
      <w:proofErr w:type="spellStart"/>
      <w:r w:rsidRPr="00640A03">
        <w:rPr>
          <w:rFonts w:eastAsia="ヒラギノ角ゴ Pro W3"/>
          <w:szCs w:val="28"/>
        </w:rPr>
        <w:t>kamma</w:t>
      </w:r>
      <w:proofErr w:type="spellEnd"/>
      <w:r w:rsidRPr="00640A03">
        <w:rPr>
          <w:rFonts w:eastAsia="ヒラギノ角ゴ Pro W3"/>
          <w:szCs w:val="28"/>
        </w:rPr>
        <w:t xml:space="preserve"> that pr</w:t>
      </w:r>
      <w:r w:rsidRPr="00640A03">
        <w:rPr>
          <w:rFonts w:eastAsia="ヒラギノ角ゴ Pro W3"/>
          <w:szCs w:val="28"/>
        </w:rPr>
        <w:t>o</w:t>
      </w:r>
      <w:r w:rsidRPr="00640A03">
        <w:rPr>
          <w:rFonts w:eastAsia="ヒラギノ角ゴ Pro W3"/>
          <w:szCs w:val="28"/>
        </w:rPr>
        <w:t xml:space="preserve">duces </w:t>
      </w:r>
      <w:proofErr w:type="spellStart"/>
      <w:r w:rsidRPr="00640A03">
        <w:rPr>
          <w:rFonts w:eastAsia="ヒラギノ角ゴ Pro W3"/>
          <w:szCs w:val="28"/>
        </w:rPr>
        <w:t>vip</w:t>
      </w:r>
      <w:r w:rsidRPr="00640A03">
        <w:rPr>
          <w:szCs w:val="28"/>
        </w:rPr>
        <w:t>ā</w:t>
      </w:r>
      <w:r w:rsidR="00FB0CA4">
        <w:rPr>
          <w:rFonts w:eastAsia="ヒラギノ角ゴ Pro W3"/>
          <w:szCs w:val="28"/>
        </w:rPr>
        <w:t>ka</w:t>
      </w:r>
      <w:proofErr w:type="spellEnd"/>
      <w:r w:rsidRPr="00640A03">
        <w:rPr>
          <w:rFonts w:eastAsia="ヒラギノ角ゴ Pro W3"/>
          <w:szCs w:val="28"/>
          <w:vertAlign w:val="superscript"/>
        </w:rPr>
        <w:footnoteReference w:id="6"/>
      </w:r>
      <w:r w:rsidRPr="00640A03">
        <w:rPr>
          <w:rFonts w:eastAsia="ヒラギノ角ゴ Pro W3"/>
          <w:szCs w:val="28"/>
        </w:rPr>
        <w:t xml:space="preserve">. When someone else speaks in a harsh way to us, we are inclined to blame that person and we take the unpleasant experience for “mine”. Then we do not think wisely about cause and result. In the ultimate </w:t>
      </w:r>
      <w:proofErr w:type="gramStart"/>
      <w:r w:rsidRPr="00640A03">
        <w:rPr>
          <w:rFonts w:eastAsia="ヒラギノ角ゴ Pro W3"/>
          <w:szCs w:val="28"/>
        </w:rPr>
        <w:t>sense</w:t>
      </w:r>
      <w:proofErr w:type="gramEnd"/>
      <w:r w:rsidRPr="00640A03">
        <w:rPr>
          <w:rFonts w:eastAsia="ヒラギノ角ゴ Pro W3"/>
          <w:szCs w:val="28"/>
        </w:rPr>
        <w:t xml:space="preserve"> there are only conditioned realities that just arise and appear very shortly. </w:t>
      </w:r>
      <w:proofErr w:type="spellStart"/>
      <w:r w:rsidRPr="00640A03">
        <w:rPr>
          <w:rFonts w:eastAsia="ヒラギノ角ゴ Pro W3"/>
          <w:szCs w:val="28"/>
        </w:rPr>
        <w:t>Kamma</w:t>
      </w:r>
      <w:proofErr w:type="spellEnd"/>
      <w:r w:rsidRPr="00640A03">
        <w:rPr>
          <w:rFonts w:eastAsia="ヒラギノ角ゴ Pro W3"/>
          <w:szCs w:val="28"/>
        </w:rPr>
        <w:t xml:space="preserve"> pr</w:t>
      </w:r>
      <w:r w:rsidRPr="00640A03">
        <w:rPr>
          <w:rFonts w:eastAsia="ヒラギノ角ゴ Pro W3"/>
          <w:szCs w:val="28"/>
        </w:rPr>
        <w:t>o</w:t>
      </w:r>
      <w:r w:rsidRPr="00640A03">
        <w:rPr>
          <w:rFonts w:eastAsia="ヒラギノ角ゴ Pro W3"/>
          <w:szCs w:val="28"/>
        </w:rPr>
        <w:t xml:space="preserve">duces </w:t>
      </w:r>
      <w:proofErr w:type="gramStart"/>
      <w:r w:rsidRPr="00640A03">
        <w:rPr>
          <w:rFonts w:eastAsia="ヒラギノ角ゴ Pro W3"/>
          <w:szCs w:val="28"/>
        </w:rPr>
        <w:t>hearing which</w:t>
      </w:r>
      <w:proofErr w:type="gramEnd"/>
      <w:r w:rsidRPr="00640A03">
        <w:rPr>
          <w:rFonts w:eastAsia="ヒラギノ角ゴ Pro W3"/>
          <w:szCs w:val="28"/>
        </w:rPr>
        <w:t xml:space="preserve"> is </w:t>
      </w:r>
      <w:proofErr w:type="spellStart"/>
      <w:r w:rsidRPr="00640A03">
        <w:rPr>
          <w:rFonts w:eastAsia="ヒラギノ角ゴ Pro W3"/>
          <w:szCs w:val="28"/>
        </w:rPr>
        <w:t>vip</w:t>
      </w:r>
      <w:r w:rsidRPr="00640A03">
        <w:rPr>
          <w:szCs w:val="28"/>
        </w:rPr>
        <w:t>ā</w:t>
      </w:r>
      <w:r w:rsidRPr="00640A03">
        <w:rPr>
          <w:rFonts w:eastAsia="ヒラギノ角ゴ Pro W3"/>
          <w:szCs w:val="28"/>
        </w:rPr>
        <w:t>ka</w:t>
      </w:r>
      <w:proofErr w:type="spellEnd"/>
      <w:r w:rsidRPr="00640A03">
        <w:rPr>
          <w:rFonts w:eastAsia="ヒラギノ角ゴ Pro W3"/>
          <w:szCs w:val="28"/>
        </w:rPr>
        <w:t xml:space="preserve">, and thinking with </w:t>
      </w:r>
      <w:proofErr w:type="spellStart"/>
      <w:r w:rsidRPr="00640A03">
        <w:rPr>
          <w:rFonts w:eastAsia="ヒラギノ角ゴ Pro W3"/>
          <w:szCs w:val="28"/>
        </w:rPr>
        <w:t>akusala</w:t>
      </w:r>
      <w:proofErr w:type="spellEnd"/>
      <w:r w:rsidRPr="00640A03">
        <w:rPr>
          <w:rFonts w:eastAsia="ヒラギノ角ゴ Pro W3"/>
          <w:szCs w:val="28"/>
        </w:rPr>
        <w:t xml:space="preserve"> </w:t>
      </w:r>
      <w:proofErr w:type="spellStart"/>
      <w:r w:rsidRPr="00640A03">
        <w:rPr>
          <w:rFonts w:eastAsia="ヒラギノ角ゴ Pro W3"/>
          <w:szCs w:val="28"/>
        </w:rPr>
        <w:t>citta</w:t>
      </w:r>
      <w:proofErr w:type="spellEnd"/>
      <w:r w:rsidRPr="00640A03">
        <w:rPr>
          <w:rFonts w:eastAsia="ヒラギノ角ゴ Pro W3"/>
          <w:szCs w:val="28"/>
        </w:rPr>
        <w:t xml:space="preserve"> is caused by our accumulated defilements. There is no person who inflicts sorrow upon another person and no person who experiences it. There are only conditioned realities </w:t>
      </w:r>
      <w:proofErr w:type="spellStart"/>
      <w:r w:rsidRPr="00640A03">
        <w:rPr>
          <w:rFonts w:eastAsia="ヒラギノ角ゴ Pro W3"/>
          <w:szCs w:val="28"/>
        </w:rPr>
        <w:t>arising</w:t>
      </w:r>
      <w:proofErr w:type="spellEnd"/>
      <w:r w:rsidRPr="00640A03">
        <w:rPr>
          <w:rFonts w:eastAsia="ヒラギノ角ゴ Pro W3"/>
          <w:szCs w:val="28"/>
        </w:rPr>
        <w:t xml:space="preserve"> and falling away. </w:t>
      </w:r>
    </w:p>
    <w:p w:rsidR="00E63C31" w:rsidRPr="00640A03" w:rsidRDefault="00E63C31" w:rsidP="00640A03">
      <w:pPr>
        <w:rPr>
          <w:rFonts w:eastAsia="ヒラギノ角ゴ Pro W3"/>
          <w:szCs w:val="28"/>
        </w:rPr>
      </w:pPr>
      <w:proofErr w:type="spellStart"/>
      <w:r w:rsidRPr="00640A03">
        <w:rPr>
          <w:rFonts w:eastAsia="ヒラギノ角ゴ Pro W3"/>
          <w:szCs w:val="28"/>
        </w:rPr>
        <w:t>Cittas</w:t>
      </w:r>
      <w:proofErr w:type="spellEnd"/>
      <w:r w:rsidRPr="00640A03">
        <w:rPr>
          <w:rFonts w:eastAsia="ヒラギノ角ゴ Pro W3"/>
          <w:szCs w:val="28"/>
        </w:rPr>
        <w:t xml:space="preserve"> arising in a process do so in a specific order while they perform each their own function. The </w:t>
      </w:r>
      <w:proofErr w:type="spellStart"/>
      <w:r w:rsidRPr="00640A03">
        <w:rPr>
          <w:rFonts w:eastAsia="ヒラギノ角ゴ Pro W3"/>
          <w:szCs w:val="28"/>
        </w:rPr>
        <w:t>citta</w:t>
      </w:r>
      <w:proofErr w:type="spellEnd"/>
      <w:r w:rsidRPr="00640A03">
        <w:rPr>
          <w:rFonts w:eastAsia="ヒラギノ角ゴ Pro W3"/>
          <w:szCs w:val="28"/>
        </w:rPr>
        <w:t xml:space="preserve"> that adverts to an object that presents itself arises before seeing or another one of the sense-cognitions, and </w:t>
      </w:r>
      <w:proofErr w:type="spellStart"/>
      <w:r w:rsidRPr="00640A03">
        <w:rPr>
          <w:rFonts w:eastAsia="ヒラギノ角ゴ Pro W3"/>
          <w:szCs w:val="28"/>
        </w:rPr>
        <w:t>kusala</w:t>
      </w:r>
      <w:proofErr w:type="spellEnd"/>
      <w:r w:rsidRPr="00640A03">
        <w:rPr>
          <w:rFonts w:eastAsia="ヒラギノ角ゴ Pro W3"/>
          <w:szCs w:val="28"/>
        </w:rPr>
        <w:t xml:space="preserve"> </w:t>
      </w:r>
      <w:proofErr w:type="spellStart"/>
      <w:r w:rsidRPr="00640A03">
        <w:rPr>
          <w:rFonts w:eastAsia="ヒラギノ角ゴ Pro W3"/>
          <w:szCs w:val="28"/>
        </w:rPr>
        <w:t>cittas</w:t>
      </w:r>
      <w:proofErr w:type="spellEnd"/>
      <w:r w:rsidRPr="00640A03">
        <w:rPr>
          <w:rFonts w:eastAsia="ヒラギノ角ゴ Pro W3"/>
          <w:szCs w:val="28"/>
        </w:rPr>
        <w:t xml:space="preserve"> or </w:t>
      </w:r>
      <w:proofErr w:type="spellStart"/>
      <w:r w:rsidRPr="00640A03">
        <w:rPr>
          <w:rFonts w:eastAsia="ヒラギノ角ゴ Pro W3"/>
          <w:szCs w:val="28"/>
        </w:rPr>
        <w:t>akusala</w:t>
      </w:r>
      <w:proofErr w:type="spellEnd"/>
      <w:r w:rsidRPr="00640A03">
        <w:rPr>
          <w:rFonts w:eastAsia="ヒラギノ角ゴ Pro W3"/>
          <w:szCs w:val="28"/>
        </w:rPr>
        <w:t xml:space="preserve"> </w:t>
      </w:r>
      <w:proofErr w:type="spellStart"/>
      <w:r w:rsidRPr="00640A03">
        <w:rPr>
          <w:rFonts w:eastAsia="ヒラギノ角ゴ Pro W3"/>
          <w:szCs w:val="28"/>
        </w:rPr>
        <w:t>cittas</w:t>
      </w:r>
      <w:proofErr w:type="spellEnd"/>
      <w:r w:rsidRPr="00640A03">
        <w:rPr>
          <w:rFonts w:eastAsia="ヒラギノ角ゴ Pro W3"/>
          <w:szCs w:val="28"/>
        </w:rPr>
        <w:t xml:space="preserve"> arise later on in that process. One may wonder what the use is of knowing such details. The Buddha taught proximity-condition, </w:t>
      </w:r>
      <w:proofErr w:type="spellStart"/>
      <w:r w:rsidRPr="00640A03">
        <w:rPr>
          <w:rFonts w:eastAsia="ヒラギノ角ゴ Pro W3"/>
          <w:szCs w:val="28"/>
        </w:rPr>
        <w:t>anantara-paccaya</w:t>
      </w:r>
      <w:proofErr w:type="spellEnd"/>
      <w:r w:rsidRPr="00640A03">
        <w:rPr>
          <w:rFonts w:eastAsia="ヒラギノ角ゴ Pro W3"/>
          <w:szCs w:val="28"/>
        </w:rPr>
        <w:t xml:space="preserve"> of </w:t>
      </w:r>
      <w:proofErr w:type="spellStart"/>
      <w:r w:rsidRPr="00640A03">
        <w:rPr>
          <w:rFonts w:eastAsia="ヒラギノ角ゴ Pro W3"/>
          <w:szCs w:val="28"/>
        </w:rPr>
        <w:t>cittas</w:t>
      </w:r>
      <w:proofErr w:type="spellEnd"/>
      <w:r w:rsidRPr="00640A03">
        <w:rPr>
          <w:rFonts w:eastAsia="ヒラギノ角ゴ Pro W3"/>
          <w:szCs w:val="28"/>
        </w:rPr>
        <w:t xml:space="preserve">, </w:t>
      </w:r>
      <w:r w:rsidRPr="00640A03">
        <w:rPr>
          <w:rFonts w:eastAsia="ヒラギノ角ゴ Pro W3"/>
          <w:szCs w:val="28"/>
        </w:rPr>
        <w:lastRenderedPageBreak/>
        <w:t xml:space="preserve">meaning that </w:t>
      </w:r>
      <w:proofErr w:type="spellStart"/>
      <w:r w:rsidRPr="00640A03">
        <w:rPr>
          <w:rFonts w:eastAsia="ヒラギノ角ゴ Pro W3"/>
          <w:szCs w:val="28"/>
        </w:rPr>
        <w:t>cittas</w:t>
      </w:r>
      <w:proofErr w:type="spellEnd"/>
      <w:r w:rsidRPr="00640A03">
        <w:rPr>
          <w:rFonts w:eastAsia="ヒラギノ角ゴ Pro W3"/>
          <w:szCs w:val="28"/>
        </w:rPr>
        <w:t xml:space="preserve"> succeed one another: when one </w:t>
      </w:r>
      <w:proofErr w:type="spellStart"/>
      <w:r w:rsidRPr="00640A03">
        <w:rPr>
          <w:rFonts w:eastAsia="ヒラギノ角ゴ Pro W3"/>
          <w:szCs w:val="28"/>
        </w:rPr>
        <w:t>citta</w:t>
      </w:r>
      <w:proofErr w:type="spellEnd"/>
      <w:r w:rsidRPr="00640A03">
        <w:rPr>
          <w:rFonts w:eastAsia="ヒラギノ角ゴ Pro W3"/>
          <w:szCs w:val="28"/>
        </w:rPr>
        <w:t xml:space="preserve"> falls away </w:t>
      </w:r>
      <w:proofErr w:type="gramStart"/>
      <w:r w:rsidRPr="00640A03">
        <w:rPr>
          <w:rFonts w:eastAsia="ヒラギノ角ゴ Pro W3"/>
          <w:szCs w:val="28"/>
        </w:rPr>
        <w:t>it is immed</w:t>
      </w:r>
      <w:r w:rsidRPr="00640A03">
        <w:rPr>
          <w:rFonts w:eastAsia="ヒラギノ角ゴ Pro W3"/>
          <w:szCs w:val="28"/>
        </w:rPr>
        <w:t>i</w:t>
      </w:r>
      <w:r w:rsidRPr="00640A03">
        <w:rPr>
          <w:rFonts w:eastAsia="ヒラギノ角ゴ Pro W3"/>
          <w:szCs w:val="28"/>
        </w:rPr>
        <w:t>ately succeeded by the next one</w:t>
      </w:r>
      <w:proofErr w:type="gramEnd"/>
      <w:r w:rsidRPr="00640A03">
        <w:rPr>
          <w:rFonts w:eastAsia="ヒラギノ角ゴ Pro W3"/>
          <w:szCs w:val="28"/>
        </w:rPr>
        <w:t xml:space="preserve">. He also taught contiguity-condition, </w:t>
      </w:r>
      <w:proofErr w:type="spellStart"/>
      <w:r w:rsidRPr="00640A03">
        <w:rPr>
          <w:rFonts w:eastAsia="ヒラギノ角ゴ Pro W3"/>
          <w:szCs w:val="28"/>
        </w:rPr>
        <w:t>samana</w:t>
      </w:r>
      <w:r w:rsidRPr="00640A03">
        <w:rPr>
          <w:rFonts w:eastAsia="ヒラギノ角ゴ Pro W3"/>
          <w:szCs w:val="28"/>
        </w:rPr>
        <w:t>n</w:t>
      </w:r>
      <w:r w:rsidRPr="00640A03">
        <w:rPr>
          <w:rFonts w:eastAsia="ヒラギノ角ゴ Pro W3"/>
          <w:szCs w:val="28"/>
        </w:rPr>
        <w:t>tara-paccaya</w:t>
      </w:r>
      <w:proofErr w:type="spellEnd"/>
      <w:r w:rsidRPr="00640A03">
        <w:rPr>
          <w:rFonts w:eastAsia="ヒラギノ角ゴ Pro W3"/>
          <w:szCs w:val="28"/>
        </w:rPr>
        <w:t xml:space="preserve">, meaning that </w:t>
      </w:r>
      <w:proofErr w:type="spellStart"/>
      <w:r w:rsidRPr="00640A03">
        <w:rPr>
          <w:rFonts w:eastAsia="ヒラギノ角ゴ Pro W3"/>
          <w:szCs w:val="28"/>
        </w:rPr>
        <w:t>cittas</w:t>
      </w:r>
      <w:proofErr w:type="spellEnd"/>
      <w:r w:rsidRPr="00640A03">
        <w:rPr>
          <w:rFonts w:eastAsia="ヒラギノ角ゴ Pro W3"/>
          <w:szCs w:val="28"/>
        </w:rPr>
        <w:t xml:space="preserve"> succeed one another in a fixed order that </w:t>
      </w:r>
      <w:proofErr w:type="gramStart"/>
      <w:r w:rsidRPr="00640A03">
        <w:rPr>
          <w:rFonts w:eastAsia="ヒラギノ角ゴ Pro W3"/>
          <w:szCs w:val="28"/>
        </w:rPr>
        <w:t>ca</w:t>
      </w:r>
      <w:r w:rsidRPr="00640A03">
        <w:rPr>
          <w:rFonts w:eastAsia="ヒラギノ角ゴ Pro W3"/>
          <w:szCs w:val="28"/>
        </w:rPr>
        <w:t>n</w:t>
      </w:r>
      <w:r w:rsidRPr="00640A03">
        <w:rPr>
          <w:rFonts w:eastAsia="ヒラギノ角ゴ Pro W3"/>
          <w:szCs w:val="28"/>
        </w:rPr>
        <w:t>not be altered</w:t>
      </w:r>
      <w:proofErr w:type="gramEnd"/>
      <w:r w:rsidRPr="00640A03">
        <w:rPr>
          <w:rFonts w:eastAsia="ヒラギノ角ゴ Pro W3"/>
          <w:szCs w:val="28"/>
        </w:rPr>
        <w:t xml:space="preserve">. This clearly shows the nature of </w:t>
      </w:r>
      <w:proofErr w:type="spellStart"/>
      <w:r w:rsidRPr="00640A03">
        <w:rPr>
          <w:rFonts w:eastAsia="ヒラギノ角ゴ Pro W3"/>
          <w:szCs w:val="28"/>
        </w:rPr>
        <w:t>anatt</w:t>
      </w:r>
      <w:r w:rsidRPr="00640A03">
        <w:rPr>
          <w:szCs w:val="28"/>
        </w:rPr>
        <w:t>ā</w:t>
      </w:r>
      <w:proofErr w:type="spellEnd"/>
      <w:r w:rsidRPr="00640A03">
        <w:rPr>
          <w:rFonts w:eastAsia="ヒラギノ角ゴ Pro W3"/>
          <w:szCs w:val="28"/>
        </w:rPr>
        <w:t xml:space="preserve"> of </w:t>
      </w:r>
      <w:proofErr w:type="spellStart"/>
      <w:r w:rsidRPr="00640A03">
        <w:rPr>
          <w:rFonts w:eastAsia="ヒラギノ角ゴ Pro W3"/>
          <w:szCs w:val="28"/>
        </w:rPr>
        <w:t>cittas</w:t>
      </w:r>
      <w:proofErr w:type="spellEnd"/>
      <w:r w:rsidRPr="00640A03">
        <w:rPr>
          <w:rFonts w:eastAsia="ヒラギノ角ゴ Pro W3"/>
          <w:szCs w:val="28"/>
        </w:rPr>
        <w:t xml:space="preserve">, they </w:t>
      </w:r>
      <w:proofErr w:type="gramStart"/>
      <w:r w:rsidRPr="00640A03">
        <w:rPr>
          <w:rFonts w:eastAsia="ヒラギノ角ゴ Pro W3"/>
          <w:szCs w:val="28"/>
        </w:rPr>
        <w:t>cannot be directed or controlled</w:t>
      </w:r>
      <w:proofErr w:type="gramEnd"/>
      <w:r w:rsidRPr="00640A03">
        <w:rPr>
          <w:rFonts w:eastAsia="ヒラギノ角ゴ Pro W3"/>
          <w:szCs w:val="28"/>
        </w:rPr>
        <w:t xml:space="preserve">. There </w:t>
      </w:r>
      <w:proofErr w:type="gramStart"/>
      <w:r w:rsidRPr="00640A03">
        <w:rPr>
          <w:rFonts w:eastAsia="ヒラギノ角ゴ Pro W3"/>
          <w:szCs w:val="28"/>
        </w:rPr>
        <w:t>isn’t</w:t>
      </w:r>
      <w:proofErr w:type="gramEnd"/>
      <w:r w:rsidRPr="00640A03">
        <w:rPr>
          <w:rFonts w:eastAsia="ヒラギノ角ゴ Pro W3"/>
          <w:szCs w:val="28"/>
        </w:rPr>
        <w:t xml:space="preserve"> anybody who is master of the </w:t>
      </w:r>
      <w:proofErr w:type="spellStart"/>
      <w:r w:rsidRPr="00640A03">
        <w:rPr>
          <w:rFonts w:eastAsia="ヒラギノ角ゴ Pro W3"/>
          <w:szCs w:val="28"/>
        </w:rPr>
        <w:t>cittas</w:t>
      </w:r>
      <w:proofErr w:type="spellEnd"/>
      <w:r w:rsidRPr="00640A03">
        <w:rPr>
          <w:rFonts w:eastAsia="ヒラギノ角ゴ Pro W3"/>
          <w:szCs w:val="28"/>
        </w:rPr>
        <w:t xml:space="preserve"> that arise and could change the order of their arising. </w:t>
      </w:r>
    </w:p>
    <w:p w:rsidR="00E63C31" w:rsidRPr="00640A03" w:rsidRDefault="00E63C31" w:rsidP="00640A03">
      <w:pPr>
        <w:rPr>
          <w:rFonts w:eastAsia="ヒラギノ角ゴ Pro W3"/>
          <w:szCs w:val="28"/>
        </w:rPr>
      </w:pPr>
      <w:r w:rsidRPr="00640A03">
        <w:rPr>
          <w:rFonts w:eastAsia="ヒラギノ角ゴ Pro W3"/>
          <w:szCs w:val="28"/>
        </w:rPr>
        <w:t xml:space="preserve">We are in the cycle of birth and death right now. </w:t>
      </w:r>
      <w:proofErr w:type="spellStart"/>
      <w:r w:rsidRPr="00640A03">
        <w:rPr>
          <w:rFonts w:eastAsia="ヒラギノ角ゴ Pro W3"/>
          <w:szCs w:val="28"/>
        </w:rPr>
        <w:t>Vip</w:t>
      </w:r>
      <w:r w:rsidRPr="00640A03">
        <w:rPr>
          <w:szCs w:val="28"/>
        </w:rPr>
        <w:t>ā</w:t>
      </w:r>
      <w:r w:rsidR="00FB0CA4">
        <w:rPr>
          <w:rFonts w:eastAsia="ヒラギノ角ゴ Pro W3"/>
          <w:szCs w:val="28"/>
        </w:rPr>
        <w:t>kacitta</w:t>
      </w:r>
      <w:proofErr w:type="spellEnd"/>
      <w:r w:rsidR="00FB0CA4">
        <w:rPr>
          <w:rFonts w:eastAsia="ヒラギノ角ゴ Pro W3"/>
          <w:szCs w:val="28"/>
        </w:rPr>
        <w:t xml:space="preserve"> arises by way of </w:t>
      </w:r>
      <w:r w:rsidRPr="00640A03">
        <w:rPr>
          <w:rFonts w:eastAsia="ヒラギノ角ゴ Pro W3"/>
          <w:szCs w:val="28"/>
        </w:rPr>
        <w:t xml:space="preserve">an experience through one of the sense-doors, and then defilements are likely to arise. These may motivate </w:t>
      </w:r>
      <w:proofErr w:type="spellStart"/>
      <w:r w:rsidRPr="00640A03">
        <w:rPr>
          <w:rFonts w:eastAsia="ヒラギノ角ゴ Pro W3"/>
          <w:szCs w:val="28"/>
        </w:rPr>
        <w:t>kamma</w:t>
      </w:r>
      <w:proofErr w:type="spellEnd"/>
      <w:r w:rsidRPr="00640A03">
        <w:rPr>
          <w:rFonts w:eastAsia="ヒラギノ角ゴ Pro W3"/>
          <w:szCs w:val="28"/>
        </w:rPr>
        <w:t xml:space="preserve"> and </w:t>
      </w:r>
      <w:proofErr w:type="spellStart"/>
      <w:r w:rsidRPr="00640A03">
        <w:rPr>
          <w:rFonts w:eastAsia="ヒラギノ角ゴ Pro W3"/>
          <w:szCs w:val="28"/>
        </w:rPr>
        <w:t>kamma</w:t>
      </w:r>
      <w:proofErr w:type="spellEnd"/>
      <w:r w:rsidRPr="00640A03">
        <w:rPr>
          <w:rFonts w:eastAsia="ヒラギノ角ゴ Pro W3"/>
          <w:szCs w:val="28"/>
        </w:rPr>
        <w:t xml:space="preserve"> produces </w:t>
      </w:r>
      <w:proofErr w:type="spellStart"/>
      <w:r w:rsidRPr="00640A03">
        <w:rPr>
          <w:rFonts w:eastAsia="ヒラギノ角ゴ Pro W3"/>
          <w:szCs w:val="28"/>
        </w:rPr>
        <w:t>vip</w:t>
      </w:r>
      <w:r w:rsidRPr="00640A03">
        <w:rPr>
          <w:szCs w:val="28"/>
        </w:rPr>
        <w:t>ā</w:t>
      </w:r>
      <w:r w:rsidRPr="00640A03">
        <w:rPr>
          <w:rFonts w:eastAsia="ヒラギノ角ゴ Pro W3"/>
          <w:szCs w:val="28"/>
        </w:rPr>
        <w:t>ka</w:t>
      </w:r>
      <w:proofErr w:type="spellEnd"/>
      <w:r w:rsidRPr="00640A03">
        <w:rPr>
          <w:rFonts w:eastAsia="ヒラギノ角ゴ Pro W3"/>
          <w:szCs w:val="28"/>
        </w:rPr>
        <w:t xml:space="preserve">. </w:t>
      </w:r>
      <w:proofErr w:type="gramStart"/>
      <w:r w:rsidRPr="00640A03">
        <w:rPr>
          <w:rFonts w:eastAsia="ヒラギノ角ゴ Pro W3"/>
          <w:szCs w:val="28"/>
        </w:rPr>
        <w:t>Again</w:t>
      </w:r>
      <w:proofErr w:type="gramEnd"/>
      <w:r w:rsidRPr="00640A03">
        <w:rPr>
          <w:rFonts w:eastAsia="ヒラギノ角ゴ Pro W3"/>
          <w:szCs w:val="28"/>
        </w:rPr>
        <w:t xml:space="preserve"> defil</w:t>
      </w:r>
      <w:r w:rsidRPr="00640A03">
        <w:rPr>
          <w:rFonts w:eastAsia="ヒラギノ角ゴ Pro W3"/>
          <w:szCs w:val="28"/>
        </w:rPr>
        <w:t>e</w:t>
      </w:r>
      <w:r w:rsidRPr="00640A03">
        <w:rPr>
          <w:rFonts w:eastAsia="ヒラギノ角ゴ Pro W3"/>
          <w:szCs w:val="28"/>
        </w:rPr>
        <w:t xml:space="preserve">ments will arise and motivate </w:t>
      </w:r>
      <w:proofErr w:type="spellStart"/>
      <w:r w:rsidRPr="00640A03">
        <w:rPr>
          <w:rFonts w:eastAsia="ヒラギノ角ゴ Pro W3"/>
          <w:szCs w:val="28"/>
        </w:rPr>
        <w:t>kamma</w:t>
      </w:r>
      <w:proofErr w:type="spellEnd"/>
      <w:r w:rsidRPr="00640A03">
        <w:rPr>
          <w:rFonts w:eastAsia="ヒラギノ角ゴ Pro W3"/>
          <w:szCs w:val="28"/>
        </w:rPr>
        <w:t xml:space="preserve"> that produces </w:t>
      </w:r>
      <w:proofErr w:type="spellStart"/>
      <w:r w:rsidRPr="00640A03">
        <w:rPr>
          <w:rFonts w:eastAsia="ヒラギノ角ゴ Pro W3"/>
          <w:szCs w:val="28"/>
        </w:rPr>
        <w:t>vip</w:t>
      </w:r>
      <w:r w:rsidRPr="00640A03">
        <w:rPr>
          <w:szCs w:val="28"/>
        </w:rPr>
        <w:t>ā</w:t>
      </w:r>
      <w:r w:rsidRPr="00640A03">
        <w:rPr>
          <w:rFonts w:eastAsia="ヒラギノ角ゴ Pro W3"/>
          <w:szCs w:val="28"/>
        </w:rPr>
        <w:t>ka</w:t>
      </w:r>
      <w:proofErr w:type="spellEnd"/>
      <w:r w:rsidRPr="00640A03">
        <w:rPr>
          <w:rFonts w:eastAsia="ヒラギノ角ゴ Pro W3"/>
          <w:szCs w:val="28"/>
        </w:rPr>
        <w:t xml:space="preserve">. In this </w:t>
      </w:r>
      <w:proofErr w:type="gramStart"/>
      <w:r w:rsidRPr="00640A03">
        <w:rPr>
          <w:rFonts w:eastAsia="ヒラギノ角ゴ Pro W3"/>
          <w:szCs w:val="28"/>
        </w:rPr>
        <w:t>way</w:t>
      </w:r>
      <w:proofErr w:type="gramEnd"/>
      <w:r w:rsidRPr="00640A03">
        <w:rPr>
          <w:rFonts w:eastAsia="ヒラギノ角ゴ Pro W3"/>
          <w:szCs w:val="28"/>
        </w:rPr>
        <w:t xml:space="preserve"> the c</w:t>
      </w:r>
      <w:r w:rsidRPr="00640A03">
        <w:rPr>
          <w:rFonts w:eastAsia="ヒラギノ角ゴ Pro W3"/>
          <w:szCs w:val="28"/>
        </w:rPr>
        <w:t>y</w:t>
      </w:r>
      <w:r w:rsidRPr="00640A03">
        <w:rPr>
          <w:rFonts w:eastAsia="ヒラギノ角ゴ Pro W3"/>
          <w:szCs w:val="28"/>
        </w:rPr>
        <w:t xml:space="preserve">cle goes on and on. All this occurs now, anywhere, at any time. </w:t>
      </w:r>
    </w:p>
    <w:p w:rsidR="00E63C31" w:rsidRPr="00640A03" w:rsidRDefault="00E63C31" w:rsidP="00640A03">
      <w:pPr>
        <w:rPr>
          <w:rFonts w:eastAsia="ヒラギノ角ゴ Pro W3"/>
          <w:szCs w:val="28"/>
        </w:rPr>
      </w:pPr>
      <w:r w:rsidRPr="00640A03">
        <w:rPr>
          <w:rFonts w:eastAsia="ヒラギノ角ゴ Pro W3"/>
          <w:szCs w:val="28"/>
        </w:rPr>
        <w:t xml:space="preserve">Many times </w:t>
      </w:r>
      <w:proofErr w:type="spellStart"/>
      <w:r w:rsidRPr="00640A03">
        <w:rPr>
          <w:rFonts w:eastAsia="ヒラギノ角ゴ Pro W3"/>
          <w:szCs w:val="28"/>
        </w:rPr>
        <w:t>Acharn</w:t>
      </w:r>
      <w:proofErr w:type="spellEnd"/>
      <w:r w:rsidRPr="00640A03">
        <w:rPr>
          <w:rFonts w:eastAsia="ヒラギノ角ゴ Pro W3"/>
          <w:szCs w:val="28"/>
        </w:rPr>
        <w:t xml:space="preserve"> said that we should not cling to names and terms, but that we should understand the characteristics of realities that appear. </w:t>
      </w:r>
      <w:proofErr w:type="spellStart"/>
      <w:r w:rsidRPr="00640A03">
        <w:rPr>
          <w:rFonts w:eastAsia="ヒラギノ角ゴ Pro W3"/>
          <w:szCs w:val="28"/>
        </w:rPr>
        <w:t>Citta</w:t>
      </w:r>
      <w:proofErr w:type="spellEnd"/>
      <w:r w:rsidRPr="00640A03">
        <w:rPr>
          <w:rFonts w:eastAsia="ヒラギノ角ゴ Pro W3"/>
          <w:szCs w:val="28"/>
        </w:rPr>
        <w:t xml:space="preserve"> is the fa</w:t>
      </w:r>
      <w:r w:rsidRPr="00640A03">
        <w:rPr>
          <w:rFonts w:eastAsia="ヒラギノ角ゴ Pro W3"/>
          <w:szCs w:val="28"/>
        </w:rPr>
        <w:t>c</w:t>
      </w:r>
      <w:r w:rsidRPr="00640A03">
        <w:rPr>
          <w:rFonts w:eastAsia="ヒラギノ角ゴ Pro W3"/>
          <w:szCs w:val="28"/>
        </w:rPr>
        <w:t xml:space="preserve">ulty of experiencing an object and it </w:t>
      </w:r>
      <w:proofErr w:type="gramStart"/>
      <w:r w:rsidRPr="00640A03">
        <w:rPr>
          <w:rFonts w:eastAsia="ヒラギノ角ゴ Pro W3"/>
          <w:szCs w:val="28"/>
        </w:rPr>
        <w:t>is assisted</w:t>
      </w:r>
      <w:proofErr w:type="gramEnd"/>
      <w:r w:rsidRPr="00640A03">
        <w:rPr>
          <w:rFonts w:eastAsia="ヒラギノ角ゴ Pro W3"/>
          <w:szCs w:val="28"/>
        </w:rPr>
        <w:t xml:space="preserve"> by at least seven </w:t>
      </w:r>
      <w:proofErr w:type="spellStart"/>
      <w:r w:rsidRPr="00640A03">
        <w:rPr>
          <w:rFonts w:eastAsia="ヒラギノ角ゴ Pro W3"/>
          <w:szCs w:val="28"/>
        </w:rPr>
        <w:t>cetasikas</w:t>
      </w:r>
      <w:proofErr w:type="spellEnd"/>
      <w:r w:rsidRPr="00640A03">
        <w:rPr>
          <w:rFonts w:eastAsia="ヒラギノ角ゴ Pro W3"/>
          <w:szCs w:val="28"/>
        </w:rPr>
        <w:t xml:space="preserve"> that accompany it, such as feeling, remembrance (</w:t>
      </w:r>
      <w:proofErr w:type="spellStart"/>
      <w:r w:rsidRPr="00640A03">
        <w:rPr>
          <w:rFonts w:eastAsia="ヒラギノ角ゴ Pro W3"/>
          <w:szCs w:val="28"/>
        </w:rPr>
        <w:t>saññ</w:t>
      </w:r>
      <w:r w:rsidRPr="00640A03">
        <w:rPr>
          <w:szCs w:val="28"/>
        </w:rPr>
        <w:t>ā</w:t>
      </w:r>
      <w:proofErr w:type="spellEnd"/>
      <w:r w:rsidRPr="00640A03">
        <w:rPr>
          <w:rFonts w:eastAsia="ヒラギノ角ゴ Pro W3"/>
          <w:szCs w:val="28"/>
        </w:rPr>
        <w:t>), one-pointedness (</w:t>
      </w:r>
      <w:proofErr w:type="spellStart"/>
      <w:r w:rsidRPr="00640A03">
        <w:rPr>
          <w:rFonts w:eastAsia="ヒラギノ角ゴ Pro W3"/>
          <w:szCs w:val="28"/>
        </w:rPr>
        <w:t>ekaggata</w:t>
      </w:r>
      <w:proofErr w:type="spellEnd"/>
      <w:r w:rsidRPr="00640A03">
        <w:rPr>
          <w:rFonts w:eastAsia="ヒラギノ角ゴ Pro W3"/>
          <w:szCs w:val="28"/>
        </w:rPr>
        <w:t xml:space="preserve"> </w:t>
      </w:r>
      <w:proofErr w:type="spellStart"/>
      <w:r w:rsidRPr="00640A03">
        <w:rPr>
          <w:rFonts w:eastAsia="ヒラギノ角ゴ Pro W3"/>
          <w:szCs w:val="28"/>
        </w:rPr>
        <w:t>cetasika</w:t>
      </w:r>
      <w:proofErr w:type="spellEnd"/>
      <w:r w:rsidRPr="00640A03">
        <w:rPr>
          <w:rFonts w:eastAsia="ヒラギノ角ゴ Pro W3"/>
          <w:szCs w:val="28"/>
        </w:rPr>
        <w:t xml:space="preserve">). When we read about </w:t>
      </w:r>
      <w:proofErr w:type="spellStart"/>
      <w:r w:rsidRPr="00640A03">
        <w:rPr>
          <w:rFonts w:eastAsia="ヒラギノ角ゴ Pro W3"/>
          <w:szCs w:val="28"/>
        </w:rPr>
        <w:t>cetasikas</w:t>
      </w:r>
      <w:proofErr w:type="spellEnd"/>
      <w:r w:rsidRPr="00640A03">
        <w:rPr>
          <w:rFonts w:eastAsia="ヒラギノ角ゴ Pro W3"/>
          <w:szCs w:val="28"/>
        </w:rPr>
        <w:t xml:space="preserve"> such as energy or effort (in Pali: </w:t>
      </w:r>
      <w:proofErr w:type="spellStart"/>
      <w:r w:rsidRPr="00640A03">
        <w:rPr>
          <w:rFonts w:eastAsia="ヒラギノ角ゴ Pro W3"/>
          <w:szCs w:val="28"/>
        </w:rPr>
        <w:t>vir</w:t>
      </w:r>
      <w:r w:rsidRPr="00640A03">
        <w:rPr>
          <w:rFonts w:eastAsia="ヒラギノ角ゴ Pro W3"/>
          <w:szCs w:val="28"/>
        </w:rPr>
        <w:t>i</w:t>
      </w:r>
      <w:r w:rsidRPr="00640A03">
        <w:rPr>
          <w:rFonts w:eastAsia="ヒラギノ角ゴ Pro W3"/>
          <w:szCs w:val="28"/>
        </w:rPr>
        <w:t>ya</w:t>
      </w:r>
      <w:proofErr w:type="spellEnd"/>
      <w:r w:rsidRPr="00640A03">
        <w:rPr>
          <w:rFonts w:eastAsia="ヒラギノ角ゴ Pro W3"/>
          <w:szCs w:val="28"/>
        </w:rPr>
        <w:t>), we may think of their meaning in conventional sense, and then misunde</w:t>
      </w:r>
      <w:r w:rsidRPr="00640A03">
        <w:rPr>
          <w:rFonts w:eastAsia="ヒラギノ角ゴ Pro W3"/>
          <w:szCs w:val="28"/>
        </w:rPr>
        <w:t>r</w:t>
      </w:r>
      <w:r w:rsidRPr="00640A03">
        <w:rPr>
          <w:rFonts w:eastAsia="ヒラギノ角ゴ Pro W3"/>
          <w:szCs w:val="28"/>
        </w:rPr>
        <w:t xml:space="preserve">standings may arise. We believe that a self can make an effort to have more </w:t>
      </w:r>
      <w:proofErr w:type="spellStart"/>
      <w:r w:rsidRPr="00640A03">
        <w:rPr>
          <w:rFonts w:eastAsia="ヒラギノ角ゴ Pro W3"/>
          <w:szCs w:val="28"/>
        </w:rPr>
        <w:t>kusala</w:t>
      </w:r>
      <w:proofErr w:type="spellEnd"/>
      <w:r w:rsidRPr="00640A03">
        <w:rPr>
          <w:rFonts w:eastAsia="ヒラギノ角ゴ Pro W3"/>
          <w:szCs w:val="28"/>
        </w:rPr>
        <w:t xml:space="preserve"> and right understanding. We should remember that the </w:t>
      </w:r>
      <w:proofErr w:type="spellStart"/>
      <w:r w:rsidRPr="00640A03">
        <w:rPr>
          <w:rFonts w:eastAsia="ヒラギノ角ゴ Pro W3"/>
          <w:szCs w:val="28"/>
        </w:rPr>
        <w:t>cetasika</w:t>
      </w:r>
      <w:proofErr w:type="spellEnd"/>
      <w:r w:rsidRPr="00640A03">
        <w:rPr>
          <w:rFonts w:eastAsia="ヒラギノ角ゴ Pro W3"/>
          <w:szCs w:val="28"/>
        </w:rPr>
        <w:t xml:space="preserve"> </w:t>
      </w:r>
      <w:proofErr w:type="spellStart"/>
      <w:r w:rsidRPr="00640A03">
        <w:rPr>
          <w:rFonts w:eastAsia="ヒラギノ角ゴ Pro W3"/>
          <w:szCs w:val="28"/>
        </w:rPr>
        <w:t>viriya</w:t>
      </w:r>
      <w:proofErr w:type="spellEnd"/>
      <w:r w:rsidRPr="00640A03">
        <w:rPr>
          <w:rFonts w:eastAsia="ヒラギノ角ゴ Pro W3"/>
          <w:szCs w:val="28"/>
        </w:rPr>
        <w:t xml:space="preserve"> </w:t>
      </w:r>
      <w:proofErr w:type="gramStart"/>
      <w:r w:rsidRPr="00640A03">
        <w:rPr>
          <w:rFonts w:eastAsia="ヒラギノ角ゴ Pro W3"/>
          <w:szCs w:val="28"/>
        </w:rPr>
        <w:t>may</w:t>
      </w:r>
      <w:proofErr w:type="gramEnd"/>
      <w:r w:rsidRPr="00640A03">
        <w:rPr>
          <w:rFonts w:eastAsia="ヒラギノ角ゴ Pro W3"/>
          <w:szCs w:val="28"/>
        </w:rPr>
        <w:t xml:space="preserve"> arise with many </w:t>
      </w:r>
      <w:proofErr w:type="spellStart"/>
      <w:r w:rsidRPr="00640A03">
        <w:rPr>
          <w:rFonts w:eastAsia="ヒラギノ角ゴ Pro W3"/>
          <w:szCs w:val="28"/>
        </w:rPr>
        <w:t>cittas</w:t>
      </w:r>
      <w:proofErr w:type="spellEnd"/>
      <w:r w:rsidRPr="00640A03">
        <w:rPr>
          <w:rFonts w:eastAsia="ヒラギノ角ゴ Pro W3"/>
          <w:szCs w:val="28"/>
        </w:rPr>
        <w:t xml:space="preserve"> though not with all </w:t>
      </w:r>
      <w:proofErr w:type="spellStart"/>
      <w:r w:rsidRPr="00640A03">
        <w:rPr>
          <w:rFonts w:eastAsia="ヒラギノ角ゴ Pro W3"/>
          <w:szCs w:val="28"/>
        </w:rPr>
        <w:t>cittas</w:t>
      </w:r>
      <w:proofErr w:type="spellEnd"/>
      <w:r w:rsidRPr="00640A03">
        <w:rPr>
          <w:rFonts w:eastAsia="ヒラギノ角ゴ Pro W3"/>
          <w:szCs w:val="28"/>
        </w:rPr>
        <w:t xml:space="preserve">, not with seeing and the other sense-cognitions and a few other </w:t>
      </w:r>
      <w:proofErr w:type="spellStart"/>
      <w:r w:rsidRPr="00640A03">
        <w:rPr>
          <w:rFonts w:eastAsia="ヒラギノ角ゴ Pro W3"/>
          <w:szCs w:val="28"/>
        </w:rPr>
        <w:t>cittas</w:t>
      </w:r>
      <w:proofErr w:type="spellEnd"/>
      <w:r w:rsidRPr="00640A03">
        <w:rPr>
          <w:rFonts w:eastAsia="ヒラギノ角ゴ Pro W3"/>
          <w:szCs w:val="28"/>
        </w:rPr>
        <w:t xml:space="preserve">. Thus, effort may be </w:t>
      </w:r>
      <w:proofErr w:type="spellStart"/>
      <w:r w:rsidRPr="00640A03">
        <w:rPr>
          <w:rFonts w:eastAsia="ヒラギノ角ゴ Pro W3"/>
          <w:szCs w:val="28"/>
        </w:rPr>
        <w:t>kusala</w:t>
      </w:r>
      <w:proofErr w:type="spellEnd"/>
      <w:r w:rsidRPr="00640A03">
        <w:rPr>
          <w:rFonts w:eastAsia="ヒラギノ角ゴ Pro W3"/>
          <w:szCs w:val="28"/>
        </w:rPr>
        <w:t xml:space="preserve">, right effort, or </w:t>
      </w:r>
      <w:proofErr w:type="spellStart"/>
      <w:r w:rsidRPr="00640A03">
        <w:rPr>
          <w:rFonts w:eastAsia="ヒラギノ角ゴ Pro W3"/>
          <w:szCs w:val="28"/>
        </w:rPr>
        <w:t>akusala</w:t>
      </w:r>
      <w:proofErr w:type="spellEnd"/>
      <w:r w:rsidRPr="00640A03">
        <w:rPr>
          <w:rFonts w:eastAsia="ヒラギノ角ゴ Pro W3"/>
          <w:szCs w:val="28"/>
        </w:rPr>
        <w:t xml:space="preserve">, wrong effort. When we make an effort to have </w:t>
      </w:r>
      <w:proofErr w:type="spellStart"/>
      <w:r w:rsidRPr="00640A03">
        <w:rPr>
          <w:rFonts w:eastAsia="ヒラギノ角ゴ Pro W3"/>
          <w:szCs w:val="28"/>
        </w:rPr>
        <w:t>kusala</w:t>
      </w:r>
      <w:proofErr w:type="spellEnd"/>
      <w:r w:rsidRPr="00640A03">
        <w:rPr>
          <w:rFonts w:eastAsia="ヒラギノ角ゴ Pro W3"/>
          <w:szCs w:val="28"/>
        </w:rPr>
        <w:t xml:space="preserve"> </w:t>
      </w:r>
      <w:proofErr w:type="spellStart"/>
      <w:r w:rsidRPr="00640A03">
        <w:rPr>
          <w:rFonts w:eastAsia="ヒラギノ角ゴ Pro W3"/>
          <w:szCs w:val="28"/>
        </w:rPr>
        <w:t>citta</w:t>
      </w:r>
      <w:proofErr w:type="spellEnd"/>
      <w:r w:rsidRPr="00640A03">
        <w:rPr>
          <w:rFonts w:eastAsia="ヒラギノ角ゴ Pro W3"/>
          <w:szCs w:val="28"/>
        </w:rPr>
        <w:t xml:space="preserve">, we are likely to cling to an idea of self who wants to direct </w:t>
      </w:r>
      <w:proofErr w:type="spellStart"/>
      <w:r w:rsidRPr="00640A03">
        <w:rPr>
          <w:rFonts w:eastAsia="ヒラギノ角ゴ Pro W3"/>
          <w:szCs w:val="28"/>
        </w:rPr>
        <w:t>cittas</w:t>
      </w:r>
      <w:proofErr w:type="spellEnd"/>
      <w:r w:rsidRPr="00640A03">
        <w:rPr>
          <w:rFonts w:eastAsia="ヒラギノ角ゴ Pro W3"/>
          <w:szCs w:val="28"/>
        </w:rPr>
        <w:t xml:space="preserve">. Without knowing </w:t>
      </w:r>
      <w:proofErr w:type="gramStart"/>
      <w:r w:rsidRPr="00640A03">
        <w:rPr>
          <w:rFonts w:eastAsia="ヒラギノ角ゴ Pro W3"/>
          <w:szCs w:val="28"/>
        </w:rPr>
        <w:t>it</w:t>
      </w:r>
      <w:proofErr w:type="gramEnd"/>
      <w:r w:rsidRPr="00640A03">
        <w:rPr>
          <w:rFonts w:eastAsia="ヒラギノ角ゴ Pro W3"/>
          <w:szCs w:val="28"/>
        </w:rPr>
        <w:t xml:space="preserve"> we may take wrong effort for right effort. When understanding of the present reality is developed more, it is </w:t>
      </w:r>
      <w:proofErr w:type="spellStart"/>
      <w:r w:rsidRPr="00640A03">
        <w:rPr>
          <w:rFonts w:eastAsia="ヒラギノ角ゴ Pro W3"/>
          <w:szCs w:val="28"/>
        </w:rPr>
        <w:t>paññ</w:t>
      </w:r>
      <w:r w:rsidRPr="00640A03">
        <w:rPr>
          <w:szCs w:val="28"/>
        </w:rPr>
        <w:t>ā</w:t>
      </w:r>
      <w:proofErr w:type="spellEnd"/>
      <w:r w:rsidRPr="00640A03">
        <w:rPr>
          <w:rFonts w:eastAsia="ヒラギノ角ゴ Pro W3"/>
          <w:szCs w:val="28"/>
        </w:rPr>
        <w:t xml:space="preserve"> that will know when </w:t>
      </w:r>
      <w:proofErr w:type="spellStart"/>
      <w:r w:rsidRPr="00640A03">
        <w:rPr>
          <w:rFonts w:eastAsia="ヒラギノ角ゴ Pro W3"/>
          <w:szCs w:val="28"/>
        </w:rPr>
        <w:t>citta</w:t>
      </w:r>
      <w:proofErr w:type="spellEnd"/>
      <w:r w:rsidRPr="00640A03">
        <w:rPr>
          <w:rFonts w:eastAsia="ヒラギノ角ゴ Pro W3"/>
          <w:szCs w:val="28"/>
        </w:rPr>
        <w:t xml:space="preserve"> and </w:t>
      </w:r>
      <w:proofErr w:type="spellStart"/>
      <w:r w:rsidRPr="00640A03">
        <w:rPr>
          <w:rFonts w:eastAsia="ヒラギノ角ゴ Pro W3"/>
          <w:szCs w:val="28"/>
        </w:rPr>
        <w:t>cetasikas</w:t>
      </w:r>
      <w:proofErr w:type="spellEnd"/>
      <w:r w:rsidRPr="00640A03">
        <w:rPr>
          <w:rFonts w:eastAsia="ヒラギノ角ゴ Pro W3"/>
          <w:szCs w:val="28"/>
        </w:rPr>
        <w:t xml:space="preserve"> are </w:t>
      </w:r>
      <w:proofErr w:type="spellStart"/>
      <w:r w:rsidRPr="00640A03">
        <w:rPr>
          <w:rFonts w:eastAsia="ヒラギノ角ゴ Pro W3"/>
          <w:szCs w:val="28"/>
        </w:rPr>
        <w:t>akusala</w:t>
      </w:r>
      <w:proofErr w:type="spellEnd"/>
      <w:r w:rsidRPr="00640A03">
        <w:rPr>
          <w:rFonts w:eastAsia="ヒラギノ角ゴ Pro W3"/>
          <w:szCs w:val="28"/>
        </w:rPr>
        <w:t xml:space="preserve"> and when </w:t>
      </w:r>
      <w:proofErr w:type="spellStart"/>
      <w:r w:rsidRPr="00640A03">
        <w:rPr>
          <w:rFonts w:eastAsia="ヒラギノ角ゴ Pro W3"/>
          <w:szCs w:val="28"/>
        </w:rPr>
        <w:t>kusala</w:t>
      </w:r>
      <w:proofErr w:type="spellEnd"/>
      <w:r w:rsidRPr="00640A03">
        <w:rPr>
          <w:rFonts w:eastAsia="ヒラギノ角ゴ Pro W3"/>
          <w:szCs w:val="28"/>
        </w:rPr>
        <w:t xml:space="preserve">. We cannot find out by thinking about it. Several </w:t>
      </w:r>
      <w:proofErr w:type="gramStart"/>
      <w:r w:rsidRPr="00640A03">
        <w:rPr>
          <w:rFonts w:eastAsia="ヒラギノ角ゴ Pro W3"/>
          <w:szCs w:val="28"/>
        </w:rPr>
        <w:t>times</w:t>
      </w:r>
      <w:proofErr w:type="gramEnd"/>
      <w:r w:rsidRPr="00640A03">
        <w:rPr>
          <w:rFonts w:eastAsia="ヒラギノ角ゴ Pro W3"/>
          <w:szCs w:val="28"/>
        </w:rPr>
        <w:t xml:space="preserve"> we were warned not to try to work things out, then there is just thinking with an idea of self behind it. </w:t>
      </w:r>
    </w:p>
    <w:p w:rsidR="00E63C31" w:rsidRPr="00640A03" w:rsidRDefault="00E63C31" w:rsidP="00640A03">
      <w:pPr>
        <w:rPr>
          <w:rFonts w:eastAsia="ヒラギノ角ゴ Pro W3"/>
          <w:szCs w:val="28"/>
        </w:rPr>
      </w:pPr>
      <w:r w:rsidRPr="00640A03">
        <w:rPr>
          <w:rFonts w:eastAsia="ヒラギノ角ゴ Pro W3"/>
          <w:szCs w:val="28"/>
        </w:rPr>
        <w:t xml:space="preserve">We learn from the texts that some </w:t>
      </w:r>
      <w:proofErr w:type="spellStart"/>
      <w:r w:rsidRPr="00640A03">
        <w:rPr>
          <w:rFonts w:eastAsia="ヒラギノ角ゴ Pro W3"/>
          <w:szCs w:val="28"/>
        </w:rPr>
        <w:t>cetasikas</w:t>
      </w:r>
      <w:proofErr w:type="spellEnd"/>
      <w:r w:rsidRPr="00640A03">
        <w:rPr>
          <w:rFonts w:eastAsia="ヒラギノ角ゴ Pro W3"/>
          <w:szCs w:val="28"/>
        </w:rPr>
        <w:t xml:space="preserve"> are roots, </w:t>
      </w:r>
      <w:proofErr w:type="spellStart"/>
      <w:r w:rsidRPr="00640A03">
        <w:rPr>
          <w:rFonts w:eastAsia="ヒラギノ角ゴ Pro W3"/>
          <w:szCs w:val="28"/>
        </w:rPr>
        <w:t>hetus</w:t>
      </w:r>
      <w:proofErr w:type="spellEnd"/>
      <w:r w:rsidRPr="00640A03">
        <w:rPr>
          <w:rFonts w:eastAsia="ヒラギノ角ゴ Pro W3"/>
          <w:szCs w:val="28"/>
        </w:rPr>
        <w:t>. Ignorance (</w:t>
      </w:r>
      <w:proofErr w:type="spellStart"/>
      <w:r w:rsidRPr="00640A03">
        <w:rPr>
          <w:rFonts w:eastAsia="ヒラギノ角ゴ Pro W3"/>
          <w:szCs w:val="28"/>
        </w:rPr>
        <w:t>moha</w:t>
      </w:r>
      <w:proofErr w:type="spellEnd"/>
      <w:r w:rsidRPr="00640A03">
        <w:rPr>
          <w:rFonts w:eastAsia="ヒラギノ角ゴ Pro W3"/>
          <w:szCs w:val="28"/>
        </w:rPr>
        <w:t>) attachment (</w:t>
      </w:r>
      <w:proofErr w:type="spellStart"/>
      <w:r w:rsidRPr="00640A03">
        <w:rPr>
          <w:rFonts w:eastAsia="ヒラギノ角ゴ Pro W3"/>
          <w:szCs w:val="28"/>
        </w:rPr>
        <w:t>lobha</w:t>
      </w:r>
      <w:proofErr w:type="spellEnd"/>
      <w:r w:rsidRPr="00640A03">
        <w:rPr>
          <w:rFonts w:eastAsia="ヒラギノ角ゴ Pro W3"/>
          <w:szCs w:val="28"/>
        </w:rPr>
        <w:t>) and aversion (</w:t>
      </w:r>
      <w:proofErr w:type="spellStart"/>
      <w:r w:rsidRPr="00640A03">
        <w:rPr>
          <w:rFonts w:eastAsia="ヒラギノ角ゴ Pro W3"/>
          <w:szCs w:val="28"/>
        </w:rPr>
        <w:t>dosa</w:t>
      </w:r>
      <w:proofErr w:type="spellEnd"/>
      <w:r w:rsidRPr="00640A03">
        <w:rPr>
          <w:rFonts w:eastAsia="ヒラギノ角ゴ Pro W3"/>
          <w:szCs w:val="28"/>
        </w:rPr>
        <w:t xml:space="preserve">) are three </w:t>
      </w:r>
      <w:proofErr w:type="spellStart"/>
      <w:r w:rsidRPr="00640A03">
        <w:rPr>
          <w:rFonts w:eastAsia="ヒラギノ角ゴ Pro W3"/>
          <w:szCs w:val="28"/>
        </w:rPr>
        <w:t>akusala</w:t>
      </w:r>
      <w:proofErr w:type="spellEnd"/>
      <w:r w:rsidRPr="00640A03">
        <w:rPr>
          <w:rFonts w:eastAsia="ヒラギノ角ゴ Pro W3"/>
          <w:szCs w:val="28"/>
        </w:rPr>
        <w:t xml:space="preserve"> </w:t>
      </w:r>
      <w:proofErr w:type="spellStart"/>
      <w:r w:rsidRPr="00640A03">
        <w:rPr>
          <w:rFonts w:eastAsia="ヒラギノ角ゴ Pro W3"/>
          <w:szCs w:val="28"/>
        </w:rPr>
        <w:t>hetus</w:t>
      </w:r>
      <w:proofErr w:type="spellEnd"/>
      <w:r w:rsidRPr="00640A03">
        <w:rPr>
          <w:rFonts w:eastAsia="ヒラギノ角ゴ Pro W3"/>
          <w:szCs w:val="28"/>
        </w:rPr>
        <w:t>. Understanding (</w:t>
      </w:r>
      <w:proofErr w:type="spellStart"/>
      <w:r w:rsidRPr="00640A03">
        <w:rPr>
          <w:rFonts w:eastAsia="ヒラギノ角ゴ Pro W3"/>
          <w:szCs w:val="28"/>
        </w:rPr>
        <w:t>paññ</w:t>
      </w:r>
      <w:r w:rsidRPr="00640A03">
        <w:rPr>
          <w:szCs w:val="28"/>
        </w:rPr>
        <w:t>ā</w:t>
      </w:r>
      <w:proofErr w:type="spellEnd"/>
      <w:r w:rsidRPr="00640A03">
        <w:rPr>
          <w:rFonts w:eastAsia="ヒラギノ角ゴ Pro W3"/>
          <w:szCs w:val="28"/>
        </w:rPr>
        <w:t xml:space="preserve"> or </w:t>
      </w:r>
      <w:proofErr w:type="spellStart"/>
      <w:r w:rsidRPr="00640A03">
        <w:rPr>
          <w:rFonts w:eastAsia="ヒラギノ角ゴ Pro W3"/>
          <w:szCs w:val="28"/>
        </w:rPr>
        <w:t>amoha</w:t>
      </w:r>
      <w:proofErr w:type="spellEnd"/>
      <w:r w:rsidRPr="00640A03">
        <w:rPr>
          <w:rFonts w:eastAsia="ヒラギノ角ゴ Pro W3"/>
          <w:szCs w:val="28"/>
        </w:rPr>
        <w:t>), non-attachment (</w:t>
      </w:r>
      <w:proofErr w:type="spellStart"/>
      <w:r w:rsidRPr="00640A03">
        <w:rPr>
          <w:rFonts w:eastAsia="ヒラギノ角ゴ Pro W3"/>
          <w:szCs w:val="28"/>
        </w:rPr>
        <w:t>alobha</w:t>
      </w:r>
      <w:proofErr w:type="spellEnd"/>
      <w:r w:rsidRPr="00640A03">
        <w:rPr>
          <w:rFonts w:eastAsia="ヒラギノ角ゴ Pro W3"/>
          <w:szCs w:val="28"/>
        </w:rPr>
        <w:t>) and non-aversion (</w:t>
      </w:r>
      <w:proofErr w:type="spellStart"/>
      <w:r w:rsidRPr="00640A03">
        <w:rPr>
          <w:rFonts w:eastAsia="ヒラギノ角ゴ Pro W3"/>
          <w:szCs w:val="28"/>
        </w:rPr>
        <w:t>adosa</w:t>
      </w:r>
      <w:proofErr w:type="spellEnd"/>
      <w:r w:rsidRPr="00640A03">
        <w:rPr>
          <w:rFonts w:eastAsia="ヒラギノ角ゴ Pro W3"/>
          <w:szCs w:val="28"/>
        </w:rPr>
        <w:t xml:space="preserve">) are three </w:t>
      </w:r>
      <w:proofErr w:type="spellStart"/>
      <w:r w:rsidRPr="00640A03">
        <w:rPr>
          <w:rFonts w:eastAsia="ヒラギノ角ゴ Pro W3"/>
          <w:szCs w:val="28"/>
        </w:rPr>
        <w:t>sobhana</w:t>
      </w:r>
      <w:proofErr w:type="spellEnd"/>
      <w:r w:rsidRPr="00640A03">
        <w:rPr>
          <w:rFonts w:eastAsia="ヒラギノ角ゴ Pro W3"/>
          <w:szCs w:val="28"/>
        </w:rPr>
        <w:t xml:space="preserve"> </w:t>
      </w:r>
      <w:proofErr w:type="spellStart"/>
      <w:r w:rsidRPr="00640A03">
        <w:rPr>
          <w:rFonts w:eastAsia="ヒラギノ角ゴ Pro W3"/>
          <w:szCs w:val="28"/>
        </w:rPr>
        <w:t>hetus</w:t>
      </w:r>
      <w:proofErr w:type="spellEnd"/>
      <w:r w:rsidRPr="00640A03">
        <w:rPr>
          <w:rFonts w:eastAsia="ヒラギノ角ゴ Pro W3"/>
          <w:szCs w:val="28"/>
        </w:rPr>
        <w:t xml:space="preserve">, beautiful roots. A root, </w:t>
      </w:r>
      <w:proofErr w:type="spellStart"/>
      <w:r w:rsidRPr="00640A03">
        <w:rPr>
          <w:rFonts w:eastAsia="ヒラギノ角ゴ Pro W3"/>
          <w:szCs w:val="28"/>
        </w:rPr>
        <w:t>hetu</w:t>
      </w:r>
      <w:proofErr w:type="spellEnd"/>
      <w:r w:rsidRPr="00640A03">
        <w:rPr>
          <w:rFonts w:eastAsia="ヒラギノ角ゴ Pro W3"/>
          <w:szCs w:val="28"/>
        </w:rPr>
        <w:t xml:space="preserve">, is the foundation of </w:t>
      </w:r>
      <w:proofErr w:type="spellStart"/>
      <w:r w:rsidRPr="00640A03">
        <w:rPr>
          <w:rFonts w:eastAsia="ヒラギノ角ゴ Pro W3"/>
          <w:szCs w:val="28"/>
        </w:rPr>
        <w:t>akusala</w:t>
      </w:r>
      <w:proofErr w:type="spellEnd"/>
      <w:r w:rsidRPr="00640A03">
        <w:rPr>
          <w:rFonts w:eastAsia="ヒラギノ角ゴ Pro W3"/>
          <w:szCs w:val="28"/>
        </w:rPr>
        <w:t xml:space="preserve"> </w:t>
      </w:r>
      <w:proofErr w:type="spellStart"/>
      <w:r w:rsidRPr="00640A03">
        <w:rPr>
          <w:rFonts w:eastAsia="ヒラギノ角ゴ Pro W3"/>
          <w:szCs w:val="28"/>
        </w:rPr>
        <w:t>citta</w:t>
      </w:r>
      <w:proofErr w:type="spellEnd"/>
      <w:r w:rsidRPr="00640A03">
        <w:rPr>
          <w:rFonts w:eastAsia="ヒラギノ角ゴ Pro W3"/>
          <w:szCs w:val="28"/>
        </w:rPr>
        <w:t xml:space="preserve"> or </w:t>
      </w:r>
      <w:proofErr w:type="spellStart"/>
      <w:r w:rsidRPr="00640A03">
        <w:rPr>
          <w:rFonts w:eastAsia="ヒラギノ角ゴ Pro W3"/>
          <w:szCs w:val="28"/>
        </w:rPr>
        <w:t>kusala</w:t>
      </w:r>
      <w:proofErr w:type="spellEnd"/>
      <w:r w:rsidRPr="00640A03">
        <w:rPr>
          <w:rFonts w:eastAsia="ヒラギノ角ゴ Pro W3"/>
          <w:szCs w:val="28"/>
        </w:rPr>
        <w:t xml:space="preserve"> </w:t>
      </w:r>
      <w:proofErr w:type="spellStart"/>
      <w:r w:rsidRPr="00640A03">
        <w:rPr>
          <w:rFonts w:eastAsia="ヒラギノ角ゴ Pro W3"/>
          <w:szCs w:val="28"/>
        </w:rPr>
        <w:t>citta</w:t>
      </w:r>
      <w:proofErr w:type="spellEnd"/>
      <w:r w:rsidRPr="00640A03">
        <w:rPr>
          <w:rFonts w:eastAsia="ヒラギノ角ゴ Pro W3"/>
          <w:szCs w:val="28"/>
        </w:rPr>
        <w:t xml:space="preserve">. Ignorance accompanies every </w:t>
      </w:r>
      <w:proofErr w:type="spellStart"/>
      <w:r w:rsidRPr="00640A03">
        <w:rPr>
          <w:rFonts w:eastAsia="ヒラギノ角ゴ Pro W3"/>
          <w:szCs w:val="28"/>
        </w:rPr>
        <w:t>akusala</w:t>
      </w:r>
      <w:proofErr w:type="spellEnd"/>
      <w:r w:rsidRPr="00640A03">
        <w:rPr>
          <w:rFonts w:eastAsia="ヒラギノ角ゴ Pro W3"/>
          <w:szCs w:val="28"/>
        </w:rPr>
        <w:t xml:space="preserve"> </w:t>
      </w:r>
      <w:proofErr w:type="spellStart"/>
      <w:r w:rsidRPr="00640A03">
        <w:rPr>
          <w:rFonts w:eastAsia="ヒラギノ角ゴ Pro W3"/>
          <w:szCs w:val="28"/>
        </w:rPr>
        <w:t>citta</w:t>
      </w:r>
      <w:proofErr w:type="spellEnd"/>
      <w:r w:rsidRPr="00640A03">
        <w:rPr>
          <w:rFonts w:eastAsia="ヒラギノ角ゴ Pro W3"/>
          <w:szCs w:val="28"/>
        </w:rPr>
        <w:t xml:space="preserve">. </w:t>
      </w:r>
      <w:proofErr w:type="spellStart"/>
      <w:r w:rsidRPr="00640A03">
        <w:rPr>
          <w:rFonts w:eastAsia="ヒラギノ角ゴ Pro W3"/>
          <w:szCs w:val="28"/>
        </w:rPr>
        <w:t>Acharn</w:t>
      </w:r>
      <w:proofErr w:type="spellEnd"/>
      <w:r w:rsidRPr="00640A03">
        <w:rPr>
          <w:rFonts w:eastAsia="ヒラギノ角ゴ Pro W3"/>
          <w:szCs w:val="28"/>
        </w:rPr>
        <w:t xml:space="preserve"> explained the roots with examples from daily life in order to help us to know their characteri</w:t>
      </w:r>
      <w:r w:rsidRPr="00640A03">
        <w:rPr>
          <w:rFonts w:eastAsia="ヒラギノ角ゴ Pro W3"/>
          <w:szCs w:val="28"/>
        </w:rPr>
        <w:t>s</w:t>
      </w:r>
      <w:r w:rsidRPr="00640A03">
        <w:rPr>
          <w:rFonts w:eastAsia="ヒラギノ角ゴ Pro W3"/>
          <w:szCs w:val="28"/>
        </w:rPr>
        <w:t>tics when the</w:t>
      </w:r>
      <w:r w:rsidR="00164E9D">
        <w:rPr>
          <w:rFonts w:eastAsia="ヒラギノ角ゴ Pro W3"/>
          <w:szCs w:val="28"/>
        </w:rPr>
        <w:t>y</w:t>
      </w:r>
      <w:r w:rsidRPr="00640A03">
        <w:rPr>
          <w:rFonts w:eastAsia="ヒラギノ角ゴ Pro W3"/>
          <w:szCs w:val="28"/>
        </w:rPr>
        <w:t xml:space="preserve"> appear. They are not just classifications in the textbook and we should remember this whenever we read about the different </w:t>
      </w:r>
      <w:proofErr w:type="spellStart"/>
      <w:r w:rsidRPr="00640A03">
        <w:rPr>
          <w:rFonts w:eastAsia="ヒラギノ角ゴ Pro W3"/>
          <w:szCs w:val="28"/>
        </w:rPr>
        <w:t>cittas</w:t>
      </w:r>
      <w:proofErr w:type="spellEnd"/>
      <w:r w:rsidRPr="00640A03">
        <w:rPr>
          <w:rFonts w:eastAsia="ヒラギノ角ゴ Pro W3"/>
          <w:szCs w:val="28"/>
        </w:rPr>
        <w:t xml:space="preserve">, </w:t>
      </w:r>
      <w:proofErr w:type="spellStart"/>
      <w:r w:rsidRPr="00640A03">
        <w:rPr>
          <w:rFonts w:eastAsia="ヒラギノ角ゴ Pro W3"/>
          <w:szCs w:val="28"/>
        </w:rPr>
        <w:t>cetasikas</w:t>
      </w:r>
      <w:proofErr w:type="spellEnd"/>
      <w:r w:rsidRPr="00640A03">
        <w:rPr>
          <w:rFonts w:eastAsia="ヒラギノ角ゴ Pro W3"/>
          <w:szCs w:val="28"/>
        </w:rPr>
        <w:t xml:space="preserve"> and </w:t>
      </w:r>
      <w:proofErr w:type="spellStart"/>
      <w:r w:rsidRPr="00640A03">
        <w:rPr>
          <w:rFonts w:eastAsia="ヒラギノ角ゴ Pro W3"/>
          <w:szCs w:val="28"/>
        </w:rPr>
        <w:t>r</w:t>
      </w:r>
      <w:r w:rsidRPr="00640A03">
        <w:rPr>
          <w:szCs w:val="28"/>
        </w:rPr>
        <w:t>ū</w:t>
      </w:r>
      <w:r w:rsidRPr="00640A03">
        <w:rPr>
          <w:rFonts w:eastAsia="ヒラギノ角ゴ Pro W3"/>
          <w:szCs w:val="28"/>
        </w:rPr>
        <w:t>pas</w:t>
      </w:r>
      <w:proofErr w:type="spellEnd"/>
      <w:r w:rsidRPr="00640A03">
        <w:rPr>
          <w:rFonts w:eastAsia="ヒラギノ角ゴ Pro W3"/>
          <w:szCs w:val="28"/>
        </w:rPr>
        <w:t>. She said:</w:t>
      </w:r>
    </w:p>
    <w:p w:rsidR="00E63C31" w:rsidRPr="00640A03" w:rsidRDefault="00E63C31" w:rsidP="00640A03">
      <w:pPr>
        <w:rPr>
          <w:rFonts w:eastAsia="ヒラギノ角ゴ Pro W3"/>
          <w:szCs w:val="28"/>
        </w:rPr>
      </w:pPr>
      <w:r w:rsidRPr="00640A03">
        <w:rPr>
          <w:rFonts w:eastAsia="ヒラギノ角ゴ Pro W3"/>
          <w:szCs w:val="28"/>
        </w:rPr>
        <w:lastRenderedPageBreak/>
        <w:t xml:space="preserve">“We are attached to what is completely gone, but because of </w:t>
      </w:r>
      <w:proofErr w:type="spellStart"/>
      <w:r w:rsidRPr="00640A03">
        <w:rPr>
          <w:rFonts w:eastAsia="ヒラギノ角ゴ Pro W3"/>
          <w:szCs w:val="28"/>
        </w:rPr>
        <w:t>moha</w:t>
      </w:r>
      <w:proofErr w:type="spellEnd"/>
      <w:r w:rsidRPr="00640A03">
        <w:rPr>
          <w:rFonts w:eastAsia="ヒラギノ角ゴ Pro W3"/>
          <w:szCs w:val="28"/>
        </w:rPr>
        <w:t>, ignorance, it seems to last. Each word of the Buddha pertains to right understanding of real</w:t>
      </w:r>
      <w:r w:rsidRPr="00640A03">
        <w:rPr>
          <w:rFonts w:eastAsia="ヒラギノ角ゴ Pro W3"/>
          <w:szCs w:val="28"/>
        </w:rPr>
        <w:t>i</w:t>
      </w:r>
      <w:r w:rsidRPr="00640A03">
        <w:rPr>
          <w:rFonts w:eastAsia="ヒラギノ角ゴ Pro W3"/>
          <w:szCs w:val="28"/>
        </w:rPr>
        <w:t xml:space="preserve">ties. </w:t>
      </w:r>
      <w:proofErr w:type="spellStart"/>
      <w:r w:rsidRPr="00640A03">
        <w:rPr>
          <w:rFonts w:eastAsia="ヒラギノ角ゴ Pro W3"/>
          <w:szCs w:val="28"/>
        </w:rPr>
        <w:t>Akusala</w:t>
      </w:r>
      <w:proofErr w:type="spellEnd"/>
      <w:r w:rsidRPr="00640A03">
        <w:rPr>
          <w:rFonts w:eastAsia="ヒラギノ角ゴ Pro W3"/>
          <w:szCs w:val="28"/>
        </w:rPr>
        <w:t xml:space="preserve"> </w:t>
      </w:r>
      <w:proofErr w:type="spellStart"/>
      <w:r w:rsidRPr="00640A03">
        <w:rPr>
          <w:rFonts w:eastAsia="ヒラギノ角ゴ Pro W3"/>
          <w:szCs w:val="28"/>
        </w:rPr>
        <w:t>hetus</w:t>
      </w:r>
      <w:proofErr w:type="spellEnd"/>
      <w:r w:rsidRPr="00640A03">
        <w:rPr>
          <w:rFonts w:eastAsia="ヒラギノ角ゴ Pro W3"/>
          <w:szCs w:val="28"/>
        </w:rPr>
        <w:t xml:space="preserve"> and </w:t>
      </w:r>
      <w:proofErr w:type="spellStart"/>
      <w:r w:rsidRPr="00640A03">
        <w:rPr>
          <w:rFonts w:eastAsia="ヒラギノ角ゴ Pro W3"/>
          <w:szCs w:val="28"/>
        </w:rPr>
        <w:t>sobhana</w:t>
      </w:r>
      <w:proofErr w:type="spellEnd"/>
      <w:r w:rsidRPr="00640A03">
        <w:rPr>
          <w:rFonts w:eastAsia="ヒラギノ角ゴ Pro W3"/>
          <w:szCs w:val="28"/>
        </w:rPr>
        <w:t xml:space="preserve"> </w:t>
      </w:r>
      <w:proofErr w:type="spellStart"/>
      <w:r w:rsidRPr="00640A03">
        <w:rPr>
          <w:rFonts w:eastAsia="ヒラギノ角ゴ Pro W3"/>
          <w:szCs w:val="28"/>
        </w:rPr>
        <w:t>hetus</w:t>
      </w:r>
      <w:proofErr w:type="spellEnd"/>
      <w:r w:rsidRPr="00640A03">
        <w:rPr>
          <w:rFonts w:eastAsia="ヒラギノ角ゴ Pro W3"/>
          <w:szCs w:val="28"/>
        </w:rPr>
        <w:t xml:space="preserve"> are opposites. At this moment of not u</w:t>
      </w:r>
      <w:r w:rsidRPr="00640A03">
        <w:rPr>
          <w:rFonts w:eastAsia="ヒラギノ角ゴ Pro W3"/>
          <w:szCs w:val="28"/>
        </w:rPr>
        <w:t>n</w:t>
      </w:r>
      <w:r w:rsidRPr="00640A03">
        <w:rPr>
          <w:rFonts w:eastAsia="ヒラギノ角ゴ Pro W3"/>
          <w:szCs w:val="28"/>
        </w:rPr>
        <w:t xml:space="preserve">derstanding </w:t>
      </w:r>
      <w:proofErr w:type="gramStart"/>
      <w:r w:rsidRPr="00640A03">
        <w:rPr>
          <w:rFonts w:eastAsia="ヒラギノ角ゴ Pro W3"/>
          <w:szCs w:val="28"/>
        </w:rPr>
        <w:t>realities</w:t>
      </w:r>
      <w:proofErr w:type="gramEnd"/>
      <w:r w:rsidRPr="00640A03">
        <w:rPr>
          <w:rFonts w:eastAsia="ヒラギノ角ゴ Pro W3"/>
          <w:szCs w:val="28"/>
        </w:rPr>
        <w:t xml:space="preserve"> there is </w:t>
      </w:r>
      <w:proofErr w:type="spellStart"/>
      <w:r w:rsidRPr="00640A03">
        <w:rPr>
          <w:rFonts w:eastAsia="ヒラギノ角ゴ Pro W3"/>
          <w:szCs w:val="28"/>
        </w:rPr>
        <w:t>moha</w:t>
      </w:r>
      <w:proofErr w:type="spellEnd"/>
      <w:r w:rsidRPr="00640A03">
        <w:rPr>
          <w:rFonts w:eastAsia="ヒラギノ角ゴ Pro W3"/>
          <w:szCs w:val="28"/>
        </w:rPr>
        <w:t xml:space="preserve">. A moment of understanding is not self but </w:t>
      </w:r>
      <w:proofErr w:type="spellStart"/>
      <w:r w:rsidRPr="00640A03">
        <w:rPr>
          <w:rFonts w:eastAsia="ヒラギノ角ゴ Pro W3"/>
          <w:szCs w:val="28"/>
        </w:rPr>
        <w:t>paññ</w:t>
      </w:r>
      <w:r w:rsidRPr="00640A03">
        <w:rPr>
          <w:szCs w:val="28"/>
        </w:rPr>
        <w:t>ā</w:t>
      </w:r>
      <w:proofErr w:type="spellEnd"/>
      <w:r w:rsidRPr="00640A03">
        <w:rPr>
          <w:rFonts w:eastAsia="ヒラギノ角ゴ Pro W3"/>
          <w:szCs w:val="28"/>
        </w:rPr>
        <w:t xml:space="preserve"> </w:t>
      </w:r>
      <w:proofErr w:type="spellStart"/>
      <w:r w:rsidRPr="00640A03">
        <w:rPr>
          <w:rFonts w:eastAsia="ヒラギノ角ゴ Pro W3"/>
          <w:szCs w:val="28"/>
        </w:rPr>
        <w:t>cetasika</w:t>
      </w:r>
      <w:proofErr w:type="spellEnd"/>
      <w:r w:rsidRPr="00640A03">
        <w:rPr>
          <w:rFonts w:eastAsia="ヒラギノ角ゴ Pro W3"/>
          <w:szCs w:val="28"/>
        </w:rPr>
        <w:t>. The subtlety of the teachings is that they are all about now. Ot</w:t>
      </w:r>
      <w:r w:rsidRPr="00640A03">
        <w:rPr>
          <w:rFonts w:eastAsia="ヒラギノ角ゴ Pro W3"/>
          <w:szCs w:val="28"/>
        </w:rPr>
        <w:t>h</w:t>
      </w:r>
      <w:r w:rsidRPr="00640A03">
        <w:rPr>
          <w:rFonts w:eastAsia="ヒラギノ角ゴ Pro W3"/>
          <w:szCs w:val="28"/>
        </w:rPr>
        <w:t xml:space="preserve">erwise it would be useless to listen, there would only be different words. What we take for the world are only </w:t>
      </w:r>
      <w:proofErr w:type="spellStart"/>
      <w:r w:rsidRPr="00640A03">
        <w:rPr>
          <w:rFonts w:eastAsia="ヒラギノ角ゴ Pro W3"/>
          <w:szCs w:val="28"/>
        </w:rPr>
        <w:t>citta</w:t>
      </w:r>
      <w:proofErr w:type="spellEnd"/>
      <w:r w:rsidRPr="00640A03">
        <w:rPr>
          <w:rFonts w:eastAsia="ヒラギノ角ゴ Pro W3"/>
          <w:szCs w:val="28"/>
        </w:rPr>
        <w:t xml:space="preserve">, </w:t>
      </w:r>
      <w:proofErr w:type="spellStart"/>
      <w:r w:rsidRPr="00640A03">
        <w:rPr>
          <w:rFonts w:eastAsia="ヒラギノ角ゴ Pro W3"/>
          <w:szCs w:val="28"/>
        </w:rPr>
        <w:t>cetasika</w:t>
      </w:r>
      <w:proofErr w:type="spellEnd"/>
      <w:r w:rsidRPr="00640A03">
        <w:rPr>
          <w:rFonts w:eastAsia="ヒラギノ角ゴ Pro W3"/>
          <w:szCs w:val="28"/>
        </w:rPr>
        <w:t xml:space="preserve"> and </w:t>
      </w:r>
      <w:proofErr w:type="spellStart"/>
      <w:r w:rsidRPr="00640A03">
        <w:rPr>
          <w:rFonts w:eastAsia="ヒラギノ角ゴ Pro W3"/>
          <w:szCs w:val="28"/>
        </w:rPr>
        <w:t>r</w:t>
      </w:r>
      <w:r w:rsidRPr="00640A03">
        <w:rPr>
          <w:szCs w:val="28"/>
        </w:rPr>
        <w:t>ū</w:t>
      </w:r>
      <w:r w:rsidRPr="00640A03">
        <w:rPr>
          <w:rFonts w:eastAsia="ヒラギノ角ゴ Pro W3"/>
          <w:szCs w:val="28"/>
        </w:rPr>
        <w:t>pa</w:t>
      </w:r>
      <w:proofErr w:type="spellEnd"/>
      <w:r w:rsidRPr="00640A03">
        <w:rPr>
          <w:rFonts w:eastAsia="ヒラギノ角ゴ Pro W3"/>
          <w:szCs w:val="28"/>
        </w:rPr>
        <w:t xml:space="preserve">. It is not you who </w:t>
      </w:r>
      <w:proofErr w:type="gramStart"/>
      <w:r w:rsidRPr="00640A03">
        <w:rPr>
          <w:rFonts w:eastAsia="ヒラギノ角ゴ Pro W3"/>
          <w:szCs w:val="28"/>
        </w:rPr>
        <w:t>unde</w:t>
      </w:r>
      <w:r w:rsidRPr="00640A03">
        <w:rPr>
          <w:rFonts w:eastAsia="ヒラギノ角ゴ Pro W3"/>
          <w:szCs w:val="28"/>
        </w:rPr>
        <w:t>r</w:t>
      </w:r>
      <w:r w:rsidRPr="00640A03">
        <w:rPr>
          <w:rFonts w:eastAsia="ヒラギノ角ゴ Pro W3"/>
          <w:szCs w:val="28"/>
        </w:rPr>
        <w:t>stands</w:t>
      </w:r>
      <w:proofErr w:type="gramEnd"/>
      <w:r w:rsidRPr="00640A03">
        <w:rPr>
          <w:rFonts w:eastAsia="ヒラギノ角ゴ Pro W3"/>
          <w:szCs w:val="28"/>
        </w:rPr>
        <w:t xml:space="preserve"> but </w:t>
      </w:r>
      <w:proofErr w:type="spellStart"/>
      <w:r w:rsidRPr="00640A03">
        <w:rPr>
          <w:rFonts w:eastAsia="ヒラギノ角ゴ Pro W3"/>
          <w:szCs w:val="28"/>
        </w:rPr>
        <w:t>paññ</w:t>
      </w:r>
      <w:r w:rsidRPr="00640A03">
        <w:rPr>
          <w:szCs w:val="28"/>
        </w:rPr>
        <w:t>ā</w:t>
      </w:r>
      <w:proofErr w:type="spellEnd"/>
      <w:r w:rsidRPr="00640A03">
        <w:rPr>
          <w:rFonts w:eastAsia="ヒラギノ角ゴ Pro W3"/>
          <w:szCs w:val="28"/>
        </w:rPr>
        <w:t xml:space="preserve"> </w:t>
      </w:r>
      <w:proofErr w:type="spellStart"/>
      <w:r w:rsidRPr="00640A03">
        <w:rPr>
          <w:rFonts w:eastAsia="ヒラギノ角ゴ Pro W3"/>
          <w:szCs w:val="28"/>
        </w:rPr>
        <w:t>cetasika</w:t>
      </w:r>
      <w:proofErr w:type="spellEnd"/>
      <w:r w:rsidRPr="00640A03">
        <w:rPr>
          <w:rFonts w:eastAsia="ヒラギノ角ゴ Pro W3"/>
          <w:szCs w:val="28"/>
        </w:rPr>
        <w:t xml:space="preserve">. Each reality is different at each moment. </w:t>
      </w:r>
      <w:proofErr w:type="spellStart"/>
      <w:r w:rsidRPr="00640A03">
        <w:rPr>
          <w:rFonts w:eastAsia="ヒラギノ角ゴ Pro W3"/>
          <w:szCs w:val="28"/>
        </w:rPr>
        <w:t>Moha</w:t>
      </w:r>
      <w:proofErr w:type="spellEnd"/>
      <w:r w:rsidRPr="00640A03">
        <w:rPr>
          <w:rFonts w:eastAsia="ヒラギノ角ゴ Pro W3"/>
          <w:szCs w:val="28"/>
        </w:rPr>
        <w:t xml:space="preserve"> takes realities as a whole, such as a flower. Without seeing colours can there be a concept of flower? </w:t>
      </w:r>
    </w:p>
    <w:p w:rsidR="00E63C31" w:rsidRPr="00640A03" w:rsidRDefault="00E63C31" w:rsidP="00640A03">
      <w:pPr>
        <w:rPr>
          <w:rFonts w:eastAsia="ヒラギノ角ゴ Pro W3"/>
          <w:szCs w:val="28"/>
        </w:rPr>
      </w:pPr>
      <w:r w:rsidRPr="00640A03">
        <w:rPr>
          <w:rFonts w:eastAsia="ヒラギノ角ゴ Pro W3"/>
          <w:szCs w:val="28"/>
        </w:rPr>
        <w:t xml:space="preserve">When there is </w:t>
      </w:r>
      <w:proofErr w:type="gramStart"/>
      <w:r w:rsidRPr="00640A03">
        <w:rPr>
          <w:rFonts w:eastAsia="ヒラギノ角ゴ Pro W3"/>
          <w:szCs w:val="28"/>
        </w:rPr>
        <w:t>right</w:t>
      </w:r>
      <w:proofErr w:type="gramEnd"/>
      <w:r w:rsidRPr="00640A03">
        <w:rPr>
          <w:rFonts w:eastAsia="ヒラギノ角ゴ Pro W3"/>
          <w:szCs w:val="28"/>
        </w:rPr>
        <w:t xml:space="preserve"> understanding there is some detachment from ignorance and clinging. Life is like a dream, the world of people, ‘I’ and </w:t>
      </w:r>
      <w:proofErr w:type="gramStart"/>
      <w:r w:rsidRPr="00640A03">
        <w:rPr>
          <w:rFonts w:eastAsia="ヒラギノ角ゴ Pro W3"/>
          <w:szCs w:val="28"/>
        </w:rPr>
        <w:t>things</w:t>
      </w:r>
      <w:proofErr w:type="gramEnd"/>
      <w:r w:rsidRPr="00640A03">
        <w:rPr>
          <w:rFonts w:eastAsia="ヒラギノ角ゴ Pro W3"/>
          <w:szCs w:val="28"/>
        </w:rPr>
        <w:t xml:space="preserve">. Actually, there is no one, only realities </w:t>
      </w:r>
      <w:proofErr w:type="spellStart"/>
      <w:r w:rsidRPr="00640A03">
        <w:rPr>
          <w:rFonts w:eastAsia="ヒラギノ角ゴ Pro W3"/>
          <w:szCs w:val="28"/>
        </w:rPr>
        <w:t>arising</w:t>
      </w:r>
      <w:proofErr w:type="spellEnd"/>
      <w:r w:rsidRPr="00640A03">
        <w:rPr>
          <w:rFonts w:eastAsia="ヒラギノ角ゴ Pro W3"/>
          <w:szCs w:val="28"/>
        </w:rPr>
        <w:t xml:space="preserve"> and falling away in succession.... </w:t>
      </w:r>
    </w:p>
    <w:p w:rsidR="00E63C31" w:rsidRPr="00640A03" w:rsidRDefault="00E63C31" w:rsidP="00640A03">
      <w:pPr>
        <w:rPr>
          <w:rFonts w:eastAsia="ヒラギノ角ゴ Pro W3"/>
          <w:szCs w:val="28"/>
        </w:rPr>
      </w:pPr>
      <w:r w:rsidRPr="00640A03">
        <w:rPr>
          <w:rFonts w:eastAsia="ヒラギノ角ゴ Pro W3"/>
          <w:szCs w:val="28"/>
        </w:rPr>
        <w:t xml:space="preserve">There is seeing; </w:t>
      </w:r>
      <w:proofErr w:type="gramStart"/>
      <w:r w:rsidRPr="00640A03">
        <w:rPr>
          <w:rFonts w:eastAsia="ヒラギノ角ゴ Pro W3"/>
          <w:szCs w:val="28"/>
        </w:rPr>
        <w:t xml:space="preserve">it is </w:t>
      </w:r>
      <w:proofErr w:type="spellStart"/>
      <w:r w:rsidRPr="00640A03">
        <w:rPr>
          <w:rFonts w:eastAsia="ヒラギノ角ゴ Pro W3"/>
          <w:szCs w:val="28"/>
        </w:rPr>
        <w:t>citta</w:t>
      </w:r>
      <w:proofErr w:type="spellEnd"/>
      <w:proofErr w:type="gramEnd"/>
      <w:r w:rsidRPr="00640A03">
        <w:rPr>
          <w:rFonts w:eastAsia="ヒラギノ角ゴ Pro W3"/>
          <w:szCs w:val="28"/>
        </w:rPr>
        <w:t xml:space="preserve">, </w:t>
      </w:r>
      <w:proofErr w:type="gramStart"/>
      <w:r w:rsidRPr="00640A03">
        <w:rPr>
          <w:rFonts w:eastAsia="ヒラギノ角ゴ Pro W3"/>
          <w:szCs w:val="28"/>
        </w:rPr>
        <w:t xml:space="preserve">it is accompanied by </w:t>
      </w:r>
      <w:proofErr w:type="spellStart"/>
      <w:r w:rsidRPr="00640A03">
        <w:rPr>
          <w:rFonts w:eastAsia="ヒラギノ角ゴ Pro W3"/>
          <w:szCs w:val="28"/>
        </w:rPr>
        <w:t>cetasikas</w:t>
      </w:r>
      <w:proofErr w:type="spellEnd"/>
      <w:proofErr w:type="gramEnd"/>
      <w:r w:rsidRPr="00640A03">
        <w:rPr>
          <w:rFonts w:eastAsia="ヒラギノ角ゴ Pro W3"/>
          <w:szCs w:val="28"/>
        </w:rPr>
        <w:t xml:space="preserve">. Learn to understand that it is not ‘I’, that it is </w:t>
      </w:r>
      <w:proofErr w:type="spellStart"/>
      <w:r w:rsidRPr="00640A03">
        <w:rPr>
          <w:rFonts w:eastAsia="ヒラギノ角ゴ Pro W3"/>
          <w:szCs w:val="28"/>
        </w:rPr>
        <w:t>citta</w:t>
      </w:r>
      <w:proofErr w:type="spellEnd"/>
      <w:r w:rsidRPr="00640A03">
        <w:rPr>
          <w:rFonts w:eastAsia="ヒラギノ角ゴ Pro W3"/>
          <w:szCs w:val="28"/>
        </w:rPr>
        <w:t xml:space="preserve">. There can be conditions for direct experience, </w:t>
      </w:r>
      <w:proofErr w:type="spellStart"/>
      <w:r w:rsidRPr="00640A03">
        <w:rPr>
          <w:rFonts w:eastAsia="ヒラギノ角ゴ Pro W3"/>
          <w:szCs w:val="28"/>
        </w:rPr>
        <w:t>pa</w:t>
      </w:r>
      <w:r w:rsidRPr="00640A03">
        <w:rPr>
          <w:szCs w:val="28"/>
        </w:rPr>
        <w:t>ṭ</w:t>
      </w:r>
      <w:r w:rsidRPr="00640A03">
        <w:rPr>
          <w:rFonts w:eastAsia="ヒラギノ角ゴ Pro W3"/>
          <w:szCs w:val="28"/>
        </w:rPr>
        <w:t>ipatti</w:t>
      </w:r>
      <w:proofErr w:type="spellEnd"/>
      <w:r w:rsidRPr="00640A03">
        <w:rPr>
          <w:rFonts w:eastAsia="ヒラギノ角ゴ Pro W3"/>
          <w:szCs w:val="28"/>
        </w:rPr>
        <w:t xml:space="preserve">. Without </w:t>
      </w:r>
      <w:proofErr w:type="spellStart"/>
      <w:proofErr w:type="gramStart"/>
      <w:r w:rsidRPr="00640A03">
        <w:rPr>
          <w:rFonts w:eastAsia="ヒラギノ角ゴ Pro W3"/>
          <w:szCs w:val="28"/>
        </w:rPr>
        <w:t>pariyatti</w:t>
      </w:r>
      <w:proofErr w:type="spellEnd"/>
      <w:proofErr w:type="gramEnd"/>
      <w:r w:rsidRPr="00640A03">
        <w:rPr>
          <w:rFonts w:eastAsia="ヒラギノ角ゴ Pro W3"/>
          <w:szCs w:val="28"/>
        </w:rPr>
        <w:t xml:space="preserve"> this is impossible. The Buddha did not tell anybody to gain it. He taught to understand what appears now, as it is. If this is not </w:t>
      </w:r>
      <w:proofErr w:type="gramStart"/>
      <w:r w:rsidRPr="00640A03">
        <w:rPr>
          <w:rFonts w:eastAsia="ヒラギノ角ゴ Pro W3"/>
          <w:szCs w:val="28"/>
        </w:rPr>
        <w:t>known</w:t>
      </w:r>
      <w:proofErr w:type="gramEnd"/>
      <w:r w:rsidRPr="00640A03">
        <w:rPr>
          <w:rFonts w:eastAsia="ヒラギノ角ゴ Pro W3"/>
          <w:szCs w:val="28"/>
        </w:rPr>
        <w:t xml:space="preserve"> how can there be </w:t>
      </w:r>
      <w:proofErr w:type="spellStart"/>
      <w:r w:rsidRPr="00640A03">
        <w:rPr>
          <w:rFonts w:eastAsia="ヒラギノ角ゴ Pro W3"/>
          <w:szCs w:val="28"/>
        </w:rPr>
        <w:t>pa</w:t>
      </w:r>
      <w:r w:rsidRPr="00640A03">
        <w:rPr>
          <w:szCs w:val="28"/>
        </w:rPr>
        <w:t>ṭ</w:t>
      </w:r>
      <w:r w:rsidRPr="00640A03">
        <w:rPr>
          <w:rFonts w:eastAsia="ヒラギノ角ゴ Pro W3"/>
          <w:szCs w:val="28"/>
        </w:rPr>
        <w:t>ipatti</w:t>
      </w:r>
      <w:proofErr w:type="spellEnd"/>
      <w:r w:rsidRPr="00640A03">
        <w:rPr>
          <w:rFonts w:eastAsia="ヒラギノ角ゴ Pro W3"/>
          <w:szCs w:val="28"/>
        </w:rPr>
        <w:t xml:space="preserve">. If </w:t>
      </w:r>
      <w:proofErr w:type="spellStart"/>
      <w:r w:rsidRPr="00640A03">
        <w:rPr>
          <w:rFonts w:eastAsia="ヒラギノ角ゴ Pro W3"/>
          <w:szCs w:val="28"/>
        </w:rPr>
        <w:t>paññ</w:t>
      </w:r>
      <w:r w:rsidRPr="00640A03">
        <w:rPr>
          <w:szCs w:val="28"/>
        </w:rPr>
        <w:t>ā</w:t>
      </w:r>
      <w:proofErr w:type="spellEnd"/>
      <w:r w:rsidRPr="00640A03">
        <w:rPr>
          <w:rFonts w:eastAsia="ヒラギノ角ゴ Pro W3"/>
          <w:szCs w:val="28"/>
        </w:rPr>
        <w:t xml:space="preserve"> is not fully developed there will never be the realization of the four noble Truths, </w:t>
      </w:r>
      <w:proofErr w:type="spellStart"/>
      <w:r w:rsidRPr="00640A03">
        <w:rPr>
          <w:rFonts w:eastAsia="ヒラギノ角ゴ Pro W3"/>
          <w:szCs w:val="28"/>
        </w:rPr>
        <w:t>pa</w:t>
      </w:r>
      <w:r w:rsidRPr="00640A03">
        <w:rPr>
          <w:szCs w:val="28"/>
        </w:rPr>
        <w:t>ṭ</w:t>
      </w:r>
      <w:r w:rsidRPr="00640A03">
        <w:rPr>
          <w:rFonts w:eastAsia="ヒラギノ角ゴ Pro W3"/>
          <w:szCs w:val="28"/>
        </w:rPr>
        <w:t>ivedha</w:t>
      </w:r>
      <w:proofErr w:type="spellEnd"/>
      <w:r w:rsidRPr="00640A03">
        <w:rPr>
          <w:rFonts w:eastAsia="ヒラギノ角ゴ Pro W3"/>
          <w:szCs w:val="28"/>
        </w:rPr>
        <w:t xml:space="preserve">. Who knows what has been accumulated from aeons ago up until now.” </w:t>
      </w:r>
    </w:p>
    <w:p w:rsidR="00E63C31" w:rsidRPr="00640A03" w:rsidRDefault="00E63C31" w:rsidP="00640A03">
      <w:pPr>
        <w:rPr>
          <w:rFonts w:eastAsia="ヒラギノ角ゴ Pro W3"/>
          <w:szCs w:val="28"/>
        </w:rPr>
      </w:pPr>
      <w:r w:rsidRPr="00640A03">
        <w:rPr>
          <w:rFonts w:eastAsia="ヒラギノ角ゴ Pro W3"/>
          <w:szCs w:val="28"/>
        </w:rPr>
        <w:t>Most of the time there is forgetfulness of realities instead of the development of understanding. We have accumulated so much ignorance and forgetfulness.</w:t>
      </w:r>
    </w:p>
    <w:p w:rsidR="00E63C31" w:rsidRPr="00640A03" w:rsidRDefault="00E63C31" w:rsidP="00640A03">
      <w:pPr>
        <w:rPr>
          <w:rFonts w:eastAsia="ヒラギノ角ゴ Pro W3"/>
          <w:szCs w:val="28"/>
        </w:rPr>
      </w:pPr>
      <w:r w:rsidRPr="00640A03">
        <w:rPr>
          <w:rFonts w:eastAsia="ヒラギノ角ゴ Pro W3"/>
          <w:szCs w:val="28"/>
        </w:rPr>
        <w:t xml:space="preserve">Sarah gave us some good reminders about forgetfulness of realities. She said: </w:t>
      </w:r>
    </w:p>
    <w:p w:rsidR="00E63C31" w:rsidRPr="00640A03" w:rsidRDefault="00E63C31" w:rsidP="00640A03">
      <w:pPr>
        <w:rPr>
          <w:rFonts w:eastAsia="ヒラギノ角ゴ Pro W3"/>
          <w:szCs w:val="28"/>
        </w:rPr>
      </w:pPr>
      <w:r w:rsidRPr="00640A03">
        <w:rPr>
          <w:rFonts w:eastAsia="ヒラギノ角ゴ Pro W3"/>
          <w:szCs w:val="28"/>
        </w:rPr>
        <w:t xml:space="preserve">“There is forgetfulness and it is just a </w:t>
      </w:r>
      <w:proofErr w:type="spellStart"/>
      <w:r w:rsidRPr="00640A03">
        <w:rPr>
          <w:rFonts w:eastAsia="ヒラギノ角ゴ Pro W3"/>
          <w:szCs w:val="28"/>
        </w:rPr>
        <w:t>dhamma</w:t>
      </w:r>
      <w:proofErr w:type="spellEnd"/>
      <w:r w:rsidRPr="00640A03">
        <w:rPr>
          <w:rFonts w:eastAsia="ヒラギノ角ゴ Pro W3"/>
          <w:szCs w:val="28"/>
        </w:rPr>
        <w:t xml:space="preserve">, falling away instantly. There is not my understanding or my forgetfulness. If we </w:t>
      </w:r>
      <w:proofErr w:type="gramStart"/>
      <w:r w:rsidRPr="00640A03">
        <w:rPr>
          <w:rFonts w:eastAsia="ヒラギノ角ゴ Pro W3"/>
          <w:szCs w:val="28"/>
        </w:rPr>
        <w:t>think:</w:t>
      </w:r>
      <w:proofErr w:type="gramEnd"/>
      <w:r w:rsidRPr="00640A03">
        <w:rPr>
          <w:rFonts w:eastAsia="ヒラギノ角ゴ Pro W3"/>
          <w:szCs w:val="28"/>
        </w:rPr>
        <w:t xml:space="preserve"> ‘How can I have less forgetfulness’ there is more attachment. It </w:t>
      </w:r>
      <w:proofErr w:type="gramStart"/>
      <w:r w:rsidRPr="00640A03">
        <w:rPr>
          <w:rFonts w:eastAsia="ヒラギノ角ゴ Pro W3"/>
          <w:szCs w:val="28"/>
        </w:rPr>
        <w:t>can be known</w:t>
      </w:r>
      <w:proofErr w:type="gramEnd"/>
      <w:r w:rsidRPr="00640A03">
        <w:rPr>
          <w:rFonts w:eastAsia="ヒラギノ角ゴ Pro W3"/>
          <w:szCs w:val="28"/>
        </w:rPr>
        <w:t xml:space="preserve"> when it appears as just a conditioned reality in daily life. We always follow the objects of desire and how ridiculous is this, because they fall away instantly. Like this morning, we were clinging to visible object, clinging to sound, but they have fallen away, just to </w:t>
      </w:r>
      <w:proofErr w:type="gramStart"/>
      <w:r w:rsidRPr="00640A03">
        <w:rPr>
          <w:rFonts w:eastAsia="ヒラギノ角ゴ Pro W3"/>
          <w:szCs w:val="28"/>
        </w:rPr>
        <w:t>be forgotten</w:t>
      </w:r>
      <w:proofErr w:type="gramEnd"/>
      <w:r w:rsidRPr="00640A03">
        <w:rPr>
          <w:rFonts w:eastAsia="ヒラギノ角ゴ Pro W3"/>
          <w:szCs w:val="28"/>
        </w:rPr>
        <w:t xml:space="preserve">. Like now, who can remember </w:t>
      </w:r>
      <w:proofErr w:type="gramStart"/>
      <w:r w:rsidRPr="00640A03">
        <w:rPr>
          <w:rFonts w:eastAsia="ヒラギノ角ゴ Pro W3"/>
          <w:szCs w:val="28"/>
        </w:rPr>
        <w:t>them.</w:t>
      </w:r>
      <w:proofErr w:type="gramEnd"/>
      <w:r w:rsidRPr="00640A03">
        <w:rPr>
          <w:rFonts w:eastAsia="ヒラギノ角ゴ Pro W3"/>
          <w:szCs w:val="28"/>
        </w:rPr>
        <w:t xml:space="preserve"> Usually there is so much attachment to pleasant feeling, and </w:t>
      </w:r>
      <w:proofErr w:type="gramStart"/>
      <w:r w:rsidRPr="00640A03">
        <w:rPr>
          <w:rFonts w:eastAsia="ヒラギノ角ゴ Pro W3"/>
          <w:szCs w:val="28"/>
        </w:rPr>
        <w:t>we are disturbed by unpleasant fee</w:t>
      </w:r>
      <w:r w:rsidRPr="00640A03">
        <w:rPr>
          <w:rFonts w:eastAsia="ヒラギノ角ゴ Pro W3"/>
          <w:szCs w:val="28"/>
        </w:rPr>
        <w:t>l</w:t>
      </w:r>
      <w:r w:rsidRPr="00640A03">
        <w:rPr>
          <w:rFonts w:eastAsia="ヒラギノ角ゴ Pro W3"/>
          <w:szCs w:val="28"/>
        </w:rPr>
        <w:t>ing</w:t>
      </w:r>
      <w:proofErr w:type="gramEnd"/>
      <w:r w:rsidRPr="00640A03">
        <w:rPr>
          <w:rFonts w:eastAsia="ヒラギノ角ゴ Pro W3"/>
          <w:szCs w:val="28"/>
        </w:rPr>
        <w:t xml:space="preserve">. Attachment is so </w:t>
      </w:r>
      <w:proofErr w:type="gramStart"/>
      <w:r w:rsidRPr="00640A03">
        <w:rPr>
          <w:rFonts w:eastAsia="ヒラギノ角ゴ Pro W3"/>
          <w:szCs w:val="28"/>
        </w:rPr>
        <w:t>common,</w:t>
      </w:r>
      <w:proofErr w:type="gramEnd"/>
      <w:r w:rsidRPr="00640A03">
        <w:rPr>
          <w:rFonts w:eastAsia="ヒラギノ角ゴ Pro W3"/>
          <w:szCs w:val="28"/>
        </w:rPr>
        <w:t xml:space="preserve"> it is not a matter of trying not to have it, trying not to be forgetful. But we should just understand what appears at this m</w:t>
      </w:r>
      <w:r w:rsidRPr="00640A03">
        <w:rPr>
          <w:rFonts w:eastAsia="ヒラギノ角ゴ Pro W3"/>
          <w:szCs w:val="28"/>
        </w:rPr>
        <w:t>o</w:t>
      </w:r>
      <w:r w:rsidRPr="00640A03">
        <w:rPr>
          <w:rFonts w:eastAsia="ヒラギノ角ゴ Pro W3"/>
          <w:szCs w:val="28"/>
        </w:rPr>
        <w:t xml:space="preserve">ment.” </w:t>
      </w:r>
    </w:p>
    <w:p w:rsidR="00E63C31" w:rsidRPr="00640A03" w:rsidRDefault="00E63C31" w:rsidP="00640A03">
      <w:pPr>
        <w:rPr>
          <w:rFonts w:eastAsia="ヒラギノ角ゴ Pro W3"/>
          <w:szCs w:val="28"/>
        </w:rPr>
      </w:pPr>
      <w:r w:rsidRPr="00640A03">
        <w:rPr>
          <w:rFonts w:eastAsia="ヒラギノ角ゴ Pro W3"/>
          <w:szCs w:val="28"/>
        </w:rPr>
        <w:t xml:space="preserve">We all have defilements that we would rather suppress instead of knowing them as conditioned </w:t>
      </w:r>
      <w:proofErr w:type="spellStart"/>
      <w:r w:rsidRPr="00640A03">
        <w:rPr>
          <w:rFonts w:eastAsia="ヒラギノ角ゴ Pro W3"/>
          <w:szCs w:val="28"/>
        </w:rPr>
        <w:t>dhammas</w:t>
      </w:r>
      <w:proofErr w:type="spellEnd"/>
      <w:r w:rsidRPr="00640A03">
        <w:rPr>
          <w:rFonts w:eastAsia="ヒラギノ角ゴ Pro W3"/>
          <w:szCs w:val="28"/>
        </w:rPr>
        <w:t xml:space="preserve">. The </w:t>
      </w:r>
      <w:proofErr w:type="spellStart"/>
      <w:r w:rsidRPr="00640A03">
        <w:rPr>
          <w:rFonts w:eastAsia="ヒラギノ角ゴ Pro W3"/>
          <w:szCs w:val="28"/>
        </w:rPr>
        <w:t>sot</w:t>
      </w:r>
      <w:r w:rsidRPr="00640A03">
        <w:rPr>
          <w:szCs w:val="28"/>
        </w:rPr>
        <w:t>ā</w:t>
      </w:r>
      <w:r w:rsidRPr="00640A03">
        <w:rPr>
          <w:rFonts w:eastAsia="ヒラギノ角ゴ Pro W3"/>
          <w:szCs w:val="28"/>
        </w:rPr>
        <w:t>panna</w:t>
      </w:r>
      <w:proofErr w:type="spellEnd"/>
      <w:r w:rsidRPr="00640A03">
        <w:rPr>
          <w:rFonts w:eastAsia="ヒラギノ角ゴ Pro W3"/>
          <w:szCs w:val="28"/>
        </w:rPr>
        <w:t xml:space="preserve">, the person who has eradicated wrong </w:t>
      </w:r>
      <w:r w:rsidRPr="00640A03">
        <w:rPr>
          <w:rFonts w:eastAsia="ヒラギノ角ゴ Pro W3"/>
          <w:szCs w:val="28"/>
        </w:rPr>
        <w:lastRenderedPageBreak/>
        <w:t xml:space="preserve">view and wrong practice, knows all the defilements that arise as only a </w:t>
      </w:r>
      <w:proofErr w:type="spellStart"/>
      <w:r w:rsidRPr="00640A03">
        <w:rPr>
          <w:rFonts w:eastAsia="ヒラギノ角ゴ Pro W3"/>
          <w:szCs w:val="28"/>
        </w:rPr>
        <w:t>dhamma</w:t>
      </w:r>
      <w:proofErr w:type="spellEnd"/>
      <w:r w:rsidRPr="00640A03">
        <w:rPr>
          <w:rFonts w:eastAsia="ヒラギノ角ゴ Pro W3"/>
          <w:szCs w:val="28"/>
        </w:rPr>
        <w:t xml:space="preserve">, non-self. It may be ignorance, forgetfulness, subtle or strong </w:t>
      </w:r>
      <w:proofErr w:type="spellStart"/>
      <w:r w:rsidRPr="00640A03">
        <w:rPr>
          <w:rFonts w:eastAsia="ヒラギノ角ゴ Pro W3"/>
          <w:szCs w:val="28"/>
        </w:rPr>
        <w:t>lobha</w:t>
      </w:r>
      <w:proofErr w:type="spellEnd"/>
      <w:r w:rsidRPr="00640A03">
        <w:rPr>
          <w:rFonts w:eastAsia="ヒラギノ角ゴ Pro W3"/>
          <w:szCs w:val="28"/>
        </w:rPr>
        <w:t xml:space="preserve"> or conceit, </w:t>
      </w:r>
      <w:proofErr w:type="spellStart"/>
      <w:r w:rsidRPr="00640A03">
        <w:rPr>
          <w:rFonts w:eastAsia="ヒラギノ角ゴ Pro W3"/>
          <w:szCs w:val="28"/>
        </w:rPr>
        <w:t>m</w:t>
      </w:r>
      <w:r w:rsidRPr="00640A03">
        <w:rPr>
          <w:szCs w:val="28"/>
        </w:rPr>
        <w:t>ā</w:t>
      </w:r>
      <w:r w:rsidRPr="00640A03">
        <w:rPr>
          <w:rFonts w:eastAsia="ヒラギノ角ゴ Pro W3"/>
          <w:szCs w:val="28"/>
        </w:rPr>
        <w:t>na</w:t>
      </w:r>
      <w:proofErr w:type="spellEnd"/>
      <w:r w:rsidRPr="00640A03">
        <w:rPr>
          <w:rFonts w:eastAsia="ヒラギノ角ゴ Pro W3"/>
          <w:szCs w:val="28"/>
        </w:rPr>
        <w:t xml:space="preserve">. Their characteristics can only be known as they arise and appear </w:t>
      </w:r>
      <w:proofErr w:type="gramStart"/>
      <w:r w:rsidRPr="00640A03">
        <w:rPr>
          <w:rFonts w:eastAsia="ヒラギノ角ゴ Pro W3"/>
          <w:szCs w:val="28"/>
        </w:rPr>
        <w:t>at the present moment</w:t>
      </w:r>
      <w:proofErr w:type="gramEnd"/>
      <w:r w:rsidRPr="00640A03">
        <w:rPr>
          <w:rFonts w:eastAsia="ヒラギノ角ゴ Pro W3"/>
          <w:szCs w:val="28"/>
        </w:rPr>
        <w:t xml:space="preserve">. If we do not </w:t>
      </w:r>
      <w:proofErr w:type="gramStart"/>
      <w:r w:rsidRPr="00640A03">
        <w:rPr>
          <w:rFonts w:eastAsia="ヒラギノ角ゴ Pro W3"/>
          <w:szCs w:val="28"/>
        </w:rPr>
        <w:t>realize</w:t>
      </w:r>
      <w:proofErr w:type="gramEnd"/>
      <w:r w:rsidRPr="00640A03">
        <w:rPr>
          <w:rFonts w:eastAsia="ヒラギノ角ゴ Pro W3"/>
          <w:szCs w:val="28"/>
        </w:rPr>
        <w:t xml:space="preserve"> as they are the defilements that arise, they will never be eradicated. </w:t>
      </w:r>
      <w:proofErr w:type="spellStart"/>
      <w:r w:rsidRPr="00640A03">
        <w:rPr>
          <w:rFonts w:eastAsia="ヒラギノ角ゴ Pro W3"/>
          <w:szCs w:val="28"/>
        </w:rPr>
        <w:t>Paññ</w:t>
      </w:r>
      <w:r w:rsidRPr="00640A03">
        <w:rPr>
          <w:szCs w:val="28"/>
        </w:rPr>
        <w:t>ā</w:t>
      </w:r>
      <w:proofErr w:type="spellEnd"/>
      <w:r w:rsidRPr="00640A03">
        <w:rPr>
          <w:rFonts w:eastAsia="ヒラギノ角ゴ Pro W3"/>
          <w:szCs w:val="28"/>
        </w:rPr>
        <w:t xml:space="preserve"> can only investigate attachment when it has arisen. </w:t>
      </w:r>
      <w:proofErr w:type="spellStart"/>
      <w:r w:rsidRPr="00640A03">
        <w:rPr>
          <w:rFonts w:eastAsia="ヒラギノ角ゴ Pro W3"/>
          <w:szCs w:val="28"/>
        </w:rPr>
        <w:t>Paññ</w:t>
      </w:r>
      <w:r w:rsidRPr="00640A03">
        <w:rPr>
          <w:szCs w:val="28"/>
        </w:rPr>
        <w:t>ā</w:t>
      </w:r>
      <w:proofErr w:type="spellEnd"/>
      <w:r w:rsidRPr="00640A03">
        <w:rPr>
          <w:rFonts w:eastAsia="ヒラギノ角ゴ Pro W3"/>
          <w:szCs w:val="28"/>
        </w:rPr>
        <w:t xml:space="preserve"> of the level of </w:t>
      </w:r>
      <w:proofErr w:type="spellStart"/>
      <w:r w:rsidRPr="00640A03">
        <w:rPr>
          <w:rFonts w:eastAsia="ヒラギノ角ゴ Pro W3"/>
          <w:szCs w:val="28"/>
        </w:rPr>
        <w:t>satipa</w:t>
      </w:r>
      <w:r w:rsidRPr="00640A03">
        <w:rPr>
          <w:szCs w:val="28"/>
        </w:rPr>
        <w:t>ṭṭ</w:t>
      </w:r>
      <w:r w:rsidRPr="00640A03">
        <w:rPr>
          <w:rFonts w:eastAsia="ヒラギノ角ゴ Pro W3"/>
          <w:szCs w:val="28"/>
        </w:rPr>
        <w:t>h</w:t>
      </w:r>
      <w:r w:rsidRPr="00640A03">
        <w:rPr>
          <w:szCs w:val="28"/>
        </w:rPr>
        <w:t>ā</w:t>
      </w:r>
      <w:r w:rsidRPr="00640A03">
        <w:rPr>
          <w:rFonts w:eastAsia="ヒラギノ角ゴ Pro W3"/>
          <w:szCs w:val="28"/>
        </w:rPr>
        <w:t>na</w:t>
      </w:r>
      <w:proofErr w:type="spellEnd"/>
      <w:r w:rsidRPr="00640A03">
        <w:rPr>
          <w:rFonts w:eastAsia="ヒラギノ角ゴ Pro W3"/>
          <w:szCs w:val="28"/>
        </w:rPr>
        <w:t xml:space="preserve"> understands attachment little by little.</w:t>
      </w:r>
    </w:p>
    <w:p w:rsidR="00E63C31" w:rsidRPr="00640A03" w:rsidRDefault="00E63C31" w:rsidP="00164E9D">
      <w:pPr>
        <w:jc w:val="center"/>
        <w:rPr>
          <w:rFonts w:eastAsia="ヒラギノ角ゴ Pro W3"/>
          <w:szCs w:val="28"/>
        </w:rPr>
      </w:pPr>
      <w:r w:rsidRPr="00640A03">
        <w:rPr>
          <w:rFonts w:eastAsia="ヒラギノ角ゴ Pro W3"/>
          <w:szCs w:val="28"/>
        </w:rPr>
        <w:t>*********</w:t>
      </w:r>
    </w:p>
    <w:p w:rsidR="00164E9D" w:rsidRDefault="00164E9D">
      <w:pPr>
        <w:spacing w:before="0"/>
        <w:rPr>
          <w:rFonts w:eastAsia="ヒラギノ角ゴ Pro W3"/>
          <w:szCs w:val="28"/>
        </w:rPr>
      </w:pPr>
      <w:r>
        <w:rPr>
          <w:rFonts w:eastAsia="ヒラギノ角ゴ Pro W3"/>
          <w:szCs w:val="28"/>
        </w:rPr>
        <w:br w:type="page"/>
      </w:r>
    </w:p>
    <w:p w:rsidR="00E63C31" w:rsidRPr="00640A03" w:rsidRDefault="00164E9D" w:rsidP="00164E9D">
      <w:pPr>
        <w:pStyle w:val="Heading1"/>
        <w:rPr>
          <w:rFonts w:eastAsia="ヒラギノ角ゴ Pro W3"/>
        </w:rPr>
      </w:pPr>
      <w:r>
        <w:rPr>
          <w:rFonts w:eastAsia="ヒラギノ角ゴ Pro W3"/>
        </w:rPr>
        <w:lastRenderedPageBreak/>
        <w:t>Chapter 4</w:t>
      </w:r>
    </w:p>
    <w:p w:rsidR="00E63C31" w:rsidRPr="00640A03" w:rsidRDefault="00E63C31" w:rsidP="00164E9D">
      <w:pPr>
        <w:pStyle w:val="Subtitle"/>
        <w:rPr>
          <w:rFonts w:eastAsia="ヒラギノ角ゴ Pro W3"/>
        </w:rPr>
      </w:pPr>
      <w:r w:rsidRPr="00640A03">
        <w:rPr>
          <w:rFonts w:eastAsia="ヒラギノ角ゴ Pro W3"/>
        </w:rPr>
        <w:t>The Benefit of listening</w:t>
      </w:r>
    </w:p>
    <w:p w:rsidR="00E63C31" w:rsidRPr="00640A03" w:rsidRDefault="00E63C31" w:rsidP="00640A03">
      <w:pPr>
        <w:rPr>
          <w:rFonts w:eastAsia="ヒラギノ角ゴ Pro W3"/>
          <w:szCs w:val="28"/>
        </w:rPr>
      </w:pPr>
      <w:r w:rsidRPr="00640A03">
        <w:rPr>
          <w:rFonts w:eastAsia="ヒラギノ角ゴ Pro W3"/>
          <w:szCs w:val="28"/>
        </w:rPr>
        <w:t xml:space="preserve">The understanding of </w:t>
      </w:r>
      <w:proofErr w:type="spellStart"/>
      <w:r w:rsidRPr="00640A03">
        <w:rPr>
          <w:rFonts w:eastAsia="ヒラギノ角ゴ Pro W3"/>
          <w:szCs w:val="28"/>
        </w:rPr>
        <w:t>anatt</w:t>
      </w:r>
      <w:r w:rsidRPr="00640A03">
        <w:rPr>
          <w:szCs w:val="28"/>
        </w:rPr>
        <w:t>ā</w:t>
      </w:r>
      <w:proofErr w:type="spellEnd"/>
      <w:r w:rsidRPr="00640A03">
        <w:rPr>
          <w:rFonts w:eastAsia="ヒラギノ角ゴ Pro W3"/>
          <w:szCs w:val="28"/>
        </w:rPr>
        <w:t xml:space="preserve"> begins with listening, considering, investigating the present reality. If the Buddha had not taught the truth of realities we would not know that seeing is not self, hearing or thinking are not self. We can never listen and consider enough. </w:t>
      </w:r>
      <w:proofErr w:type="spellStart"/>
      <w:r w:rsidRPr="00640A03">
        <w:rPr>
          <w:rFonts w:eastAsia="ヒラギノ角ゴ Pro W3"/>
          <w:szCs w:val="28"/>
        </w:rPr>
        <w:t>Acharn</w:t>
      </w:r>
      <w:proofErr w:type="spellEnd"/>
      <w:r w:rsidRPr="00640A03">
        <w:rPr>
          <w:rFonts w:eastAsia="ヒラギノ角ゴ Pro W3"/>
          <w:szCs w:val="28"/>
        </w:rPr>
        <w:t xml:space="preserve"> repeated what she had said before about the three kinds of </w:t>
      </w:r>
      <w:proofErr w:type="spellStart"/>
      <w:r w:rsidRPr="00640A03">
        <w:rPr>
          <w:rFonts w:eastAsia="ヒラギノ角ゴ Pro W3"/>
          <w:szCs w:val="28"/>
        </w:rPr>
        <w:t>gocara</w:t>
      </w:r>
      <w:proofErr w:type="spellEnd"/>
      <w:r w:rsidRPr="00640A03">
        <w:rPr>
          <w:rFonts w:eastAsia="ヒラギノ角ゴ Pro W3"/>
          <w:szCs w:val="28"/>
          <w:vertAlign w:val="superscript"/>
        </w:rPr>
        <w:footnoteReference w:id="7"/>
      </w:r>
      <w:r w:rsidRPr="00640A03">
        <w:rPr>
          <w:rFonts w:eastAsia="ヒラギノ角ゴ Pro W3"/>
          <w:szCs w:val="28"/>
        </w:rPr>
        <w:t xml:space="preserve">, resorts or objects: </w:t>
      </w:r>
      <w:proofErr w:type="spellStart"/>
      <w:r w:rsidRPr="00640A03">
        <w:rPr>
          <w:rFonts w:eastAsia="ヒラギノ角ゴ Pro W3"/>
          <w:szCs w:val="28"/>
        </w:rPr>
        <w:t>upanissaya</w:t>
      </w:r>
      <w:proofErr w:type="spellEnd"/>
      <w:r w:rsidRPr="00640A03">
        <w:rPr>
          <w:rFonts w:eastAsia="ヒラギノ角ゴ Pro W3"/>
          <w:szCs w:val="28"/>
        </w:rPr>
        <w:t xml:space="preserve"> </w:t>
      </w:r>
      <w:proofErr w:type="spellStart"/>
      <w:r w:rsidRPr="00640A03">
        <w:rPr>
          <w:rFonts w:eastAsia="ヒラギノ角ゴ Pro W3"/>
          <w:szCs w:val="28"/>
        </w:rPr>
        <w:t>gocara</w:t>
      </w:r>
      <w:proofErr w:type="spellEnd"/>
      <w:r w:rsidRPr="00640A03">
        <w:rPr>
          <w:rFonts w:eastAsia="ヒラギノ角ゴ Pro W3"/>
          <w:szCs w:val="28"/>
        </w:rPr>
        <w:t xml:space="preserve">, the object that is a strong support; </w:t>
      </w:r>
      <w:proofErr w:type="spellStart"/>
      <w:r w:rsidRPr="00640A03">
        <w:rPr>
          <w:rFonts w:eastAsia="ヒラギノ角ゴ Pro W3"/>
          <w:szCs w:val="28"/>
        </w:rPr>
        <w:t>arakkha</w:t>
      </w:r>
      <w:proofErr w:type="spellEnd"/>
      <w:r w:rsidRPr="00640A03">
        <w:rPr>
          <w:rFonts w:eastAsia="ヒラギノ角ゴ Pro W3"/>
          <w:szCs w:val="28"/>
        </w:rPr>
        <w:t xml:space="preserve"> </w:t>
      </w:r>
      <w:proofErr w:type="spellStart"/>
      <w:r w:rsidRPr="00640A03">
        <w:rPr>
          <w:rFonts w:eastAsia="ヒラギノ角ゴ Pro W3"/>
          <w:szCs w:val="28"/>
        </w:rPr>
        <w:t>gocara</w:t>
      </w:r>
      <w:proofErr w:type="spellEnd"/>
      <w:r w:rsidRPr="00640A03">
        <w:rPr>
          <w:rFonts w:eastAsia="ヒラギノ角ゴ Pro W3"/>
          <w:szCs w:val="28"/>
        </w:rPr>
        <w:t xml:space="preserve">, the object that is a protection; </w:t>
      </w:r>
      <w:proofErr w:type="spellStart"/>
      <w:r w:rsidRPr="00640A03">
        <w:rPr>
          <w:rFonts w:eastAsia="ヒラギノ角ゴ Pro W3"/>
          <w:szCs w:val="28"/>
        </w:rPr>
        <w:t>upanibandha</w:t>
      </w:r>
      <w:proofErr w:type="spellEnd"/>
      <w:r w:rsidRPr="00640A03">
        <w:rPr>
          <w:rFonts w:eastAsia="ヒラギノ角ゴ Pro W3"/>
          <w:szCs w:val="28"/>
        </w:rPr>
        <w:t xml:space="preserve"> </w:t>
      </w:r>
      <w:proofErr w:type="spellStart"/>
      <w:r w:rsidRPr="00640A03">
        <w:rPr>
          <w:rFonts w:eastAsia="ヒラギノ角ゴ Pro W3"/>
          <w:szCs w:val="28"/>
        </w:rPr>
        <w:t>gocara</w:t>
      </w:r>
      <w:proofErr w:type="spellEnd"/>
      <w:r w:rsidRPr="00640A03">
        <w:rPr>
          <w:rFonts w:eastAsia="ヒラギノ角ゴ Pro W3"/>
          <w:szCs w:val="28"/>
        </w:rPr>
        <w:t xml:space="preserve">, the object that one can depend on. </w:t>
      </w:r>
    </w:p>
    <w:p w:rsidR="00E63C31" w:rsidRPr="00640A03" w:rsidRDefault="00E63C31" w:rsidP="00640A03">
      <w:pPr>
        <w:rPr>
          <w:rFonts w:eastAsia="ヒラギノ角ゴ Pro W3"/>
          <w:szCs w:val="28"/>
        </w:rPr>
      </w:pPr>
      <w:proofErr w:type="spellStart"/>
      <w:r w:rsidRPr="00640A03">
        <w:rPr>
          <w:rFonts w:eastAsia="ヒラギノ角ゴ Pro W3"/>
          <w:szCs w:val="28"/>
        </w:rPr>
        <w:t>Upanissaya</w:t>
      </w:r>
      <w:proofErr w:type="spellEnd"/>
      <w:r w:rsidRPr="00640A03">
        <w:rPr>
          <w:rFonts w:eastAsia="ヒラギノ角ゴ Pro W3"/>
          <w:szCs w:val="28"/>
        </w:rPr>
        <w:t xml:space="preserve"> </w:t>
      </w:r>
      <w:proofErr w:type="spellStart"/>
      <w:r w:rsidRPr="00640A03">
        <w:rPr>
          <w:rFonts w:eastAsia="ヒラギノ角ゴ Pro W3"/>
          <w:szCs w:val="28"/>
        </w:rPr>
        <w:t>gocara</w:t>
      </w:r>
      <w:proofErr w:type="spellEnd"/>
      <w:r w:rsidRPr="00640A03">
        <w:rPr>
          <w:rFonts w:eastAsia="ヒラギノ角ゴ Pro W3"/>
          <w:szCs w:val="28"/>
        </w:rPr>
        <w:t xml:space="preserve"> is the object that is a strong support; there should be consi</w:t>
      </w:r>
      <w:r w:rsidRPr="00640A03">
        <w:rPr>
          <w:rFonts w:eastAsia="ヒラギノ角ゴ Pro W3"/>
          <w:szCs w:val="28"/>
        </w:rPr>
        <w:t>d</w:t>
      </w:r>
      <w:r w:rsidRPr="00640A03">
        <w:rPr>
          <w:rFonts w:eastAsia="ヒラギノ角ゴ Pro W3"/>
          <w:szCs w:val="28"/>
        </w:rPr>
        <w:t xml:space="preserve">ering, understanding right now. Seeing is not self. Without visible object and </w:t>
      </w:r>
      <w:proofErr w:type="spellStart"/>
      <w:proofErr w:type="gramStart"/>
      <w:r w:rsidRPr="00640A03">
        <w:rPr>
          <w:rFonts w:eastAsia="ヒラギノ角ゴ Pro W3"/>
          <w:szCs w:val="28"/>
        </w:rPr>
        <w:t>eyebase</w:t>
      </w:r>
      <w:proofErr w:type="spellEnd"/>
      <w:proofErr w:type="gramEnd"/>
      <w:r w:rsidRPr="00640A03">
        <w:rPr>
          <w:rFonts w:eastAsia="ヒラギノ角ゴ Pro W3"/>
          <w:szCs w:val="28"/>
        </w:rPr>
        <w:t xml:space="preserve"> there is no seeing. The explanations of </w:t>
      </w:r>
      <w:proofErr w:type="spellStart"/>
      <w:r w:rsidRPr="00640A03">
        <w:rPr>
          <w:rFonts w:eastAsia="ヒラギノ角ゴ Pro W3"/>
          <w:szCs w:val="28"/>
        </w:rPr>
        <w:t>dhammas</w:t>
      </w:r>
      <w:proofErr w:type="spellEnd"/>
      <w:r w:rsidRPr="00640A03">
        <w:rPr>
          <w:rFonts w:eastAsia="ヒラギノ角ゴ Pro W3"/>
          <w:szCs w:val="28"/>
        </w:rPr>
        <w:t xml:space="preserve">, realities, can be a strong support to hear more, consider more, </w:t>
      </w:r>
      <w:proofErr w:type="gramStart"/>
      <w:r w:rsidRPr="00640A03">
        <w:rPr>
          <w:rFonts w:eastAsia="ヒラギノ角ゴ Pro W3"/>
          <w:szCs w:val="28"/>
        </w:rPr>
        <w:t>develop</w:t>
      </w:r>
      <w:proofErr w:type="gramEnd"/>
      <w:r w:rsidRPr="00640A03">
        <w:rPr>
          <w:rFonts w:eastAsia="ヒラギノ角ゴ Pro W3"/>
          <w:szCs w:val="28"/>
        </w:rPr>
        <w:t xml:space="preserve"> understanding, so that it will be a protection, </w:t>
      </w:r>
      <w:proofErr w:type="spellStart"/>
      <w:r w:rsidRPr="00640A03">
        <w:rPr>
          <w:rFonts w:eastAsia="ヒラギノ角ゴ Pro W3"/>
          <w:szCs w:val="28"/>
        </w:rPr>
        <w:t>arakkha</w:t>
      </w:r>
      <w:proofErr w:type="spellEnd"/>
      <w:r w:rsidRPr="00640A03">
        <w:rPr>
          <w:rFonts w:eastAsia="ヒラギノ角ゴ Pro W3"/>
          <w:szCs w:val="28"/>
        </w:rPr>
        <w:t xml:space="preserve"> </w:t>
      </w:r>
      <w:proofErr w:type="spellStart"/>
      <w:r w:rsidRPr="00640A03">
        <w:rPr>
          <w:rFonts w:eastAsia="ヒラギノ角ゴ Pro W3"/>
          <w:szCs w:val="28"/>
        </w:rPr>
        <w:t>gocara</w:t>
      </w:r>
      <w:proofErr w:type="spellEnd"/>
      <w:r w:rsidRPr="00640A03">
        <w:rPr>
          <w:rFonts w:eastAsia="ヒラギノ角ゴ Pro W3"/>
          <w:szCs w:val="28"/>
        </w:rPr>
        <w:t xml:space="preserve">, from </w:t>
      </w:r>
      <w:proofErr w:type="spellStart"/>
      <w:r w:rsidRPr="00640A03">
        <w:rPr>
          <w:rFonts w:eastAsia="ヒラギノ角ゴ Pro W3"/>
          <w:szCs w:val="28"/>
        </w:rPr>
        <w:t>akusala</w:t>
      </w:r>
      <w:proofErr w:type="spellEnd"/>
      <w:r w:rsidRPr="00640A03">
        <w:rPr>
          <w:rFonts w:eastAsia="ヒラギノ角ゴ Pro W3"/>
          <w:szCs w:val="28"/>
        </w:rPr>
        <w:t>, from ignorance and attac</w:t>
      </w:r>
      <w:r w:rsidRPr="00640A03">
        <w:rPr>
          <w:rFonts w:eastAsia="ヒラギノ角ゴ Pro W3"/>
          <w:szCs w:val="28"/>
        </w:rPr>
        <w:t>h</w:t>
      </w:r>
      <w:r w:rsidRPr="00640A03">
        <w:rPr>
          <w:rFonts w:eastAsia="ヒラギノ角ゴ Pro W3"/>
          <w:szCs w:val="28"/>
        </w:rPr>
        <w:t xml:space="preserve">ment. </w:t>
      </w:r>
      <w:proofErr w:type="spellStart"/>
      <w:r w:rsidRPr="00640A03">
        <w:rPr>
          <w:rFonts w:eastAsia="ヒラギノ角ゴ Pro W3"/>
          <w:szCs w:val="28"/>
        </w:rPr>
        <w:t>Acharn</w:t>
      </w:r>
      <w:proofErr w:type="spellEnd"/>
      <w:r w:rsidRPr="00640A03">
        <w:rPr>
          <w:rFonts w:eastAsia="ヒラギノ角ゴ Pro W3"/>
          <w:szCs w:val="28"/>
        </w:rPr>
        <w:t xml:space="preserve"> said about </w:t>
      </w:r>
      <w:proofErr w:type="spellStart"/>
      <w:r w:rsidRPr="00640A03">
        <w:rPr>
          <w:rFonts w:eastAsia="ヒラギノ角ゴ Pro W3"/>
          <w:szCs w:val="28"/>
        </w:rPr>
        <w:t>upanibhanda</w:t>
      </w:r>
      <w:proofErr w:type="spellEnd"/>
      <w:r w:rsidRPr="00640A03">
        <w:rPr>
          <w:rFonts w:eastAsia="ヒラギノ角ゴ Pro W3"/>
          <w:szCs w:val="28"/>
        </w:rPr>
        <w:t xml:space="preserve"> </w:t>
      </w:r>
      <w:proofErr w:type="spellStart"/>
      <w:r w:rsidRPr="00640A03">
        <w:rPr>
          <w:rFonts w:eastAsia="ヒラギノ角ゴ Pro W3"/>
          <w:szCs w:val="28"/>
        </w:rPr>
        <w:t>gocara</w:t>
      </w:r>
      <w:proofErr w:type="spellEnd"/>
      <w:r w:rsidRPr="00640A03">
        <w:rPr>
          <w:rFonts w:eastAsia="ヒラギノ角ゴ Pro W3"/>
          <w:szCs w:val="28"/>
        </w:rPr>
        <w:t xml:space="preserve">, resort as anchoring: </w:t>
      </w:r>
    </w:p>
    <w:p w:rsidR="00E63C31" w:rsidRPr="00640A03" w:rsidRDefault="00E63C31" w:rsidP="00640A03">
      <w:pPr>
        <w:rPr>
          <w:rFonts w:eastAsia="ヒラギノ角ゴ Pro W3"/>
          <w:szCs w:val="28"/>
        </w:rPr>
      </w:pPr>
      <w:r w:rsidRPr="00640A03">
        <w:rPr>
          <w:rFonts w:eastAsia="ヒラギノ角ゴ Pro W3"/>
          <w:szCs w:val="28"/>
        </w:rPr>
        <w:t>“This is not going away from reality right now, not going astray to such or such story. But what is there now?”</w:t>
      </w:r>
    </w:p>
    <w:p w:rsidR="00E63C31" w:rsidRPr="00640A03" w:rsidRDefault="00E63C31" w:rsidP="00640A03">
      <w:pPr>
        <w:rPr>
          <w:rFonts w:eastAsia="ヒラギノ角ゴ Pro W3"/>
          <w:szCs w:val="28"/>
        </w:rPr>
      </w:pPr>
      <w:r w:rsidRPr="00640A03">
        <w:rPr>
          <w:rFonts w:eastAsia="ヒラギノ角ゴ Pro W3"/>
          <w:szCs w:val="28"/>
        </w:rPr>
        <w:t>We are often absorbed in stories, conventional realities, with attachment or wo</w:t>
      </w:r>
      <w:r w:rsidRPr="00640A03">
        <w:rPr>
          <w:rFonts w:eastAsia="ヒラギノ角ゴ Pro W3"/>
          <w:szCs w:val="28"/>
        </w:rPr>
        <w:t>r</w:t>
      </w:r>
      <w:r w:rsidRPr="00640A03">
        <w:rPr>
          <w:rFonts w:eastAsia="ヒラギノ角ゴ Pro W3"/>
          <w:szCs w:val="28"/>
        </w:rPr>
        <w:t xml:space="preserve">ry. We think of the future, of what will happen to “self” in the future. Then we forget that whatever pleasant or unpleasant experiences we have </w:t>
      </w:r>
      <w:proofErr w:type="gramStart"/>
      <w:r w:rsidRPr="00640A03">
        <w:rPr>
          <w:rFonts w:eastAsia="ヒラギノ角ゴ Pro W3"/>
          <w:szCs w:val="28"/>
        </w:rPr>
        <w:t>is conditioned</w:t>
      </w:r>
      <w:proofErr w:type="gramEnd"/>
      <w:r w:rsidRPr="00640A03">
        <w:rPr>
          <w:rFonts w:eastAsia="ヒラギノ角ゴ Pro W3"/>
          <w:szCs w:val="28"/>
        </w:rPr>
        <w:t xml:space="preserve"> by </w:t>
      </w:r>
      <w:proofErr w:type="spellStart"/>
      <w:r w:rsidRPr="00640A03">
        <w:rPr>
          <w:rFonts w:eastAsia="ヒラギノ角ゴ Pro W3"/>
          <w:szCs w:val="28"/>
        </w:rPr>
        <w:t>kamma</w:t>
      </w:r>
      <w:proofErr w:type="spellEnd"/>
      <w:r w:rsidRPr="00640A03">
        <w:rPr>
          <w:rFonts w:eastAsia="ヒラギノ角ゴ Pro W3"/>
          <w:szCs w:val="28"/>
        </w:rPr>
        <w:t xml:space="preserve"> of the past. We think with defilements and if we had not listened to the teachings we would not know that whatever problem we have in life </w:t>
      </w:r>
      <w:proofErr w:type="gramStart"/>
      <w:r w:rsidRPr="00640A03">
        <w:rPr>
          <w:rFonts w:eastAsia="ヒラギノ角ゴ Pro W3"/>
          <w:szCs w:val="28"/>
        </w:rPr>
        <w:t>is caused</w:t>
      </w:r>
      <w:proofErr w:type="gramEnd"/>
      <w:r w:rsidRPr="00640A03">
        <w:rPr>
          <w:rFonts w:eastAsia="ヒラギノ角ゴ Pro W3"/>
          <w:szCs w:val="28"/>
        </w:rPr>
        <w:t xml:space="preserve"> by our own defilements. </w:t>
      </w:r>
      <w:proofErr w:type="spellStart"/>
      <w:r w:rsidRPr="00640A03">
        <w:rPr>
          <w:rFonts w:eastAsia="ヒラギノ角ゴ Pro W3"/>
          <w:szCs w:val="28"/>
        </w:rPr>
        <w:t>Acharn</w:t>
      </w:r>
      <w:proofErr w:type="spellEnd"/>
      <w:r w:rsidRPr="00640A03">
        <w:rPr>
          <w:rFonts w:eastAsia="ヒラギノ角ゴ Pro W3"/>
          <w:szCs w:val="28"/>
        </w:rPr>
        <w:t xml:space="preserve"> explained about understanding ultimate realities:</w:t>
      </w:r>
    </w:p>
    <w:p w:rsidR="00E63C31" w:rsidRPr="00640A03" w:rsidRDefault="00E63C31" w:rsidP="00640A03">
      <w:pPr>
        <w:rPr>
          <w:rFonts w:eastAsia="ヒラギノ角ゴ Pro W3"/>
          <w:szCs w:val="28"/>
        </w:rPr>
      </w:pPr>
      <w:r w:rsidRPr="00640A03">
        <w:rPr>
          <w:rFonts w:eastAsia="ヒラギノ角ゴ Pro W3"/>
          <w:szCs w:val="28"/>
        </w:rPr>
        <w:t xml:space="preserve">“Seeing arises and falls away, without understanding at all. It has to be direct understanding with direct awareness of a </w:t>
      </w:r>
      <w:proofErr w:type="gramStart"/>
      <w:r w:rsidRPr="00640A03">
        <w:rPr>
          <w:rFonts w:eastAsia="ヒラギノ角ゴ Pro W3"/>
          <w:szCs w:val="28"/>
        </w:rPr>
        <w:t>reality which</w:t>
      </w:r>
      <w:proofErr w:type="gramEnd"/>
      <w:r w:rsidRPr="00640A03">
        <w:rPr>
          <w:rFonts w:eastAsia="ヒラギノ角ゴ Pro W3"/>
          <w:szCs w:val="28"/>
        </w:rPr>
        <w:t xml:space="preserve"> arises and falls away. If it is not direct how can there be the understanding of the arising and falling away of realities? </w:t>
      </w:r>
      <w:proofErr w:type="gramStart"/>
      <w:r w:rsidRPr="00640A03">
        <w:rPr>
          <w:rFonts w:eastAsia="ヒラギノ角ゴ Pro W3"/>
          <w:szCs w:val="28"/>
        </w:rPr>
        <w:t>Seeing experiences just visible object.</w:t>
      </w:r>
      <w:proofErr w:type="gramEnd"/>
      <w:r w:rsidRPr="00640A03">
        <w:rPr>
          <w:rFonts w:eastAsia="ヒラギノ角ゴ Pro W3"/>
          <w:szCs w:val="28"/>
        </w:rPr>
        <w:t xml:space="preserve"> Where is my hand? Seeing </w:t>
      </w:r>
      <w:proofErr w:type="gramStart"/>
      <w:r w:rsidRPr="00640A03">
        <w:rPr>
          <w:rFonts w:eastAsia="ヒラギノ角ゴ Pro W3"/>
          <w:szCs w:val="28"/>
        </w:rPr>
        <w:t>is conditioned</w:t>
      </w:r>
      <w:proofErr w:type="gramEnd"/>
      <w:r w:rsidRPr="00640A03">
        <w:rPr>
          <w:rFonts w:eastAsia="ヒラギノ角ゴ Pro W3"/>
          <w:szCs w:val="28"/>
        </w:rPr>
        <w:t xml:space="preserve">. Hardness appears only at the moment of touching, it is </w:t>
      </w:r>
      <w:r w:rsidRPr="00640A03">
        <w:rPr>
          <w:rFonts w:eastAsia="ヒラギノ角ゴ Pro W3"/>
          <w:szCs w:val="28"/>
        </w:rPr>
        <w:lastRenderedPageBreak/>
        <w:t>gone completely. Each moment there is a reality that experiences an object. There are many things in this room, how m</w:t>
      </w:r>
      <w:r w:rsidR="000458E6">
        <w:rPr>
          <w:rFonts w:eastAsia="ヒラギノ角ゴ Pro W3"/>
          <w:szCs w:val="28"/>
        </w:rPr>
        <w:t>any moments of that which</w:t>
      </w:r>
      <w:r w:rsidRPr="00640A03">
        <w:rPr>
          <w:rFonts w:eastAsia="ヒラギノ角ゴ Pro W3"/>
          <w:szCs w:val="28"/>
        </w:rPr>
        <w:t xml:space="preserve"> exper</w:t>
      </w:r>
      <w:r w:rsidRPr="00640A03">
        <w:rPr>
          <w:rFonts w:eastAsia="ヒラギノ角ゴ Pro W3"/>
          <w:szCs w:val="28"/>
        </w:rPr>
        <w:t>i</w:t>
      </w:r>
      <w:r w:rsidRPr="00640A03">
        <w:rPr>
          <w:rFonts w:eastAsia="ヒラギノ角ゴ Pro W3"/>
          <w:szCs w:val="28"/>
        </w:rPr>
        <w:t>ences are there to condition that which is seen as some ‘thing’, as images of this or that?”</w:t>
      </w:r>
    </w:p>
    <w:p w:rsidR="00E63C31" w:rsidRPr="00640A03" w:rsidRDefault="00E63C31" w:rsidP="00640A03">
      <w:pPr>
        <w:rPr>
          <w:rFonts w:eastAsia="ヒラギノ角ゴ Pro W3"/>
          <w:szCs w:val="28"/>
        </w:rPr>
      </w:pPr>
      <w:r w:rsidRPr="00640A03">
        <w:rPr>
          <w:rFonts w:eastAsia="ヒラギノ角ゴ Pro W3"/>
          <w:szCs w:val="28"/>
        </w:rPr>
        <w:t xml:space="preserve">On account of what is seen we think of many things like persons or trees, but do we realize that there must be countless moments of seeing </w:t>
      </w:r>
      <w:proofErr w:type="spellStart"/>
      <w:r w:rsidRPr="00640A03">
        <w:rPr>
          <w:rFonts w:eastAsia="ヒラギノ角ゴ Pro W3"/>
          <w:szCs w:val="28"/>
        </w:rPr>
        <w:t>arising</w:t>
      </w:r>
      <w:proofErr w:type="spellEnd"/>
      <w:r w:rsidRPr="00640A03">
        <w:rPr>
          <w:rFonts w:eastAsia="ヒラギノ角ゴ Pro W3"/>
          <w:szCs w:val="28"/>
        </w:rPr>
        <w:t xml:space="preserve"> and falling away to condition thinking of concepts? Seeing arises and falls away </w:t>
      </w:r>
      <w:proofErr w:type="gramStart"/>
      <w:r w:rsidRPr="00640A03">
        <w:rPr>
          <w:rFonts w:eastAsia="ヒラギノ角ゴ Pro W3"/>
          <w:szCs w:val="28"/>
        </w:rPr>
        <w:t>again and again</w:t>
      </w:r>
      <w:proofErr w:type="gramEnd"/>
      <w:r w:rsidRPr="00640A03">
        <w:rPr>
          <w:rFonts w:eastAsia="ヒラギノ角ゴ Pro W3"/>
          <w:szCs w:val="28"/>
        </w:rPr>
        <w:t xml:space="preserve"> and visible object appears again and again. This gives us an idea of cont</w:t>
      </w:r>
      <w:r w:rsidRPr="00640A03">
        <w:rPr>
          <w:rFonts w:eastAsia="ヒラギノ角ゴ Pro W3"/>
          <w:szCs w:val="28"/>
        </w:rPr>
        <w:t>i</w:t>
      </w:r>
      <w:r w:rsidRPr="00640A03">
        <w:rPr>
          <w:rFonts w:eastAsia="ヒラギノ角ゴ Pro W3"/>
          <w:szCs w:val="28"/>
        </w:rPr>
        <w:t xml:space="preserve">nuity. In reality, </w:t>
      </w:r>
      <w:proofErr w:type="spellStart"/>
      <w:r w:rsidRPr="00640A03">
        <w:rPr>
          <w:rFonts w:eastAsia="ヒラギノ角ゴ Pro W3"/>
          <w:szCs w:val="28"/>
        </w:rPr>
        <w:t>dhammas</w:t>
      </w:r>
      <w:proofErr w:type="spellEnd"/>
      <w:r w:rsidRPr="00640A03">
        <w:rPr>
          <w:rFonts w:eastAsia="ヒラギノ角ゴ Pro W3"/>
          <w:szCs w:val="28"/>
        </w:rPr>
        <w:t xml:space="preserve"> arise and fall away extremely rapidly and only a sign or </w:t>
      </w:r>
      <w:proofErr w:type="spellStart"/>
      <w:r w:rsidRPr="00640A03">
        <w:rPr>
          <w:rFonts w:eastAsia="ヒラギノ角ゴ Pro W3"/>
          <w:szCs w:val="28"/>
        </w:rPr>
        <w:t>nimitta</w:t>
      </w:r>
      <w:proofErr w:type="spellEnd"/>
      <w:r w:rsidRPr="00640A03">
        <w:rPr>
          <w:rFonts w:eastAsia="ヒラギノ角ゴ Pro W3"/>
          <w:szCs w:val="28"/>
        </w:rPr>
        <w:t xml:space="preserve"> is left of them when they have fallen away already. One unit of </w:t>
      </w:r>
      <w:proofErr w:type="spellStart"/>
      <w:r w:rsidRPr="00640A03">
        <w:rPr>
          <w:rFonts w:eastAsia="ヒラギノ角ゴ Pro W3"/>
          <w:szCs w:val="28"/>
        </w:rPr>
        <w:t>r</w:t>
      </w:r>
      <w:r w:rsidRPr="00640A03">
        <w:rPr>
          <w:szCs w:val="28"/>
        </w:rPr>
        <w:t>ū</w:t>
      </w:r>
      <w:r w:rsidRPr="00640A03">
        <w:rPr>
          <w:rFonts w:eastAsia="ヒラギノ角ゴ Pro W3"/>
          <w:szCs w:val="28"/>
        </w:rPr>
        <w:t>pa</w:t>
      </w:r>
      <w:proofErr w:type="spellEnd"/>
      <w:r w:rsidRPr="00640A03">
        <w:rPr>
          <w:rFonts w:eastAsia="ヒラギノ角ゴ Pro W3"/>
          <w:szCs w:val="28"/>
        </w:rPr>
        <w:t xml:space="preserve"> and one </w:t>
      </w:r>
      <w:proofErr w:type="spellStart"/>
      <w:r w:rsidRPr="00640A03">
        <w:rPr>
          <w:rFonts w:eastAsia="ヒラギノ角ゴ Pro W3"/>
          <w:szCs w:val="28"/>
        </w:rPr>
        <w:t>citta</w:t>
      </w:r>
      <w:proofErr w:type="spellEnd"/>
      <w:r w:rsidRPr="00640A03">
        <w:rPr>
          <w:rFonts w:eastAsia="ヒラギノ角ゴ Pro W3"/>
          <w:szCs w:val="28"/>
        </w:rPr>
        <w:t xml:space="preserve"> is not known, only a sign or </w:t>
      </w:r>
      <w:proofErr w:type="spellStart"/>
      <w:r w:rsidRPr="00640A03">
        <w:rPr>
          <w:rFonts w:eastAsia="ヒラギノ角ゴ Pro W3"/>
          <w:szCs w:val="28"/>
        </w:rPr>
        <w:t>nimitta</w:t>
      </w:r>
      <w:proofErr w:type="spellEnd"/>
      <w:r w:rsidRPr="00640A03">
        <w:rPr>
          <w:rFonts w:eastAsia="ヒラギノ角ゴ Pro W3"/>
          <w:szCs w:val="28"/>
        </w:rPr>
        <w:t xml:space="preserve"> of a </w:t>
      </w:r>
      <w:proofErr w:type="spellStart"/>
      <w:r w:rsidRPr="00640A03">
        <w:rPr>
          <w:rFonts w:eastAsia="ヒラギノ角ゴ Pro W3"/>
          <w:szCs w:val="28"/>
        </w:rPr>
        <w:t>dhamma</w:t>
      </w:r>
      <w:proofErr w:type="spellEnd"/>
      <w:r w:rsidRPr="00640A03">
        <w:rPr>
          <w:rFonts w:eastAsia="ヒラギノ角ゴ Pro W3"/>
          <w:szCs w:val="28"/>
        </w:rPr>
        <w:t xml:space="preserve"> is known, as </w:t>
      </w:r>
      <w:proofErr w:type="spellStart"/>
      <w:r w:rsidRPr="00640A03">
        <w:rPr>
          <w:rFonts w:eastAsia="ヒラギノ角ゴ Pro W3"/>
          <w:szCs w:val="28"/>
        </w:rPr>
        <w:t>Acharn</w:t>
      </w:r>
      <w:proofErr w:type="spellEnd"/>
      <w:r w:rsidRPr="00640A03">
        <w:rPr>
          <w:rFonts w:eastAsia="ヒラギノ角ゴ Pro W3"/>
          <w:szCs w:val="28"/>
        </w:rPr>
        <w:t xml:space="preserve"> reminded us </w:t>
      </w:r>
      <w:proofErr w:type="gramStart"/>
      <w:r w:rsidRPr="00640A03">
        <w:rPr>
          <w:rFonts w:eastAsia="ヒラギノ角ゴ Pro W3"/>
          <w:szCs w:val="28"/>
        </w:rPr>
        <w:t>time and again</w:t>
      </w:r>
      <w:proofErr w:type="gramEnd"/>
      <w:r w:rsidRPr="00640A03">
        <w:rPr>
          <w:rFonts w:eastAsia="ヒラギノ角ゴ Pro W3"/>
          <w:szCs w:val="28"/>
        </w:rPr>
        <w:t xml:space="preserve">. One clings to that which has gone, but only a sign is left. The reality and its </w:t>
      </w:r>
      <w:proofErr w:type="spellStart"/>
      <w:r w:rsidRPr="00640A03">
        <w:rPr>
          <w:rFonts w:eastAsia="ヒラギノ角ゴ Pro W3"/>
          <w:szCs w:val="28"/>
        </w:rPr>
        <w:t>nimitta</w:t>
      </w:r>
      <w:proofErr w:type="spellEnd"/>
      <w:r w:rsidRPr="00640A03">
        <w:rPr>
          <w:rFonts w:eastAsia="ヒラギノ角ゴ Pro W3"/>
          <w:szCs w:val="28"/>
        </w:rPr>
        <w:t xml:space="preserve"> </w:t>
      </w:r>
      <w:proofErr w:type="gramStart"/>
      <w:r w:rsidRPr="00640A03">
        <w:rPr>
          <w:rFonts w:eastAsia="ヒラギノ角ゴ Pro W3"/>
          <w:szCs w:val="28"/>
        </w:rPr>
        <w:t>can be compared</w:t>
      </w:r>
      <w:proofErr w:type="gramEnd"/>
      <w:r w:rsidRPr="00640A03">
        <w:rPr>
          <w:rFonts w:eastAsia="ヒラギノ角ゴ Pro W3"/>
          <w:szCs w:val="28"/>
        </w:rPr>
        <w:t xml:space="preserve"> to a sound and its echo. </w:t>
      </w:r>
      <w:proofErr w:type="spellStart"/>
      <w:r w:rsidRPr="00640A03">
        <w:rPr>
          <w:rFonts w:eastAsia="ヒラギノ角ゴ Pro W3"/>
          <w:szCs w:val="28"/>
        </w:rPr>
        <w:t>Saññ</w:t>
      </w:r>
      <w:r w:rsidRPr="00640A03">
        <w:rPr>
          <w:szCs w:val="28"/>
        </w:rPr>
        <w:t>ā</w:t>
      </w:r>
      <w:proofErr w:type="spellEnd"/>
      <w:r w:rsidRPr="00640A03">
        <w:rPr>
          <w:rFonts w:eastAsia="ヒラギノ角ゴ Pro W3"/>
          <w:szCs w:val="28"/>
        </w:rPr>
        <w:t xml:space="preserve">, the </w:t>
      </w:r>
      <w:proofErr w:type="spellStart"/>
      <w:r w:rsidRPr="00640A03">
        <w:rPr>
          <w:rFonts w:eastAsia="ヒラギノ角ゴ Pro W3"/>
          <w:szCs w:val="28"/>
        </w:rPr>
        <w:t>cetasika</w:t>
      </w:r>
      <w:proofErr w:type="spellEnd"/>
      <w:r w:rsidRPr="00640A03">
        <w:rPr>
          <w:rFonts w:eastAsia="ヒラギノ角ゴ Pro W3"/>
          <w:szCs w:val="28"/>
        </w:rPr>
        <w:t xml:space="preserve"> remembrance, marks and remembers visible object so that we perceive shape and form and this leads to recognizing different people. We remember a person wrongly as permanent. We hear many things </w:t>
      </w:r>
      <w:proofErr w:type="spellStart"/>
      <w:r w:rsidRPr="00640A03">
        <w:rPr>
          <w:rFonts w:eastAsia="ヒラギノ角ゴ Pro W3"/>
          <w:szCs w:val="28"/>
        </w:rPr>
        <w:t>Acharn</w:t>
      </w:r>
      <w:proofErr w:type="spellEnd"/>
      <w:r w:rsidRPr="00640A03">
        <w:rPr>
          <w:rFonts w:eastAsia="ヒラギノ角ゴ Pro W3"/>
          <w:szCs w:val="28"/>
        </w:rPr>
        <w:t xml:space="preserve"> had said before, but it is most beneficial to hear it again, to consider it </w:t>
      </w:r>
      <w:proofErr w:type="gramStart"/>
      <w:r w:rsidRPr="00640A03">
        <w:rPr>
          <w:rFonts w:eastAsia="ヒラギノ角ゴ Pro W3"/>
          <w:szCs w:val="28"/>
        </w:rPr>
        <w:t>again and again</w:t>
      </w:r>
      <w:proofErr w:type="gramEnd"/>
      <w:r w:rsidRPr="00640A03">
        <w:rPr>
          <w:rFonts w:eastAsia="ヒラギノ角ゴ Pro W3"/>
          <w:szCs w:val="28"/>
        </w:rPr>
        <w:t xml:space="preserve">. </w:t>
      </w:r>
      <w:proofErr w:type="gramStart"/>
      <w:r w:rsidRPr="00640A03">
        <w:rPr>
          <w:rFonts w:eastAsia="ヒラギノ角ゴ Pro W3"/>
          <w:szCs w:val="28"/>
        </w:rPr>
        <w:t>This is the way understanding can gradually grow</w:t>
      </w:r>
      <w:proofErr w:type="gramEnd"/>
      <w:r w:rsidRPr="00640A03">
        <w:rPr>
          <w:rFonts w:eastAsia="ヒラギノ角ゴ Pro W3"/>
          <w:szCs w:val="28"/>
        </w:rPr>
        <w:t xml:space="preserve">. </w:t>
      </w:r>
    </w:p>
    <w:p w:rsidR="00E63C31" w:rsidRPr="00640A03" w:rsidRDefault="00E63C31" w:rsidP="00640A03">
      <w:pPr>
        <w:rPr>
          <w:rFonts w:eastAsia="ヒラギノ角ゴ Pro W3"/>
          <w:szCs w:val="28"/>
        </w:rPr>
      </w:pPr>
      <w:proofErr w:type="spellStart"/>
      <w:r w:rsidRPr="00640A03">
        <w:rPr>
          <w:rFonts w:eastAsia="ヒラギノ角ゴ Pro W3"/>
          <w:szCs w:val="28"/>
        </w:rPr>
        <w:t>Acharn</w:t>
      </w:r>
      <w:proofErr w:type="spellEnd"/>
      <w:r w:rsidRPr="00640A03">
        <w:rPr>
          <w:rFonts w:eastAsia="ヒラギノ角ゴ Pro W3"/>
          <w:szCs w:val="28"/>
        </w:rPr>
        <w:t xml:space="preserve"> had spoken before about subtle defilements that arise and that are u</w:t>
      </w:r>
      <w:r w:rsidRPr="00640A03">
        <w:rPr>
          <w:rFonts w:eastAsia="ヒラギノ角ゴ Pro W3"/>
          <w:szCs w:val="28"/>
        </w:rPr>
        <w:t>n</w:t>
      </w:r>
      <w:r w:rsidRPr="00640A03">
        <w:rPr>
          <w:rFonts w:eastAsia="ヒラギノ角ゴ Pro W3"/>
          <w:szCs w:val="28"/>
        </w:rPr>
        <w:t xml:space="preserve">known. It is beneficial to hear about these again since this reminds us how little we know. It reminds us that listening and considering the </w:t>
      </w:r>
      <w:proofErr w:type="spellStart"/>
      <w:r w:rsidRPr="00640A03">
        <w:rPr>
          <w:rFonts w:eastAsia="ヒラギノ角ゴ Pro W3"/>
          <w:szCs w:val="28"/>
        </w:rPr>
        <w:t>Dhamma</w:t>
      </w:r>
      <w:proofErr w:type="spellEnd"/>
      <w:r w:rsidRPr="00640A03">
        <w:rPr>
          <w:rFonts w:eastAsia="ヒラギノ角ゴ Pro W3"/>
          <w:szCs w:val="28"/>
        </w:rPr>
        <w:t xml:space="preserve"> </w:t>
      </w:r>
      <w:proofErr w:type="gramStart"/>
      <w:r w:rsidRPr="00640A03">
        <w:rPr>
          <w:rFonts w:eastAsia="ヒラギノ角ゴ Pro W3"/>
          <w:szCs w:val="28"/>
        </w:rPr>
        <w:t>has</w:t>
      </w:r>
      <w:proofErr w:type="gramEnd"/>
      <w:r w:rsidRPr="00640A03">
        <w:rPr>
          <w:rFonts w:eastAsia="ヒラギノ角ゴ Pro W3"/>
          <w:szCs w:val="28"/>
        </w:rPr>
        <w:t xml:space="preserve"> to co</w:t>
      </w:r>
      <w:r w:rsidRPr="00640A03">
        <w:rPr>
          <w:rFonts w:eastAsia="ヒラギノ角ゴ Pro W3"/>
          <w:szCs w:val="28"/>
        </w:rPr>
        <w:t>n</w:t>
      </w:r>
      <w:r w:rsidRPr="00640A03">
        <w:rPr>
          <w:rFonts w:eastAsia="ヒラギノ角ゴ Pro W3"/>
          <w:szCs w:val="28"/>
        </w:rPr>
        <w:t xml:space="preserve">tinue on so that understanding can grow. There are countless defilements arising that are unknown. The Buddha taught different aspects and different intensities of defilements. He taught about the subtle defilements, intoxicants or </w:t>
      </w:r>
      <w:proofErr w:type="spellStart"/>
      <w:r w:rsidRPr="00640A03">
        <w:rPr>
          <w:szCs w:val="28"/>
        </w:rPr>
        <w:t>ā</w:t>
      </w:r>
      <w:r w:rsidRPr="00640A03">
        <w:rPr>
          <w:rFonts w:eastAsia="ヒラギノ角ゴ Pro W3"/>
          <w:szCs w:val="28"/>
        </w:rPr>
        <w:t>savas</w:t>
      </w:r>
      <w:proofErr w:type="spellEnd"/>
      <w:r w:rsidRPr="00640A03">
        <w:rPr>
          <w:rFonts w:eastAsia="ヒラギノ角ゴ Pro W3"/>
          <w:szCs w:val="28"/>
          <w:vertAlign w:val="superscript"/>
        </w:rPr>
        <w:footnoteReference w:id="8"/>
      </w:r>
      <w:r w:rsidRPr="00640A03">
        <w:rPr>
          <w:rFonts w:eastAsia="ヒラギノ角ゴ Pro W3"/>
          <w:szCs w:val="28"/>
        </w:rPr>
        <w:t>. It seems that after seeing or hearing that arise now nothing else is appearing, but subtle defilements that are unknown are bound to arise after seeing and the ot</w:t>
      </w:r>
      <w:r w:rsidRPr="00640A03">
        <w:rPr>
          <w:rFonts w:eastAsia="ヒラギノ角ゴ Pro W3"/>
          <w:szCs w:val="28"/>
        </w:rPr>
        <w:t>h</w:t>
      </w:r>
      <w:r w:rsidRPr="00640A03">
        <w:rPr>
          <w:rFonts w:eastAsia="ヒラギノ角ゴ Pro W3"/>
          <w:szCs w:val="28"/>
        </w:rPr>
        <w:t xml:space="preserve">er sense-cognitions. </w:t>
      </w:r>
    </w:p>
    <w:p w:rsidR="00E63C31" w:rsidRPr="00640A03" w:rsidRDefault="00E63C31" w:rsidP="00640A03">
      <w:pPr>
        <w:rPr>
          <w:rFonts w:eastAsia="ヒラギノ角ゴ Pro W3"/>
          <w:szCs w:val="28"/>
        </w:rPr>
      </w:pPr>
      <w:r w:rsidRPr="00640A03">
        <w:rPr>
          <w:rFonts w:eastAsia="ヒラギノ角ゴ Pro W3"/>
          <w:szCs w:val="28"/>
        </w:rPr>
        <w:t xml:space="preserve">Very soon after seeing has arisen and fallen away there may be a subtle clinging that is unknown. Attachment is bound to arise </w:t>
      </w:r>
      <w:proofErr w:type="gramStart"/>
      <w:r w:rsidRPr="00640A03">
        <w:rPr>
          <w:rFonts w:eastAsia="ヒラギノ角ゴ Pro W3"/>
          <w:szCs w:val="28"/>
        </w:rPr>
        <w:t>on account</w:t>
      </w:r>
      <w:proofErr w:type="gramEnd"/>
      <w:r w:rsidRPr="00640A03">
        <w:rPr>
          <w:rFonts w:eastAsia="ヒラギノ角ゴ Pro W3"/>
          <w:szCs w:val="28"/>
        </w:rPr>
        <w:t xml:space="preserve"> of the experience of all the sense objects, of visible object, sound, odour, flavour and tangible object. Attachment to sense objects conditions rebirth again. Attachment is a danger, but it has to </w:t>
      </w:r>
      <w:proofErr w:type="gramStart"/>
      <w:r w:rsidRPr="00640A03">
        <w:rPr>
          <w:rFonts w:eastAsia="ヒラギノ角ゴ Pro W3"/>
          <w:szCs w:val="28"/>
        </w:rPr>
        <w:t xml:space="preserve">be understood as a conditioned </w:t>
      </w:r>
      <w:proofErr w:type="spellStart"/>
      <w:r w:rsidRPr="00640A03">
        <w:rPr>
          <w:rFonts w:eastAsia="ヒラギノ角ゴ Pro W3"/>
          <w:szCs w:val="28"/>
        </w:rPr>
        <w:t>dhamma</w:t>
      </w:r>
      <w:proofErr w:type="spellEnd"/>
      <w:r w:rsidRPr="00640A03">
        <w:rPr>
          <w:rFonts w:eastAsia="ヒラギノ角ゴ Pro W3"/>
          <w:szCs w:val="28"/>
        </w:rPr>
        <w:t>, not to be suppressed</w:t>
      </w:r>
      <w:proofErr w:type="gramEnd"/>
      <w:r w:rsidRPr="00640A03">
        <w:rPr>
          <w:rFonts w:eastAsia="ヒラギノ角ゴ Pro W3"/>
          <w:szCs w:val="28"/>
        </w:rPr>
        <w:t xml:space="preserve">. If it </w:t>
      </w:r>
      <w:proofErr w:type="gramStart"/>
      <w:r w:rsidRPr="00640A03">
        <w:rPr>
          <w:rFonts w:eastAsia="ヒラギノ角ゴ Pro W3"/>
          <w:szCs w:val="28"/>
        </w:rPr>
        <w:t>is not known</w:t>
      </w:r>
      <w:proofErr w:type="gramEnd"/>
      <w:r w:rsidRPr="00640A03">
        <w:rPr>
          <w:rFonts w:eastAsia="ヒラギノ角ゴ Pro W3"/>
          <w:szCs w:val="28"/>
        </w:rPr>
        <w:t xml:space="preserve"> when it appears as only a conditioned </w:t>
      </w:r>
      <w:proofErr w:type="spellStart"/>
      <w:r w:rsidRPr="00640A03">
        <w:rPr>
          <w:rFonts w:eastAsia="ヒラギノ角ゴ Pro W3"/>
          <w:szCs w:val="28"/>
        </w:rPr>
        <w:t>dhamma</w:t>
      </w:r>
      <w:proofErr w:type="spellEnd"/>
      <w:r w:rsidRPr="00640A03">
        <w:rPr>
          <w:rFonts w:eastAsia="ヒラギノ角ゴ Pro W3"/>
          <w:szCs w:val="28"/>
        </w:rPr>
        <w:t xml:space="preserve">, it can never be eradicated. </w:t>
      </w:r>
    </w:p>
    <w:p w:rsidR="00E63C31" w:rsidRPr="00640A03" w:rsidRDefault="00E63C31" w:rsidP="00640A03">
      <w:pPr>
        <w:rPr>
          <w:rFonts w:eastAsia="ヒラギノ角ゴ Pro W3"/>
          <w:szCs w:val="28"/>
        </w:rPr>
      </w:pPr>
      <w:r w:rsidRPr="00640A03">
        <w:rPr>
          <w:rFonts w:eastAsia="ヒラギノ角ゴ Pro W3"/>
          <w:szCs w:val="28"/>
        </w:rPr>
        <w:lastRenderedPageBreak/>
        <w:t xml:space="preserve">After we returned from Vietnam, a side trip to Samir </w:t>
      </w:r>
      <w:proofErr w:type="spellStart"/>
      <w:r w:rsidRPr="00640A03">
        <w:rPr>
          <w:rFonts w:eastAsia="ヒラギノ角ゴ Pro W3"/>
          <w:szCs w:val="28"/>
        </w:rPr>
        <w:t>Sakorn</w:t>
      </w:r>
      <w:proofErr w:type="spellEnd"/>
      <w:r w:rsidRPr="00640A03">
        <w:rPr>
          <w:rFonts w:eastAsia="ヒラギノ角ゴ Pro W3"/>
          <w:szCs w:val="28"/>
        </w:rPr>
        <w:t xml:space="preserve"> was organised the next day by </w:t>
      </w:r>
      <w:proofErr w:type="spellStart"/>
      <w:r w:rsidRPr="00640A03">
        <w:rPr>
          <w:rFonts w:eastAsia="ヒラギノ角ゴ Pro W3"/>
          <w:szCs w:val="28"/>
        </w:rPr>
        <w:t>Khun</w:t>
      </w:r>
      <w:proofErr w:type="spellEnd"/>
      <w:r w:rsidRPr="00640A03">
        <w:rPr>
          <w:rFonts w:eastAsia="ヒラギノ角ゴ Pro W3"/>
          <w:szCs w:val="28"/>
        </w:rPr>
        <w:t xml:space="preserve"> </w:t>
      </w:r>
      <w:proofErr w:type="spellStart"/>
      <w:r w:rsidRPr="00640A03">
        <w:rPr>
          <w:rFonts w:eastAsia="ヒラギノ角ゴ Pro W3"/>
          <w:szCs w:val="28"/>
        </w:rPr>
        <w:t>Keowta</w:t>
      </w:r>
      <w:proofErr w:type="spellEnd"/>
      <w:r w:rsidRPr="00640A03">
        <w:rPr>
          <w:rFonts w:eastAsia="ヒラギノ角ゴ Pro W3"/>
          <w:szCs w:val="28"/>
        </w:rPr>
        <w:t xml:space="preserve"> for a group of Thais and I </w:t>
      </w:r>
      <w:proofErr w:type="gramStart"/>
      <w:r w:rsidRPr="00640A03">
        <w:rPr>
          <w:rFonts w:eastAsia="ヒラギノ角ゴ Pro W3"/>
          <w:szCs w:val="28"/>
        </w:rPr>
        <w:t>was invited</w:t>
      </w:r>
      <w:proofErr w:type="gramEnd"/>
      <w:r w:rsidRPr="00640A03">
        <w:rPr>
          <w:rFonts w:eastAsia="ヒラギノ角ゴ Pro W3"/>
          <w:szCs w:val="28"/>
        </w:rPr>
        <w:t xml:space="preserve"> as well. We stayed for two days in “Ravi Home Resort” and </w:t>
      </w:r>
      <w:proofErr w:type="spellStart"/>
      <w:r w:rsidRPr="00640A03">
        <w:rPr>
          <w:rFonts w:eastAsia="ヒラギノ角ゴ Pro W3"/>
          <w:szCs w:val="28"/>
        </w:rPr>
        <w:t>Khun</w:t>
      </w:r>
      <w:proofErr w:type="spellEnd"/>
      <w:r w:rsidRPr="00640A03">
        <w:rPr>
          <w:rFonts w:eastAsia="ヒラギノ角ゴ Pro W3"/>
          <w:szCs w:val="28"/>
        </w:rPr>
        <w:t xml:space="preserve"> </w:t>
      </w:r>
      <w:proofErr w:type="spellStart"/>
      <w:r w:rsidRPr="00640A03">
        <w:rPr>
          <w:rFonts w:eastAsia="ヒラギノ角ゴ Pro W3"/>
          <w:szCs w:val="28"/>
        </w:rPr>
        <w:t>Keowta</w:t>
      </w:r>
      <w:proofErr w:type="spellEnd"/>
      <w:r w:rsidRPr="00640A03">
        <w:rPr>
          <w:rFonts w:eastAsia="ヒラギノ角ゴ Pro W3"/>
          <w:szCs w:val="28"/>
        </w:rPr>
        <w:t xml:space="preserve"> paid for our whole stay as a gift of </w:t>
      </w:r>
      <w:proofErr w:type="spellStart"/>
      <w:r w:rsidRPr="00640A03">
        <w:rPr>
          <w:rFonts w:eastAsia="ヒラギノ角ゴ Pro W3"/>
          <w:szCs w:val="28"/>
        </w:rPr>
        <w:t>Dhamma</w:t>
      </w:r>
      <w:proofErr w:type="spellEnd"/>
      <w:r w:rsidRPr="00640A03">
        <w:rPr>
          <w:rFonts w:eastAsia="ヒラギノ角ゴ Pro W3"/>
          <w:szCs w:val="28"/>
        </w:rPr>
        <w:t xml:space="preserve">. We appreciated her generosity. We had a short walk to a </w:t>
      </w:r>
      <w:proofErr w:type="spellStart"/>
      <w:r w:rsidRPr="00640A03">
        <w:rPr>
          <w:rFonts w:eastAsia="ヒラギノ角ゴ Pro W3"/>
          <w:szCs w:val="28"/>
        </w:rPr>
        <w:t>pavillion</w:t>
      </w:r>
      <w:proofErr w:type="spellEnd"/>
      <w:r w:rsidRPr="00640A03">
        <w:rPr>
          <w:rFonts w:eastAsia="ヒラギノ角ゴ Pro W3"/>
          <w:szCs w:val="28"/>
        </w:rPr>
        <w:t xml:space="preserve"> in the middle of nature where we had a copious luncheon. A choir was singing songs for </w:t>
      </w:r>
      <w:proofErr w:type="spellStart"/>
      <w:r w:rsidRPr="00640A03">
        <w:rPr>
          <w:rFonts w:eastAsia="ヒラギノ角ゴ Pro W3"/>
          <w:szCs w:val="28"/>
        </w:rPr>
        <w:t>Acharn</w:t>
      </w:r>
      <w:proofErr w:type="spellEnd"/>
      <w:r w:rsidRPr="00640A03">
        <w:rPr>
          <w:rFonts w:eastAsia="ヒラギノ角ゴ Pro W3"/>
          <w:szCs w:val="28"/>
        </w:rPr>
        <w:t xml:space="preserve">, anticipating her birthday the next day. The next day films </w:t>
      </w:r>
      <w:proofErr w:type="gramStart"/>
      <w:r w:rsidRPr="00640A03">
        <w:rPr>
          <w:rFonts w:eastAsia="ヒラギノ角ゴ Pro W3"/>
          <w:szCs w:val="28"/>
        </w:rPr>
        <w:t>were shown</w:t>
      </w:r>
      <w:proofErr w:type="gramEnd"/>
      <w:r w:rsidRPr="00640A03">
        <w:rPr>
          <w:rFonts w:eastAsia="ヒラギノ角ゴ Pro W3"/>
          <w:szCs w:val="28"/>
        </w:rPr>
        <w:t xml:space="preserve"> with fragments of her life, there were songs with words of praise and poems were recited in honour of her. In the </w:t>
      </w:r>
      <w:proofErr w:type="gramStart"/>
      <w:r w:rsidRPr="00640A03">
        <w:rPr>
          <w:rFonts w:eastAsia="ヒラギノ角ゴ Pro W3"/>
          <w:szCs w:val="28"/>
        </w:rPr>
        <w:t>morning</w:t>
      </w:r>
      <w:proofErr w:type="gramEnd"/>
      <w:r w:rsidRPr="00640A03">
        <w:rPr>
          <w:rFonts w:eastAsia="ヒラギノ角ゴ Pro W3"/>
          <w:szCs w:val="28"/>
        </w:rPr>
        <w:t xml:space="preserve"> ever</w:t>
      </w:r>
      <w:r w:rsidRPr="00640A03">
        <w:rPr>
          <w:rFonts w:eastAsia="ヒラギノ角ゴ Pro W3"/>
          <w:szCs w:val="28"/>
        </w:rPr>
        <w:t>y</w:t>
      </w:r>
      <w:r w:rsidRPr="00640A03">
        <w:rPr>
          <w:rFonts w:eastAsia="ヒラギノ角ゴ Pro W3"/>
          <w:szCs w:val="28"/>
        </w:rPr>
        <w:t>one entered the room w</w:t>
      </w:r>
      <w:r w:rsidR="00F753C2">
        <w:rPr>
          <w:rFonts w:eastAsia="ヒラギノ角ゴ Pro W3"/>
          <w:szCs w:val="28"/>
        </w:rPr>
        <w:t>h</w:t>
      </w:r>
      <w:r w:rsidRPr="00640A03">
        <w:rPr>
          <w:rFonts w:eastAsia="ヒラギノ角ゴ Pro W3"/>
          <w:szCs w:val="28"/>
        </w:rPr>
        <w:t xml:space="preserve">ere she stayed and paid respect to her. Actually, paying respect to her is paying respect to the </w:t>
      </w:r>
      <w:proofErr w:type="spellStart"/>
      <w:r w:rsidRPr="00640A03">
        <w:rPr>
          <w:rFonts w:eastAsia="ヒラギノ角ゴ Pro W3"/>
          <w:szCs w:val="28"/>
        </w:rPr>
        <w:t>Dhamma</w:t>
      </w:r>
      <w:proofErr w:type="spellEnd"/>
      <w:r w:rsidRPr="00640A03">
        <w:rPr>
          <w:rFonts w:eastAsia="ヒラギノ角ゴ Pro W3"/>
          <w:szCs w:val="28"/>
        </w:rPr>
        <w:t xml:space="preserve">. The best respect we can show is listening to the </w:t>
      </w:r>
      <w:proofErr w:type="spellStart"/>
      <w:r w:rsidRPr="00640A03">
        <w:rPr>
          <w:rFonts w:eastAsia="ヒラギノ角ゴ Pro W3"/>
          <w:szCs w:val="28"/>
        </w:rPr>
        <w:t>Dhamma</w:t>
      </w:r>
      <w:proofErr w:type="spellEnd"/>
      <w:r w:rsidRPr="00640A03">
        <w:rPr>
          <w:rFonts w:eastAsia="ヒラギノ角ゴ Pro W3"/>
          <w:szCs w:val="28"/>
        </w:rPr>
        <w:t xml:space="preserve"> and discussing it. Someone made a touching speech, mentioning that his father listened to </w:t>
      </w:r>
      <w:proofErr w:type="spellStart"/>
      <w:r w:rsidRPr="00640A03">
        <w:rPr>
          <w:rFonts w:eastAsia="ヒラギノ角ゴ Pro W3"/>
          <w:szCs w:val="28"/>
        </w:rPr>
        <w:t>Acharn’s</w:t>
      </w:r>
      <w:proofErr w:type="spellEnd"/>
      <w:r w:rsidRPr="00640A03">
        <w:rPr>
          <w:rFonts w:eastAsia="ヒラギノ角ゴ Pro W3"/>
          <w:szCs w:val="28"/>
        </w:rPr>
        <w:t xml:space="preserve"> radio programs and since his f</w:t>
      </w:r>
      <w:r w:rsidRPr="00640A03">
        <w:rPr>
          <w:rFonts w:eastAsia="ヒラギノ角ゴ Pro W3"/>
          <w:szCs w:val="28"/>
        </w:rPr>
        <w:t>a</w:t>
      </w:r>
      <w:r w:rsidRPr="00640A03">
        <w:rPr>
          <w:rFonts w:eastAsia="ヒラギノ角ゴ Pro W3"/>
          <w:szCs w:val="28"/>
        </w:rPr>
        <w:t>ther had put on the radio, he could not help listening too from his childhood on. It is so fortunate to be born a human so that we have an opportu</w:t>
      </w:r>
      <w:r w:rsidR="00F753C2">
        <w:rPr>
          <w:rFonts w:eastAsia="ヒラギノ角ゴ Pro W3"/>
          <w:szCs w:val="28"/>
        </w:rPr>
        <w:t>n</w:t>
      </w:r>
      <w:r w:rsidRPr="00640A03">
        <w:rPr>
          <w:rFonts w:eastAsia="ヒラギノ角ゴ Pro W3"/>
          <w:szCs w:val="28"/>
        </w:rPr>
        <w:t xml:space="preserve">ity to hear the </w:t>
      </w:r>
      <w:proofErr w:type="spellStart"/>
      <w:r w:rsidRPr="00640A03">
        <w:rPr>
          <w:rFonts w:eastAsia="ヒラギノ角ゴ Pro W3"/>
          <w:szCs w:val="28"/>
        </w:rPr>
        <w:t>Dhamma</w:t>
      </w:r>
      <w:proofErr w:type="spellEnd"/>
      <w:r w:rsidRPr="00640A03">
        <w:rPr>
          <w:rFonts w:eastAsia="ヒラギノ角ゴ Pro W3"/>
          <w:szCs w:val="28"/>
        </w:rPr>
        <w:t>. We cannot be sure to have such an opportunity the next life. He e</w:t>
      </w:r>
      <w:r w:rsidRPr="00640A03">
        <w:rPr>
          <w:rFonts w:eastAsia="ヒラギノ角ゴ Pro W3"/>
          <w:szCs w:val="28"/>
        </w:rPr>
        <w:t>x</w:t>
      </w:r>
      <w:r w:rsidRPr="00640A03">
        <w:rPr>
          <w:rFonts w:eastAsia="ヒラギノ角ゴ Pro W3"/>
          <w:szCs w:val="28"/>
        </w:rPr>
        <w:t xml:space="preserve">pressed with a song </w:t>
      </w:r>
      <w:proofErr w:type="spellStart"/>
      <w:r w:rsidRPr="00640A03">
        <w:rPr>
          <w:rFonts w:eastAsia="ヒラギノ角ゴ Pro W3"/>
          <w:szCs w:val="28"/>
        </w:rPr>
        <w:t>Acharn’s</w:t>
      </w:r>
      <w:proofErr w:type="spellEnd"/>
      <w:r w:rsidRPr="00640A03">
        <w:rPr>
          <w:rFonts w:eastAsia="ヒラギノ角ゴ Pro W3"/>
          <w:szCs w:val="28"/>
        </w:rPr>
        <w:t xml:space="preserve"> merit. </w:t>
      </w:r>
    </w:p>
    <w:p w:rsidR="00E63C31" w:rsidRPr="00640A03" w:rsidRDefault="00E63C31" w:rsidP="00640A03">
      <w:pPr>
        <w:rPr>
          <w:szCs w:val="28"/>
        </w:rPr>
      </w:pPr>
      <w:r w:rsidRPr="00640A03">
        <w:rPr>
          <w:szCs w:val="28"/>
        </w:rPr>
        <w:t xml:space="preserve">There were several sessions with </w:t>
      </w:r>
      <w:proofErr w:type="spellStart"/>
      <w:r w:rsidRPr="00640A03">
        <w:rPr>
          <w:szCs w:val="28"/>
        </w:rPr>
        <w:t>Dhamma</w:t>
      </w:r>
      <w:proofErr w:type="spellEnd"/>
      <w:r w:rsidRPr="00640A03">
        <w:rPr>
          <w:szCs w:val="28"/>
        </w:rPr>
        <w:t xml:space="preserve"> conversations. </w:t>
      </w:r>
      <w:proofErr w:type="spellStart"/>
      <w:r w:rsidRPr="00640A03">
        <w:rPr>
          <w:szCs w:val="28"/>
        </w:rPr>
        <w:t>Acharn</w:t>
      </w:r>
      <w:proofErr w:type="spellEnd"/>
      <w:r w:rsidRPr="00640A03">
        <w:rPr>
          <w:szCs w:val="28"/>
        </w:rPr>
        <w:t xml:space="preserve"> explained that most people want to eradicate quickly attachment, </w:t>
      </w:r>
      <w:proofErr w:type="spellStart"/>
      <w:r w:rsidRPr="00640A03">
        <w:rPr>
          <w:szCs w:val="28"/>
        </w:rPr>
        <w:t>lobha</w:t>
      </w:r>
      <w:proofErr w:type="spellEnd"/>
      <w:r w:rsidRPr="00640A03">
        <w:rPr>
          <w:szCs w:val="28"/>
        </w:rPr>
        <w:t xml:space="preserve">, the second Truth. However, first wrong view </w:t>
      </w:r>
      <w:r w:rsidR="00F753C2">
        <w:rPr>
          <w:szCs w:val="28"/>
        </w:rPr>
        <w:t xml:space="preserve">of self </w:t>
      </w:r>
      <w:proofErr w:type="gramStart"/>
      <w:r w:rsidR="00F753C2">
        <w:rPr>
          <w:szCs w:val="28"/>
        </w:rPr>
        <w:t>should be eradicated</w:t>
      </w:r>
      <w:proofErr w:type="gramEnd"/>
      <w:r w:rsidR="00F753C2">
        <w:rPr>
          <w:szCs w:val="28"/>
        </w:rPr>
        <w:t>. As</w:t>
      </w:r>
      <w:r w:rsidRPr="00640A03">
        <w:rPr>
          <w:szCs w:val="28"/>
        </w:rPr>
        <w:t xml:space="preserve"> long as we take rea</w:t>
      </w:r>
      <w:r w:rsidRPr="00640A03">
        <w:rPr>
          <w:szCs w:val="28"/>
        </w:rPr>
        <w:t>l</w:t>
      </w:r>
      <w:r w:rsidRPr="00640A03">
        <w:rPr>
          <w:szCs w:val="28"/>
        </w:rPr>
        <w:t>ities for self</w:t>
      </w:r>
      <w:r w:rsidR="00F753C2">
        <w:rPr>
          <w:szCs w:val="28"/>
        </w:rPr>
        <w:t>,</w:t>
      </w:r>
      <w:r w:rsidRPr="00640A03">
        <w:rPr>
          <w:szCs w:val="28"/>
        </w:rPr>
        <w:t xml:space="preserve"> defilements </w:t>
      </w:r>
      <w:proofErr w:type="gramStart"/>
      <w:r w:rsidRPr="00640A03">
        <w:rPr>
          <w:szCs w:val="28"/>
        </w:rPr>
        <w:t>cannot be eradicated</w:t>
      </w:r>
      <w:proofErr w:type="gramEnd"/>
      <w:r w:rsidRPr="00640A03">
        <w:rPr>
          <w:szCs w:val="28"/>
        </w:rPr>
        <w:t>. When we learn that whatever r</w:t>
      </w:r>
      <w:r w:rsidRPr="00640A03">
        <w:rPr>
          <w:szCs w:val="28"/>
        </w:rPr>
        <w:t>e</w:t>
      </w:r>
      <w:r w:rsidRPr="00640A03">
        <w:rPr>
          <w:szCs w:val="28"/>
        </w:rPr>
        <w:t xml:space="preserve">ality appears is only a conditioned </w:t>
      </w:r>
      <w:proofErr w:type="spellStart"/>
      <w:r w:rsidRPr="00640A03">
        <w:rPr>
          <w:szCs w:val="28"/>
        </w:rPr>
        <w:t>dhamma</w:t>
      </w:r>
      <w:proofErr w:type="spellEnd"/>
      <w:r w:rsidRPr="00640A03">
        <w:rPr>
          <w:szCs w:val="28"/>
        </w:rPr>
        <w:t xml:space="preserve"> that </w:t>
      </w:r>
      <w:proofErr w:type="gramStart"/>
      <w:r w:rsidRPr="00640A03">
        <w:rPr>
          <w:szCs w:val="28"/>
        </w:rPr>
        <w:t>cannot be controlled</w:t>
      </w:r>
      <w:proofErr w:type="gramEnd"/>
      <w:r w:rsidRPr="00640A03">
        <w:rPr>
          <w:szCs w:val="28"/>
        </w:rPr>
        <w:t xml:space="preserve">, we shall gradually attach less importance to them. </w:t>
      </w:r>
    </w:p>
    <w:p w:rsidR="00E63C31" w:rsidRPr="00640A03" w:rsidRDefault="00E63C31" w:rsidP="00640A03">
      <w:pPr>
        <w:rPr>
          <w:szCs w:val="28"/>
        </w:rPr>
      </w:pPr>
      <w:r w:rsidRPr="00640A03">
        <w:rPr>
          <w:szCs w:val="28"/>
        </w:rPr>
        <w:t xml:space="preserve">She also explained that we may cling with wrong view, </w:t>
      </w:r>
      <w:proofErr w:type="spellStart"/>
      <w:r w:rsidRPr="00640A03">
        <w:rPr>
          <w:szCs w:val="28"/>
        </w:rPr>
        <w:t>diṭṭhi</w:t>
      </w:r>
      <w:proofErr w:type="spellEnd"/>
      <w:r w:rsidRPr="00640A03">
        <w:rPr>
          <w:szCs w:val="28"/>
        </w:rPr>
        <w:t xml:space="preserve">, or without wrong view, or with conceit, </w:t>
      </w:r>
      <w:proofErr w:type="spellStart"/>
      <w:r w:rsidRPr="00640A03">
        <w:rPr>
          <w:szCs w:val="28"/>
        </w:rPr>
        <w:t>māna</w:t>
      </w:r>
      <w:proofErr w:type="spellEnd"/>
      <w:r w:rsidRPr="00640A03">
        <w:rPr>
          <w:szCs w:val="28"/>
        </w:rPr>
        <w:t xml:space="preserve">. Clinging without </w:t>
      </w:r>
      <w:proofErr w:type="spellStart"/>
      <w:r w:rsidRPr="00640A03">
        <w:rPr>
          <w:szCs w:val="28"/>
        </w:rPr>
        <w:t>diṭṭhi</w:t>
      </w:r>
      <w:proofErr w:type="spellEnd"/>
      <w:r w:rsidRPr="00640A03">
        <w:rPr>
          <w:szCs w:val="28"/>
        </w:rPr>
        <w:t xml:space="preserve"> may arise, for example, when we dress </w:t>
      </w:r>
      <w:proofErr w:type="gramStart"/>
      <w:r w:rsidRPr="00640A03">
        <w:rPr>
          <w:szCs w:val="28"/>
        </w:rPr>
        <w:t>ourselves or when we are eating delicious food</w:t>
      </w:r>
      <w:proofErr w:type="gramEnd"/>
      <w:r w:rsidRPr="00640A03">
        <w:rPr>
          <w:szCs w:val="28"/>
        </w:rPr>
        <w:t xml:space="preserve">.   There need not be any wrong view at such moments. When there is </w:t>
      </w:r>
      <w:proofErr w:type="gramStart"/>
      <w:r w:rsidRPr="00640A03">
        <w:rPr>
          <w:szCs w:val="28"/>
        </w:rPr>
        <w:t>conceit</w:t>
      </w:r>
      <w:proofErr w:type="gramEnd"/>
      <w:r w:rsidRPr="00640A03">
        <w:rPr>
          <w:szCs w:val="28"/>
        </w:rPr>
        <w:t xml:space="preserve"> we find ourselves important. Conceit may arise because of beauty, possessions, rank or work. </w:t>
      </w:r>
      <w:proofErr w:type="gramStart"/>
      <w:r w:rsidRPr="00640A03">
        <w:rPr>
          <w:szCs w:val="28"/>
        </w:rPr>
        <w:t>Or</w:t>
      </w:r>
      <w:proofErr w:type="gramEnd"/>
      <w:r w:rsidRPr="00640A03">
        <w:rPr>
          <w:szCs w:val="28"/>
        </w:rPr>
        <w:t xml:space="preserve"> because of one's skills, knowledge, education or wisdom. There may be the wish to advertise </w:t>
      </w:r>
      <w:proofErr w:type="gramStart"/>
      <w:r w:rsidRPr="00640A03">
        <w:rPr>
          <w:szCs w:val="28"/>
        </w:rPr>
        <w:t>oneself</w:t>
      </w:r>
      <w:proofErr w:type="gramEnd"/>
      <w:r w:rsidRPr="00640A03">
        <w:rPr>
          <w:szCs w:val="28"/>
        </w:rPr>
        <w:t xml:space="preserve"> because of these things. We like to be honoured and </w:t>
      </w:r>
      <w:proofErr w:type="gramStart"/>
      <w:r w:rsidRPr="00640A03">
        <w:rPr>
          <w:szCs w:val="28"/>
        </w:rPr>
        <w:t>praised</w:t>
      </w:r>
      <w:proofErr w:type="gramEnd"/>
      <w:r w:rsidRPr="00640A03">
        <w:rPr>
          <w:szCs w:val="28"/>
        </w:rPr>
        <w:t xml:space="preserve">. When we are dissatisfied with the way other people treat us there are bound to be moments of aversion, but there may also be moments of conceit. We find ourselves important and we are disturbed when others do not treat us the way we like to be treated. We tend to have prejudices about certain people, even about our </w:t>
      </w:r>
      <w:proofErr w:type="gramStart"/>
      <w:r w:rsidRPr="00640A03">
        <w:rPr>
          <w:szCs w:val="28"/>
        </w:rPr>
        <w:t>relatives,</w:t>
      </w:r>
      <w:proofErr w:type="gramEnd"/>
      <w:r w:rsidRPr="00640A03">
        <w:rPr>
          <w:szCs w:val="28"/>
        </w:rPr>
        <w:t xml:space="preserve"> we may look down on them. We should find out whether we have conceit when we are together with other people. There are many moments of forgetfulness and then we do not notice when there is conceit. A moment of conceit, of upholding ourselves, can arise so easily. </w:t>
      </w:r>
    </w:p>
    <w:p w:rsidR="00E63C31" w:rsidRPr="00640A03" w:rsidRDefault="00E63C31" w:rsidP="00640A03">
      <w:pPr>
        <w:rPr>
          <w:szCs w:val="28"/>
        </w:rPr>
      </w:pPr>
      <w:r w:rsidRPr="00640A03">
        <w:rPr>
          <w:szCs w:val="28"/>
        </w:rPr>
        <w:lastRenderedPageBreak/>
        <w:t xml:space="preserve">There were a few other trips in Thailand with </w:t>
      </w:r>
      <w:proofErr w:type="spellStart"/>
      <w:r w:rsidRPr="00640A03">
        <w:rPr>
          <w:szCs w:val="28"/>
        </w:rPr>
        <w:t>Dhamma</w:t>
      </w:r>
      <w:proofErr w:type="spellEnd"/>
      <w:r w:rsidRPr="00640A03">
        <w:rPr>
          <w:szCs w:val="28"/>
        </w:rPr>
        <w:t xml:space="preserve"> conversations in En</w:t>
      </w:r>
      <w:r w:rsidRPr="00640A03">
        <w:rPr>
          <w:szCs w:val="28"/>
        </w:rPr>
        <w:t>g</w:t>
      </w:r>
      <w:r w:rsidRPr="00640A03">
        <w:rPr>
          <w:szCs w:val="28"/>
        </w:rPr>
        <w:t xml:space="preserve">lish. We went to </w:t>
      </w:r>
      <w:proofErr w:type="spellStart"/>
      <w:r w:rsidRPr="00640A03">
        <w:rPr>
          <w:szCs w:val="28"/>
        </w:rPr>
        <w:t>Nakorn</w:t>
      </w:r>
      <w:proofErr w:type="spellEnd"/>
      <w:r w:rsidRPr="00640A03">
        <w:rPr>
          <w:szCs w:val="28"/>
        </w:rPr>
        <w:t xml:space="preserve"> </w:t>
      </w:r>
      <w:proofErr w:type="spellStart"/>
      <w:r w:rsidRPr="00640A03">
        <w:rPr>
          <w:szCs w:val="28"/>
        </w:rPr>
        <w:t>Nayok</w:t>
      </w:r>
      <w:proofErr w:type="spellEnd"/>
      <w:r w:rsidRPr="00640A03">
        <w:rPr>
          <w:szCs w:val="28"/>
        </w:rPr>
        <w:t>, to a place where we had been before. Vietna</w:t>
      </w:r>
      <w:r w:rsidRPr="00640A03">
        <w:rPr>
          <w:szCs w:val="28"/>
        </w:rPr>
        <w:t>m</w:t>
      </w:r>
      <w:r w:rsidRPr="00640A03">
        <w:rPr>
          <w:szCs w:val="28"/>
        </w:rPr>
        <w:t xml:space="preserve">ese friends joined us and the sessions </w:t>
      </w:r>
      <w:proofErr w:type="gramStart"/>
      <w:r w:rsidRPr="00640A03">
        <w:rPr>
          <w:szCs w:val="28"/>
        </w:rPr>
        <w:t>were held</w:t>
      </w:r>
      <w:proofErr w:type="gramEnd"/>
      <w:r w:rsidRPr="00640A03">
        <w:rPr>
          <w:szCs w:val="28"/>
        </w:rPr>
        <w:t xml:space="preserve"> in their bungalow. They a</w:t>
      </w:r>
      <w:r w:rsidRPr="00640A03">
        <w:rPr>
          <w:szCs w:val="28"/>
        </w:rPr>
        <w:t>r</w:t>
      </w:r>
      <w:r w:rsidRPr="00640A03">
        <w:rPr>
          <w:szCs w:val="28"/>
        </w:rPr>
        <w:t>ranged everything for us with great hospitality, setting out the chairs, serving us drinks and snacks. They helped me with great kindness in many ways, when I was tired while walking. We had breakfast and other meals in the restaurant near a waterfall, and Tran Thai made delicious Vietnamese coffee for me.</w:t>
      </w:r>
    </w:p>
    <w:p w:rsidR="00E63C31" w:rsidRPr="00640A03" w:rsidRDefault="00E63C31" w:rsidP="00640A03">
      <w:pPr>
        <w:rPr>
          <w:szCs w:val="28"/>
        </w:rPr>
      </w:pPr>
      <w:r w:rsidRPr="00640A03">
        <w:rPr>
          <w:szCs w:val="28"/>
        </w:rPr>
        <w:t xml:space="preserve">We also went together with our Vietnamese friends to </w:t>
      </w:r>
      <w:proofErr w:type="spellStart"/>
      <w:r w:rsidRPr="00640A03">
        <w:rPr>
          <w:szCs w:val="28"/>
        </w:rPr>
        <w:t>Kaeng</w:t>
      </w:r>
      <w:proofErr w:type="spellEnd"/>
      <w:r w:rsidRPr="00640A03">
        <w:rPr>
          <w:szCs w:val="28"/>
        </w:rPr>
        <w:t xml:space="preserve"> </w:t>
      </w:r>
      <w:proofErr w:type="spellStart"/>
      <w:r w:rsidRPr="00640A03">
        <w:rPr>
          <w:szCs w:val="28"/>
        </w:rPr>
        <w:t>Krachan</w:t>
      </w:r>
      <w:proofErr w:type="spellEnd"/>
      <w:r w:rsidRPr="00640A03">
        <w:rPr>
          <w:szCs w:val="28"/>
        </w:rPr>
        <w:t xml:space="preserve">, the place where </w:t>
      </w:r>
      <w:proofErr w:type="spellStart"/>
      <w:r w:rsidRPr="00640A03">
        <w:rPr>
          <w:szCs w:val="28"/>
        </w:rPr>
        <w:t>Acharn</w:t>
      </w:r>
      <w:proofErr w:type="spellEnd"/>
      <w:r w:rsidRPr="00640A03">
        <w:rPr>
          <w:szCs w:val="28"/>
        </w:rPr>
        <w:t xml:space="preserve"> and </w:t>
      </w:r>
      <w:proofErr w:type="spellStart"/>
      <w:r w:rsidRPr="00640A03">
        <w:rPr>
          <w:szCs w:val="28"/>
        </w:rPr>
        <w:t>Khun</w:t>
      </w:r>
      <w:proofErr w:type="spellEnd"/>
      <w:r w:rsidRPr="00640A03">
        <w:rPr>
          <w:szCs w:val="28"/>
        </w:rPr>
        <w:t xml:space="preserve"> </w:t>
      </w:r>
      <w:proofErr w:type="spellStart"/>
      <w:r w:rsidRPr="00640A03">
        <w:rPr>
          <w:szCs w:val="28"/>
        </w:rPr>
        <w:t>Duangduen</w:t>
      </w:r>
      <w:proofErr w:type="spellEnd"/>
      <w:r w:rsidRPr="00640A03">
        <w:rPr>
          <w:szCs w:val="28"/>
        </w:rPr>
        <w:t xml:space="preserve"> often stay. When we arrived at </w:t>
      </w:r>
      <w:proofErr w:type="spellStart"/>
      <w:r w:rsidRPr="00640A03">
        <w:rPr>
          <w:szCs w:val="28"/>
        </w:rPr>
        <w:t>Kaeng</w:t>
      </w:r>
      <w:proofErr w:type="spellEnd"/>
      <w:r w:rsidRPr="00640A03">
        <w:rPr>
          <w:szCs w:val="28"/>
        </w:rPr>
        <w:t xml:space="preserve"> </w:t>
      </w:r>
      <w:proofErr w:type="spellStart"/>
      <w:r w:rsidRPr="00640A03">
        <w:rPr>
          <w:szCs w:val="28"/>
        </w:rPr>
        <w:t>Krachan</w:t>
      </w:r>
      <w:proofErr w:type="spellEnd"/>
      <w:r w:rsidRPr="00640A03">
        <w:rPr>
          <w:szCs w:val="28"/>
        </w:rPr>
        <w:t xml:space="preserve">, Sarah and </w:t>
      </w:r>
      <w:proofErr w:type="spellStart"/>
      <w:r w:rsidRPr="00640A03">
        <w:rPr>
          <w:szCs w:val="28"/>
        </w:rPr>
        <w:t>Jonothan</w:t>
      </w:r>
      <w:proofErr w:type="spellEnd"/>
      <w:r w:rsidRPr="00640A03">
        <w:rPr>
          <w:szCs w:val="28"/>
        </w:rPr>
        <w:t xml:space="preserve"> had to undergo a test of patience. Although our bungalows </w:t>
      </w:r>
      <w:proofErr w:type="gramStart"/>
      <w:r w:rsidRPr="00640A03">
        <w:rPr>
          <w:szCs w:val="28"/>
        </w:rPr>
        <w:t>were reserved</w:t>
      </w:r>
      <w:proofErr w:type="gramEnd"/>
      <w:r w:rsidRPr="00640A03">
        <w:rPr>
          <w:szCs w:val="28"/>
        </w:rPr>
        <w:t xml:space="preserve"> ahead of time, they were not available since the fo</w:t>
      </w:r>
      <w:r w:rsidRPr="00640A03">
        <w:rPr>
          <w:szCs w:val="28"/>
        </w:rPr>
        <w:t>r</w:t>
      </w:r>
      <w:r w:rsidRPr="00640A03">
        <w:rPr>
          <w:szCs w:val="28"/>
        </w:rPr>
        <w:t xml:space="preserve">mer occupants did not want to leave. Sarah and </w:t>
      </w:r>
      <w:proofErr w:type="spellStart"/>
      <w:r w:rsidRPr="00640A03">
        <w:rPr>
          <w:szCs w:val="28"/>
        </w:rPr>
        <w:t>Jonothan</w:t>
      </w:r>
      <w:proofErr w:type="spellEnd"/>
      <w:r w:rsidRPr="00640A03">
        <w:rPr>
          <w:szCs w:val="28"/>
        </w:rPr>
        <w:t xml:space="preserve"> spoke to the office and waited for a very long time. At </w:t>
      </w:r>
      <w:proofErr w:type="gramStart"/>
      <w:r w:rsidRPr="00640A03">
        <w:rPr>
          <w:szCs w:val="28"/>
        </w:rPr>
        <w:t>last</w:t>
      </w:r>
      <w:proofErr w:type="gramEnd"/>
      <w:r w:rsidRPr="00640A03">
        <w:rPr>
          <w:szCs w:val="28"/>
        </w:rPr>
        <w:t xml:space="preserve"> bungalows were assigned to us. I was in a bungalow next to Ann and Glen. One morning Ann helped me walking back from the </w:t>
      </w:r>
      <w:proofErr w:type="gramStart"/>
      <w:r w:rsidRPr="00640A03">
        <w:rPr>
          <w:szCs w:val="28"/>
        </w:rPr>
        <w:t>restaurant which is on a hill, to the bungalow, in one hand holding Glen’s breakfast in a covered dish to keep his toast and eggs warm</w:t>
      </w:r>
      <w:proofErr w:type="gramEnd"/>
      <w:r w:rsidRPr="00640A03">
        <w:rPr>
          <w:szCs w:val="28"/>
        </w:rPr>
        <w:t xml:space="preserve"> and with the other hand giving me a support while walking. </w:t>
      </w:r>
    </w:p>
    <w:p w:rsidR="00E63C31" w:rsidRPr="00640A03" w:rsidRDefault="00E63C31" w:rsidP="00640A03">
      <w:pPr>
        <w:rPr>
          <w:rFonts w:eastAsia="ヒラギノ角ゴ Pro W3"/>
          <w:szCs w:val="28"/>
        </w:rPr>
      </w:pPr>
      <w:r w:rsidRPr="00640A03">
        <w:rPr>
          <w:rFonts w:eastAsia="ヒラギノ角ゴ Pro W3"/>
          <w:szCs w:val="28"/>
        </w:rPr>
        <w:t xml:space="preserve">We had at first sessions outside in the garden but since a cold wind was blowing one of our friends, </w:t>
      </w:r>
      <w:proofErr w:type="spellStart"/>
      <w:r w:rsidRPr="00640A03">
        <w:rPr>
          <w:rFonts w:eastAsia="ヒラギノ角ゴ Pro W3"/>
          <w:szCs w:val="28"/>
        </w:rPr>
        <w:t>Khun</w:t>
      </w:r>
      <w:proofErr w:type="spellEnd"/>
      <w:r w:rsidRPr="00640A03">
        <w:rPr>
          <w:rFonts w:eastAsia="ヒラギノ角ゴ Pro W3"/>
          <w:szCs w:val="28"/>
        </w:rPr>
        <w:t xml:space="preserve"> </w:t>
      </w:r>
      <w:proofErr w:type="spellStart"/>
      <w:r w:rsidRPr="00640A03">
        <w:rPr>
          <w:rFonts w:eastAsia="ヒラギノ角ゴ Pro W3"/>
          <w:szCs w:val="28"/>
        </w:rPr>
        <w:t>Bencha</w:t>
      </w:r>
      <w:proofErr w:type="spellEnd"/>
      <w:r w:rsidRPr="00640A03">
        <w:rPr>
          <w:rFonts w:eastAsia="ヒラギノ角ゴ Pro W3"/>
          <w:szCs w:val="28"/>
        </w:rPr>
        <w:t>, broug</w:t>
      </w:r>
      <w:r w:rsidR="00F753C2">
        <w:rPr>
          <w:rFonts w:eastAsia="ヒラギノ角ゴ Pro W3"/>
          <w:szCs w:val="28"/>
        </w:rPr>
        <w:t>ht shawls for every</w:t>
      </w:r>
      <w:r w:rsidRPr="00640A03">
        <w:rPr>
          <w:rFonts w:eastAsia="ヒラギノ角ゴ Pro W3"/>
          <w:szCs w:val="28"/>
        </w:rPr>
        <w:t xml:space="preserve">one. Later </w:t>
      </w:r>
      <w:proofErr w:type="gramStart"/>
      <w:r w:rsidRPr="00640A03">
        <w:rPr>
          <w:rFonts w:eastAsia="ヒラギノ角ゴ Pro W3"/>
          <w:szCs w:val="28"/>
        </w:rPr>
        <w:t>on</w:t>
      </w:r>
      <w:proofErr w:type="gramEnd"/>
      <w:r w:rsidRPr="00640A03">
        <w:rPr>
          <w:rFonts w:eastAsia="ヒラギノ角ゴ Pro W3"/>
          <w:szCs w:val="28"/>
        </w:rPr>
        <w:t xml:space="preserve"> we continued the sessions in the bungalow of our Vietnamese friends. In the early </w:t>
      </w:r>
      <w:proofErr w:type="gramStart"/>
      <w:r w:rsidRPr="00640A03">
        <w:rPr>
          <w:rFonts w:eastAsia="ヒラギノ角ゴ Pro W3"/>
          <w:szCs w:val="28"/>
        </w:rPr>
        <w:t>morning</w:t>
      </w:r>
      <w:proofErr w:type="gramEnd"/>
      <w:r w:rsidRPr="00640A03">
        <w:rPr>
          <w:rFonts w:eastAsia="ヒラギノ角ゴ Pro W3"/>
          <w:szCs w:val="28"/>
        </w:rPr>
        <w:t xml:space="preserve"> they were already sweeping the place and cleaning up before setting out all our chairs. I came early and could lie down on a long chair enjoying the view of nature outside. Our friends made me feel at home. </w:t>
      </w:r>
    </w:p>
    <w:p w:rsidR="00E63C31" w:rsidRPr="00640A03" w:rsidRDefault="00E63C31" w:rsidP="00640A03">
      <w:pPr>
        <w:rPr>
          <w:rFonts w:eastAsia="ヒラギノ角ゴ Pro W3"/>
          <w:szCs w:val="28"/>
        </w:rPr>
      </w:pPr>
      <w:r w:rsidRPr="00640A03">
        <w:rPr>
          <w:rFonts w:eastAsia="ヒラギノ角ゴ Pro W3"/>
          <w:szCs w:val="28"/>
        </w:rPr>
        <w:t xml:space="preserve">During all our </w:t>
      </w:r>
      <w:proofErr w:type="gramStart"/>
      <w:r w:rsidRPr="00640A03">
        <w:rPr>
          <w:rFonts w:eastAsia="ヒラギノ角ゴ Pro W3"/>
          <w:szCs w:val="28"/>
        </w:rPr>
        <w:t>discussions</w:t>
      </w:r>
      <w:proofErr w:type="gramEnd"/>
      <w:r w:rsidRPr="00640A03">
        <w:rPr>
          <w:rFonts w:eastAsia="ヒラギノ角ゴ Pro W3"/>
          <w:szCs w:val="28"/>
        </w:rPr>
        <w:t xml:space="preserve"> we were reminded that book study, remembrance of names and terms, is not the same as understanding the reality that appears at the present moment. </w:t>
      </w:r>
      <w:proofErr w:type="spellStart"/>
      <w:r w:rsidRPr="00640A03">
        <w:rPr>
          <w:rFonts w:eastAsia="ヒラギノ角ゴ Pro W3"/>
          <w:szCs w:val="28"/>
        </w:rPr>
        <w:t>Acharn</w:t>
      </w:r>
      <w:proofErr w:type="spellEnd"/>
      <w:r w:rsidRPr="00640A03">
        <w:rPr>
          <w:rFonts w:eastAsia="ヒラギノ角ゴ Pro W3"/>
          <w:szCs w:val="28"/>
        </w:rPr>
        <w:t xml:space="preserve"> said: </w:t>
      </w:r>
    </w:p>
    <w:p w:rsidR="00E63C31" w:rsidRPr="00640A03" w:rsidRDefault="00E63C31" w:rsidP="00640A03">
      <w:pPr>
        <w:rPr>
          <w:rFonts w:eastAsia="ヒラギノ角ゴ Pro W3"/>
          <w:szCs w:val="28"/>
        </w:rPr>
      </w:pPr>
      <w:r w:rsidRPr="00640A03">
        <w:rPr>
          <w:rFonts w:eastAsia="ヒラギノ角ゴ Pro W3"/>
          <w:szCs w:val="28"/>
        </w:rPr>
        <w:t xml:space="preserve">“We better not go far away to other subjects, but what about now? The </w:t>
      </w:r>
      <w:proofErr w:type="gramStart"/>
      <w:r w:rsidRPr="00640A03">
        <w:rPr>
          <w:rFonts w:eastAsia="ヒラギノ角ゴ Pro W3"/>
          <w:szCs w:val="28"/>
        </w:rPr>
        <w:t>reality which is seen</w:t>
      </w:r>
      <w:proofErr w:type="gramEnd"/>
      <w:r w:rsidRPr="00640A03">
        <w:rPr>
          <w:rFonts w:eastAsia="ヒラギノ角ゴ Pro W3"/>
          <w:szCs w:val="28"/>
        </w:rPr>
        <w:t xml:space="preserve"> cannot be the reality which sees it. It takes years, a long time, to realize this. Seeing, the </w:t>
      </w:r>
      <w:proofErr w:type="gramStart"/>
      <w:r w:rsidRPr="00640A03">
        <w:rPr>
          <w:rFonts w:eastAsia="ヒラギノ角ゴ Pro W3"/>
          <w:szCs w:val="28"/>
        </w:rPr>
        <w:t>experience,</w:t>
      </w:r>
      <w:proofErr w:type="gramEnd"/>
      <w:r w:rsidRPr="00640A03">
        <w:rPr>
          <w:rFonts w:eastAsia="ヒラギノ角ゴ Pro W3"/>
          <w:szCs w:val="28"/>
        </w:rPr>
        <w:t xml:space="preserve"> has no shape and form. Attend more to se</w:t>
      </w:r>
      <w:r w:rsidRPr="00640A03">
        <w:rPr>
          <w:rFonts w:eastAsia="ヒラギノ角ゴ Pro W3"/>
          <w:szCs w:val="28"/>
        </w:rPr>
        <w:t>e</w:t>
      </w:r>
      <w:r w:rsidRPr="00640A03">
        <w:rPr>
          <w:rFonts w:eastAsia="ヒラギノ角ゴ Pro W3"/>
          <w:szCs w:val="28"/>
        </w:rPr>
        <w:t xml:space="preserve">ing now. Get closer to whatever is now: hearing now, thinking now. </w:t>
      </w:r>
      <w:proofErr w:type="gramStart"/>
      <w:r w:rsidRPr="00640A03">
        <w:rPr>
          <w:rFonts w:eastAsia="ヒラギノ角ゴ Pro W3"/>
          <w:szCs w:val="28"/>
        </w:rPr>
        <w:t>Otherwise</w:t>
      </w:r>
      <w:proofErr w:type="gramEnd"/>
      <w:r w:rsidRPr="00640A03">
        <w:rPr>
          <w:rFonts w:eastAsia="ヒラギノ角ゴ Pro W3"/>
          <w:szCs w:val="28"/>
        </w:rPr>
        <w:t xml:space="preserve"> we are lost in the world of words and thinking. This is the beginning of the d</w:t>
      </w:r>
      <w:r w:rsidRPr="00640A03">
        <w:rPr>
          <w:rFonts w:eastAsia="ヒラギノ角ゴ Pro W3"/>
          <w:szCs w:val="28"/>
        </w:rPr>
        <w:t>e</w:t>
      </w:r>
      <w:r w:rsidRPr="00640A03">
        <w:rPr>
          <w:rFonts w:eastAsia="ヒラギノ角ゴ Pro W3"/>
          <w:szCs w:val="28"/>
        </w:rPr>
        <w:t xml:space="preserve">velopment of the perfections, </w:t>
      </w:r>
      <w:proofErr w:type="spellStart"/>
      <w:r w:rsidRPr="00640A03">
        <w:rPr>
          <w:rFonts w:eastAsia="ヒラギノ角ゴ Pro W3"/>
          <w:szCs w:val="28"/>
        </w:rPr>
        <w:t>p</w:t>
      </w:r>
      <w:r w:rsidRPr="00640A03">
        <w:rPr>
          <w:szCs w:val="28"/>
        </w:rPr>
        <w:t>ā</w:t>
      </w:r>
      <w:r w:rsidRPr="00640A03">
        <w:rPr>
          <w:rFonts w:eastAsia="ヒラギノ角ゴ Pro W3"/>
          <w:szCs w:val="28"/>
        </w:rPr>
        <w:t>ram</w:t>
      </w:r>
      <w:r w:rsidRPr="00640A03">
        <w:rPr>
          <w:szCs w:val="28"/>
        </w:rPr>
        <w:t>ī</w:t>
      </w:r>
      <w:r w:rsidRPr="00640A03">
        <w:rPr>
          <w:rFonts w:eastAsia="ヒラギノ角ゴ Pro W3"/>
          <w:szCs w:val="28"/>
        </w:rPr>
        <w:t>s</w:t>
      </w:r>
      <w:proofErr w:type="spellEnd"/>
      <w:r w:rsidRPr="00640A03">
        <w:rPr>
          <w:rFonts w:eastAsia="ヒラギノ角ゴ Pro W3"/>
          <w:szCs w:val="28"/>
        </w:rPr>
        <w:t xml:space="preserve">: really understanding that there is no one, only different elements. We do not have to call it </w:t>
      </w:r>
      <w:proofErr w:type="spellStart"/>
      <w:r w:rsidRPr="00640A03">
        <w:rPr>
          <w:rFonts w:eastAsia="ヒラギノ角ゴ Pro W3"/>
          <w:szCs w:val="28"/>
        </w:rPr>
        <w:t>p</w:t>
      </w:r>
      <w:r w:rsidRPr="00640A03">
        <w:rPr>
          <w:szCs w:val="28"/>
        </w:rPr>
        <w:t>ā</w:t>
      </w:r>
      <w:r w:rsidRPr="00640A03">
        <w:rPr>
          <w:rFonts w:eastAsia="ヒラギノ角ゴ Pro W3"/>
          <w:szCs w:val="28"/>
        </w:rPr>
        <w:t>ram</w:t>
      </w:r>
      <w:r w:rsidRPr="00640A03">
        <w:rPr>
          <w:szCs w:val="28"/>
        </w:rPr>
        <w:t>ī</w:t>
      </w:r>
      <w:proofErr w:type="spellEnd"/>
      <w:r w:rsidRPr="00640A03">
        <w:rPr>
          <w:rFonts w:eastAsia="ヒラギノ角ゴ Pro W3"/>
          <w:szCs w:val="28"/>
        </w:rPr>
        <w:t xml:space="preserve">, but the understanding begins to develop and this is the beginning of the </w:t>
      </w:r>
      <w:proofErr w:type="spellStart"/>
      <w:r w:rsidRPr="00640A03">
        <w:rPr>
          <w:rFonts w:eastAsia="ヒラギノ角ゴ Pro W3"/>
          <w:szCs w:val="28"/>
        </w:rPr>
        <w:t>p</w:t>
      </w:r>
      <w:r w:rsidRPr="00640A03">
        <w:rPr>
          <w:szCs w:val="28"/>
        </w:rPr>
        <w:t>ā</w:t>
      </w:r>
      <w:r w:rsidRPr="00640A03">
        <w:rPr>
          <w:rFonts w:eastAsia="ヒラギノ角ゴ Pro W3"/>
          <w:szCs w:val="28"/>
        </w:rPr>
        <w:t>ram</w:t>
      </w:r>
      <w:r w:rsidRPr="00640A03">
        <w:rPr>
          <w:szCs w:val="28"/>
        </w:rPr>
        <w:t>ī</w:t>
      </w:r>
      <w:r w:rsidRPr="00640A03">
        <w:rPr>
          <w:rFonts w:eastAsia="ヒラギノ角ゴ Pro W3"/>
          <w:szCs w:val="28"/>
        </w:rPr>
        <w:t>s</w:t>
      </w:r>
      <w:proofErr w:type="spellEnd"/>
      <w:r w:rsidRPr="00640A03">
        <w:rPr>
          <w:rFonts w:eastAsia="ヒラギノ角ゴ Pro W3"/>
          <w:szCs w:val="28"/>
        </w:rPr>
        <w:t xml:space="preserve">. No </w:t>
      </w:r>
      <w:proofErr w:type="gramStart"/>
      <w:r w:rsidRPr="00640A03">
        <w:rPr>
          <w:rFonts w:eastAsia="ヒラギノ角ゴ Pro W3"/>
          <w:szCs w:val="28"/>
        </w:rPr>
        <w:t>matter  what</w:t>
      </w:r>
      <w:proofErr w:type="gramEnd"/>
      <w:r w:rsidRPr="00640A03">
        <w:rPr>
          <w:rFonts w:eastAsia="ヒラギノ角ゴ Pro W3"/>
          <w:szCs w:val="28"/>
        </w:rPr>
        <w:t xml:space="preserve"> kind of </w:t>
      </w:r>
      <w:proofErr w:type="spellStart"/>
      <w:r w:rsidRPr="00640A03">
        <w:rPr>
          <w:rFonts w:eastAsia="ヒラギノ角ゴ Pro W3"/>
          <w:szCs w:val="28"/>
        </w:rPr>
        <w:t>kusala</w:t>
      </w:r>
      <w:proofErr w:type="spellEnd"/>
      <w:r w:rsidRPr="00640A03">
        <w:rPr>
          <w:rFonts w:eastAsia="ヒラギノ角ゴ Pro W3"/>
          <w:szCs w:val="28"/>
        </w:rPr>
        <w:t xml:space="preserve"> arises, when there is no understanding it is not a perfection.</w:t>
      </w:r>
    </w:p>
    <w:p w:rsidR="00E63C31" w:rsidRPr="00640A03" w:rsidRDefault="00E63C31" w:rsidP="00640A03">
      <w:pPr>
        <w:rPr>
          <w:rFonts w:eastAsia="ヒラギノ角ゴ Pro W3"/>
          <w:szCs w:val="28"/>
        </w:rPr>
      </w:pPr>
      <w:r w:rsidRPr="00640A03">
        <w:rPr>
          <w:rFonts w:eastAsia="ヒラギノ角ゴ Pro W3"/>
          <w:szCs w:val="28"/>
        </w:rPr>
        <w:t xml:space="preserve">For right understanding to be keen and very firm, it needs the perfections of truthfulness, resolution and the other perfections because there is not enough </w:t>
      </w:r>
      <w:r w:rsidRPr="00640A03">
        <w:rPr>
          <w:rFonts w:eastAsia="ヒラギノ角ゴ Pro W3"/>
          <w:szCs w:val="28"/>
        </w:rPr>
        <w:lastRenderedPageBreak/>
        <w:t xml:space="preserve">accumulation of </w:t>
      </w:r>
      <w:proofErr w:type="spellStart"/>
      <w:r w:rsidRPr="00640A03">
        <w:rPr>
          <w:rFonts w:eastAsia="ヒラギノ角ゴ Pro W3"/>
          <w:szCs w:val="28"/>
        </w:rPr>
        <w:t>kusala</w:t>
      </w:r>
      <w:proofErr w:type="spellEnd"/>
      <w:r w:rsidRPr="00640A03">
        <w:rPr>
          <w:rFonts w:eastAsia="ヒラギノ角ゴ Pro W3"/>
          <w:szCs w:val="28"/>
        </w:rPr>
        <w:t xml:space="preserve">. </w:t>
      </w:r>
      <w:proofErr w:type="gramStart"/>
      <w:r w:rsidRPr="00640A03">
        <w:rPr>
          <w:rFonts w:eastAsia="ヒラギノ角ゴ Pro W3"/>
          <w:szCs w:val="28"/>
        </w:rPr>
        <w:t>At the moment</w:t>
      </w:r>
      <w:proofErr w:type="gramEnd"/>
      <w:r w:rsidRPr="00640A03">
        <w:rPr>
          <w:rFonts w:eastAsia="ヒラギノ角ゴ Pro W3"/>
          <w:szCs w:val="28"/>
        </w:rPr>
        <w:t xml:space="preserve"> of </w:t>
      </w:r>
      <w:proofErr w:type="spellStart"/>
      <w:r w:rsidRPr="00640A03">
        <w:rPr>
          <w:rFonts w:eastAsia="ヒラギノ角ゴ Pro W3"/>
          <w:szCs w:val="28"/>
        </w:rPr>
        <w:t>kusala</w:t>
      </w:r>
      <w:proofErr w:type="spellEnd"/>
      <w:r w:rsidRPr="00640A03">
        <w:rPr>
          <w:rFonts w:eastAsia="ヒラギノ角ゴ Pro W3"/>
          <w:szCs w:val="28"/>
        </w:rPr>
        <w:t xml:space="preserve"> </w:t>
      </w:r>
      <w:proofErr w:type="spellStart"/>
      <w:r w:rsidRPr="00640A03">
        <w:rPr>
          <w:rFonts w:eastAsia="ヒラギノ角ゴ Pro W3"/>
          <w:szCs w:val="28"/>
        </w:rPr>
        <w:t>citta</w:t>
      </w:r>
      <w:proofErr w:type="spellEnd"/>
      <w:r w:rsidRPr="00640A03">
        <w:rPr>
          <w:rFonts w:eastAsia="ヒラギノ角ゴ Pro W3"/>
          <w:szCs w:val="28"/>
        </w:rPr>
        <w:t xml:space="preserve"> there are no attachment, </w:t>
      </w:r>
      <w:proofErr w:type="spellStart"/>
      <w:r w:rsidRPr="00640A03">
        <w:rPr>
          <w:rFonts w:eastAsia="ヒラギノ角ゴ Pro W3"/>
          <w:szCs w:val="28"/>
        </w:rPr>
        <w:t>lobha</w:t>
      </w:r>
      <w:proofErr w:type="spellEnd"/>
      <w:r w:rsidRPr="00640A03">
        <w:rPr>
          <w:rFonts w:eastAsia="ヒラギノ角ゴ Pro W3"/>
          <w:szCs w:val="28"/>
        </w:rPr>
        <w:t xml:space="preserve">, aversion, </w:t>
      </w:r>
      <w:proofErr w:type="spellStart"/>
      <w:r w:rsidRPr="00640A03">
        <w:rPr>
          <w:rFonts w:eastAsia="ヒラギノ角ゴ Pro W3"/>
          <w:szCs w:val="28"/>
        </w:rPr>
        <w:t>dosa</w:t>
      </w:r>
      <w:proofErr w:type="spellEnd"/>
      <w:r w:rsidRPr="00640A03">
        <w:rPr>
          <w:rFonts w:eastAsia="ヒラギノ角ゴ Pro W3"/>
          <w:szCs w:val="28"/>
        </w:rPr>
        <w:t xml:space="preserve">, and ignorance, </w:t>
      </w:r>
      <w:proofErr w:type="spellStart"/>
      <w:r w:rsidRPr="00640A03">
        <w:rPr>
          <w:rFonts w:eastAsia="ヒラギノ角ゴ Pro W3"/>
          <w:szCs w:val="28"/>
        </w:rPr>
        <w:t>moha</w:t>
      </w:r>
      <w:proofErr w:type="spellEnd"/>
      <w:r w:rsidRPr="00640A03">
        <w:rPr>
          <w:rFonts w:eastAsia="ヒラギノ角ゴ Pro W3"/>
          <w:szCs w:val="28"/>
        </w:rPr>
        <w:t>. Each moment is conditioned and nobody can change it.”</w:t>
      </w:r>
    </w:p>
    <w:p w:rsidR="00E63C31" w:rsidRPr="00640A03" w:rsidRDefault="00E63C31" w:rsidP="00640A03">
      <w:pPr>
        <w:rPr>
          <w:rFonts w:eastAsia="ヒラギノ角ゴ Pro W3"/>
          <w:szCs w:val="28"/>
        </w:rPr>
      </w:pPr>
      <w:r w:rsidRPr="00640A03">
        <w:rPr>
          <w:rFonts w:eastAsia="ヒラギノ角ゴ Pro W3"/>
          <w:szCs w:val="28"/>
        </w:rPr>
        <w:t>Seeing sees visible object, but they are different realities. Seeing is a mental r</w:t>
      </w:r>
      <w:r w:rsidRPr="00640A03">
        <w:rPr>
          <w:rFonts w:eastAsia="ヒラギノ角ゴ Pro W3"/>
          <w:szCs w:val="28"/>
        </w:rPr>
        <w:t>e</w:t>
      </w:r>
      <w:r w:rsidRPr="00640A03">
        <w:rPr>
          <w:rFonts w:eastAsia="ヒラギノ角ゴ Pro W3"/>
          <w:szCs w:val="28"/>
        </w:rPr>
        <w:t xml:space="preserve">ality, </w:t>
      </w:r>
      <w:proofErr w:type="spellStart"/>
      <w:proofErr w:type="gramStart"/>
      <w:r w:rsidRPr="00640A03">
        <w:rPr>
          <w:rFonts w:eastAsia="ヒラギノ角ゴ Pro W3"/>
          <w:szCs w:val="28"/>
        </w:rPr>
        <w:t>n</w:t>
      </w:r>
      <w:r w:rsidRPr="00640A03">
        <w:rPr>
          <w:szCs w:val="28"/>
        </w:rPr>
        <w:t>ā</w:t>
      </w:r>
      <w:r w:rsidRPr="00640A03">
        <w:rPr>
          <w:rFonts w:eastAsia="ヒラギノ角ゴ Pro W3"/>
          <w:szCs w:val="28"/>
        </w:rPr>
        <w:t>ma</w:t>
      </w:r>
      <w:proofErr w:type="spellEnd"/>
      <w:proofErr w:type="gramEnd"/>
      <w:r w:rsidRPr="00640A03">
        <w:rPr>
          <w:rFonts w:eastAsia="ヒラギノ角ゴ Pro W3"/>
          <w:szCs w:val="28"/>
        </w:rPr>
        <w:t xml:space="preserve">, and visible object is a physical reality, </w:t>
      </w:r>
      <w:proofErr w:type="spellStart"/>
      <w:r w:rsidRPr="00640A03">
        <w:rPr>
          <w:rFonts w:eastAsia="ヒラギノ角ゴ Pro W3"/>
          <w:szCs w:val="28"/>
        </w:rPr>
        <w:t>r</w:t>
      </w:r>
      <w:r w:rsidRPr="00640A03">
        <w:rPr>
          <w:szCs w:val="28"/>
        </w:rPr>
        <w:t>ū</w:t>
      </w:r>
      <w:r w:rsidRPr="00640A03">
        <w:rPr>
          <w:rFonts w:eastAsia="ヒラギノ角ゴ Pro W3"/>
          <w:szCs w:val="28"/>
        </w:rPr>
        <w:t>pa</w:t>
      </w:r>
      <w:proofErr w:type="spellEnd"/>
      <w:r w:rsidRPr="00640A03">
        <w:rPr>
          <w:rFonts w:eastAsia="ヒラギノ角ゴ Pro W3"/>
          <w:szCs w:val="28"/>
        </w:rPr>
        <w:t>. Even</w:t>
      </w:r>
      <w:r w:rsidR="00F753C2">
        <w:rPr>
          <w:rFonts w:eastAsia="ヒラギノ角ゴ Pro W3"/>
          <w:szCs w:val="28"/>
        </w:rPr>
        <w:t xml:space="preserve"> </w:t>
      </w:r>
      <w:r w:rsidRPr="00640A03">
        <w:rPr>
          <w:rFonts w:eastAsia="ヒラギノ角ゴ Pro W3"/>
          <w:szCs w:val="28"/>
        </w:rPr>
        <w:t>so</w:t>
      </w:r>
      <w:r w:rsidR="00F753C2">
        <w:rPr>
          <w:rFonts w:eastAsia="ヒラギノ角ゴ Pro W3"/>
          <w:szCs w:val="28"/>
        </w:rPr>
        <w:t>,</w:t>
      </w:r>
      <w:r w:rsidRPr="00640A03">
        <w:rPr>
          <w:rFonts w:eastAsia="ヒラギノ角ゴ Pro W3"/>
          <w:szCs w:val="28"/>
        </w:rPr>
        <w:t xml:space="preserve"> hearing is </w:t>
      </w:r>
      <w:proofErr w:type="spellStart"/>
      <w:proofErr w:type="gramStart"/>
      <w:r w:rsidRPr="00640A03">
        <w:rPr>
          <w:rFonts w:eastAsia="ヒラギノ角ゴ Pro W3"/>
          <w:szCs w:val="28"/>
        </w:rPr>
        <w:t>n</w:t>
      </w:r>
      <w:r w:rsidRPr="00640A03">
        <w:rPr>
          <w:szCs w:val="28"/>
        </w:rPr>
        <w:t>ā</w:t>
      </w:r>
      <w:r w:rsidRPr="00640A03">
        <w:rPr>
          <w:rFonts w:eastAsia="ヒラギノ角ゴ Pro W3"/>
          <w:szCs w:val="28"/>
        </w:rPr>
        <w:t>ma</w:t>
      </w:r>
      <w:proofErr w:type="spellEnd"/>
      <w:proofErr w:type="gramEnd"/>
      <w:r w:rsidRPr="00640A03">
        <w:rPr>
          <w:rFonts w:eastAsia="ヒラギノ角ゴ Pro W3"/>
          <w:szCs w:val="28"/>
        </w:rPr>
        <w:t xml:space="preserve"> and sound is </w:t>
      </w:r>
      <w:proofErr w:type="spellStart"/>
      <w:r w:rsidRPr="00640A03">
        <w:rPr>
          <w:rFonts w:eastAsia="ヒラギノ角ゴ Pro W3"/>
          <w:szCs w:val="28"/>
        </w:rPr>
        <w:t>r</w:t>
      </w:r>
      <w:r w:rsidRPr="00640A03">
        <w:rPr>
          <w:szCs w:val="28"/>
        </w:rPr>
        <w:t>ū</w:t>
      </w:r>
      <w:r w:rsidRPr="00640A03">
        <w:rPr>
          <w:rFonts w:eastAsia="ヒラギノ角ゴ Pro W3"/>
          <w:szCs w:val="28"/>
        </w:rPr>
        <w:t>pa</w:t>
      </w:r>
      <w:proofErr w:type="spellEnd"/>
      <w:r w:rsidRPr="00640A03">
        <w:rPr>
          <w:rFonts w:eastAsia="ヒラギノ角ゴ Pro W3"/>
          <w:szCs w:val="28"/>
        </w:rPr>
        <w:t xml:space="preserve">. </w:t>
      </w:r>
      <w:proofErr w:type="spellStart"/>
      <w:r w:rsidRPr="00640A03">
        <w:rPr>
          <w:rFonts w:eastAsia="ヒラギノ角ゴ Pro W3"/>
          <w:szCs w:val="28"/>
        </w:rPr>
        <w:t>N</w:t>
      </w:r>
      <w:r w:rsidRPr="00640A03">
        <w:rPr>
          <w:szCs w:val="28"/>
        </w:rPr>
        <w:t>ā</w:t>
      </w:r>
      <w:r w:rsidRPr="00640A03">
        <w:rPr>
          <w:rFonts w:eastAsia="ヒラギノ角ゴ Pro W3"/>
          <w:szCs w:val="28"/>
        </w:rPr>
        <w:t>ma</w:t>
      </w:r>
      <w:proofErr w:type="spellEnd"/>
      <w:r w:rsidRPr="00640A03">
        <w:rPr>
          <w:rFonts w:eastAsia="ヒラギノ角ゴ Pro W3"/>
          <w:szCs w:val="28"/>
        </w:rPr>
        <w:t xml:space="preserve"> and </w:t>
      </w:r>
      <w:proofErr w:type="spellStart"/>
      <w:r w:rsidRPr="00640A03">
        <w:rPr>
          <w:rFonts w:eastAsia="ヒラギノ角ゴ Pro W3"/>
          <w:szCs w:val="28"/>
        </w:rPr>
        <w:t>r</w:t>
      </w:r>
      <w:r w:rsidRPr="00640A03">
        <w:rPr>
          <w:szCs w:val="28"/>
        </w:rPr>
        <w:t>ū</w:t>
      </w:r>
      <w:r w:rsidRPr="00640A03">
        <w:rPr>
          <w:rFonts w:eastAsia="ヒラギノ角ゴ Pro W3"/>
          <w:szCs w:val="28"/>
        </w:rPr>
        <w:t>pa</w:t>
      </w:r>
      <w:proofErr w:type="spellEnd"/>
      <w:r w:rsidRPr="00640A03">
        <w:rPr>
          <w:rFonts w:eastAsia="ヒラギノ角ゴ Pro W3"/>
          <w:szCs w:val="28"/>
        </w:rPr>
        <w:t xml:space="preserve"> have different characteristics, but, as </w:t>
      </w:r>
      <w:proofErr w:type="spellStart"/>
      <w:r w:rsidRPr="00640A03">
        <w:rPr>
          <w:rFonts w:eastAsia="ヒラギノ角ゴ Pro W3"/>
          <w:szCs w:val="28"/>
        </w:rPr>
        <w:t>Acharn</w:t>
      </w:r>
      <w:proofErr w:type="spellEnd"/>
      <w:r w:rsidRPr="00640A03">
        <w:rPr>
          <w:rFonts w:eastAsia="ヒラギノ角ゴ Pro W3"/>
          <w:szCs w:val="28"/>
        </w:rPr>
        <w:t xml:space="preserve"> said, it takes a long time </w:t>
      </w:r>
      <w:proofErr w:type="gramStart"/>
      <w:r w:rsidRPr="00640A03">
        <w:rPr>
          <w:rFonts w:eastAsia="ヒラギノ角ゴ Pro W3"/>
          <w:szCs w:val="28"/>
        </w:rPr>
        <w:t>to directly understand</w:t>
      </w:r>
      <w:proofErr w:type="gramEnd"/>
      <w:r w:rsidRPr="00640A03">
        <w:rPr>
          <w:rFonts w:eastAsia="ヒラギノ角ゴ Pro W3"/>
          <w:szCs w:val="28"/>
        </w:rPr>
        <w:t xml:space="preserve"> these different characte</w:t>
      </w:r>
      <w:r w:rsidRPr="00640A03">
        <w:rPr>
          <w:rFonts w:eastAsia="ヒラギノ角ゴ Pro W3"/>
          <w:szCs w:val="28"/>
        </w:rPr>
        <w:t>r</w:t>
      </w:r>
      <w:r w:rsidRPr="00640A03">
        <w:rPr>
          <w:rFonts w:eastAsia="ヒラギノ角ゴ Pro W3"/>
          <w:szCs w:val="28"/>
        </w:rPr>
        <w:t xml:space="preserve">istics. Only </w:t>
      </w:r>
      <w:proofErr w:type="spellStart"/>
      <w:r w:rsidRPr="00640A03">
        <w:rPr>
          <w:rFonts w:eastAsia="ヒラギノ角ゴ Pro W3"/>
          <w:szCs w:val="28"/>
        </w:rPr>
        <w:t>paññ</w:t>
      </w:r>
      <w:r w:rsidRPr="00640A03">
        <w:rPr>
          <w:szCs w:val="28"/>
        </w:rPr>
        <w:t>ā</w:t>
      </w:r>
      <w:proofErr w:type="spellEnd"/>
      <w:r w:rsidRPr="00640A03">
        <w:rPr>
          <w:rFonts w:eastAsia="ヒラギノ角ゴ Pro W3"/>
          <w:szCs w:val="28"/>
        </w:rPr>
        <w:t xml:space="preserve"> that precisely understands the present reality can distinguish different characteristics of realities. </w:t>
      </w:r>
    </w:p>
    <w:p w:rsidR="00E63C31" w:rsidRPr="00640A03" w:rsidRDefault="00E63C31" w:rsidP="00640A03">
      <w:pPr>
        <w:rPr>
          <w:rFonts w:eastAsia="ヒラギノ角ゴ Pro W3"/>
          <w:szCs w:val="28"/>
        </w:rPr>
      </w:pPr>
      <w:r w:rsidRPr="00640A03">
        <w:rPr>
          <w:rFonts w:eastAsia="ヒラギノ角ゴ Pro W3"/>
          <w:szCs w:val="28"/>
        </w:rPr>
        <w:t xml:space="preserve">Listening to the </w:t>
      </w:r>
      <w:proofErr w:type="spellStart"/>
      <w:r w:rsidRPr="00640A03">
        <w:rPr>
          <w:rFonts w:eastAsia="ヒラギノ角ゴ Pro W3"/>
          <w:szCs w:val="28"/>
        </w:rPr>
        <w:t>Dhamma</w:t>
      </w:r>
      <w:proofErr w:type="spellEnd"/>
      <w:r w:rsidRPr="00640A03">
        <w:rPr>
          <w:rFonts w:eastAsia="ヒラギノ角ゴ Pro W3"/>
          <w:szCs w:val="28"/>
        </w:rPr>
        <w:t xml:space="preserve"> at this moment and all the moments of considering it are not in vain, but they </w:t>
      </w:r>
      <w:proofErr w:type="gramStart"/>
      <w:r w:rsidRPr="00640A03">
        <w:rPr>
          <w:rFonts w:eastAsia="ヒラギノ角ゴ Pro W3"/>
          <w:szCs w:val="28"/>
        </w:rPr>
        <w:t>are accumulated</w:t>
      </w:r>
      <w:proofErr w:type="gramEnd"/>
      <w:r w:rsidRPr="00640A03">
        <w:rPr>
          <w:rFonts w:eastAsia="ヒラギノ角ゴ Pro W3"/>
          <w:szCs w:val="28"/>
        </w:rPr>
        <w:t xml:space="preserve">, not lost. The understanding of realities at this moment falls away together with the </w:t>
      </w:r>
      <w:proofErr w:type="spellStart"/>
      <w:r w:rsidRPr="00640A03">
        <w:rPr>
          <w:rFonts w:eastAsia="ヒラギノ角ゴ Pro W3"/>
          <w:szCs w:val="28"/>
        </w:rPr>
        <w:t>citta</w:t>
      </w:r>
      <w:proofErr w:type="spellEnd"/>
      <w:r w:rsidRPr="00640A03">
        <w:rPr>
          <w:rFonts w:eastAsia="ヒラギノ角ゴ Pro W3"/>
          <w:szCs w:val="28"/>
        </w:rPr>
        <w:t xml:space="preserve"> it accompanies, but unde</w:t>
      </w:r>
      <w:r w:rsidRPr="00640A03">
        <w:rPr>
          <w:rFonts w:eastAsia="ヒラギノ角ゴ Pro W3"/>
          <w:szCs w:val="28"/>
        </w:rPr>
        <w:t>r</w:t>
      </w:r>
      <w:r w:rsidRPr="00640A03">
        <w:rPr>
          <w:rFonts w:eastAsia="ヒラギノ角ゴ Pro W3"/>
          <w:szCs w:val="28"/>
        </w:rPr>
        <w:t xml:space="preserve">standing </w:t>
      </w:r>
      <w:proofErr w:type="gramStart"/>
      <w:r w:rsidRPr="00640A03">
        <w:rPr>
          <w:rFonts w:eastAsia="ヒラギノ角ゴ Pro W3"/>
          <w:szCs w:val="28"/>
        </w:rPr>
        <w:t>is accumulated</w:t>
      </w:r>
      <w:proofErr w:type="gramEnd"/>
      <w:r w:rsidRPr="00640A03">
        <w:rPr>
          <w:rFonts w:eastAsia="ヒラギノ角ゴ Pro W3"/>
          <w:szCs w:val="28"/>
        </w:rPr>
        <w:t xml:space="preserve"> from one </w:t>
      </w:r>
      <w:proofErr w:type="spellStart"/>
      <w:r w:rsidRPr="00640A03">
        <w:rPr>
          <w:rFonts w:eastAsia="ヒラギノ角ゴ Pro W3"/>
          <w:szCs w:val="28"/>
        </w:rPr>
        <w:t>citta</w:t>
      </w:r>
      <w:proofErr w:type="spellEnd"/>
      <w:r w:rsidRPr="00640A03">
        <w:rPr>
          <w:rFonts w:eastAsia="ヒラギノ角ゴ Pro W3"/>
          <w:szCs w:val="28"/>
        </w:rPr>
        <w:t xml:space="preserve"> to the following </w:t>
      </w:r>
      <w:proofErr w:type="spellStart"/>
      <w:r w:rsidRPr="00640A03">
        <w:rPr>
          <w:rFonts w:eastAsia="ヒラギノ角ゴ Pro W3"/>
          <w:szCs w:val="28"/>
        </w:rPr>
        <w:t>citta</w:t>
      </w:r>
      <w:proofErr w:type="spellEnd"/>
      <w:r w:rsidRPr="00640A03">
        <w:rPr>
          <w:rFonts w:eastAsia="ヒラギノ角ゴ Pro W3"/>
          <w:szCs w:val="28"/>
        </w:rPr>
        <w:t xml:space="preserve"> and, thus, there are conditions for the arising of understanding again.    </w:t>
      </w:r>
    </w:p>
    <w:p w:rsidR="00E63C31" w:rsidRPr="00640A03" w:rsidRDefault="00E63C31" w:rsidP="00640A03">
      <w:pPr>
        <w:rPr>
          <w:rFonts w:eastAsia="ヒラギノ角ゴ Pro W3"/>
          <w:szCs w:val="28"/>
        </w:rPr>
      </w:pPr>
      <w:r w:rsidRPr="00640A03">
        <w:rPr>
          <w:rFonts w:eastAsia="ヒラギノ角ゴ Pro W3"/>
          <w:szCs w:val="28"/>
        </w:rPr>
        <w:t xml:space="preserve">Towards the end of my stay in </w:t>
      </w:r>
      <w:proofErr w:type="gramStart"/>
      <w:r w:rsidRPr="00640A03">
        <w:rPr>
          <w:rFonts w:eastAsia="ヒラギノ角ゴ Pro W3"/>
          <w:szCs w:val="28"/>
        </w:rPr>
        <w:t>Thailand</w:t>
      </w:r>
      <w:proofErr w:type="gramEnd"/>
      <w:r w:rsidRPr="00640A03">
        <w:rPr>
          <w:rFonts w:eastAsia="ヒラギノ角ゴ Pro W3"/>
          <w:szCs w:val="28"/>
        </w:rPr>
        <w:t xml:space="preserve"> a short journey was organized for a group of Thai friends to </w:t>
      </w:r>
      <w:proofErr w:type="spellStart"/>
      <w:r w:rsidRPr="00640A03">
        <w:rPr>
          <w:rFonts w:eastAsia="ヒラギノ角ゴ Pro W3"/>
          <w:szCs w:val="28"/>
        </w:rPr>
        <w:t>Chiengmai</w:t>
      </w:r>
      <w:proofErr w:type="spellEnd"/>
      <w:r w:rsidRPr="00640A03">
        <w:rPr>
          <w:rFonts w:eastAsia="ヒラギノ角ゴ Pro W3"/>
          <w:szCs w:val="28"/>
        </w:rPr>
        <w:t xml:space="preserve">, </w:t>
      </w:r>
      <w:proofErr w:type="spellStart"/>
      <w:r w:rsidRPr="00640A03">
        <w:rPr>
          <w:rFonts w:eastAsia="ヒラギノ角ゴ Pro W3"/>
          <w:szCs w:val="28"/>
        </w:rPr>
        <w:t>Lampun</w:t>
      </w:r>
      <w:proofErr w:type="spellEnd"/>
      <w:r w:rsidRPr="00640A03">
        <w:rPr>
          <w:rFonts w:eastAsia="ヒラギノ角ゴ Pro W3"/>
          <w:szCs w:val="28"/>
        </w:rPr>
        <w:t xml:space="preserve"> and </w:t>
      </w:r>
      <w:proofErr w:type="spellStart"/>
      <w:r w:rsidRPr="00640A03">
        <w:rPr>
          <w:rFonts w:eastAsia="ヒラギノ角ゴ Pro W3"/>
          <w:szCs w:val="28"/>
        </w:rPr>
        <w:t>Chiengrai</w:t>
      </w:r>
      <w:proofErr w:type="spellEnd"/>
      <w:r w:rsidRPr="00640A03">
        <w:rPr>
          <w:rFonts w:eastAsia="ヒラギノ角ゴ Pro W3"/>
          <w:szCs w:val="28"/>
        </w:rPr>
        <w:t xml:space="preserve">, in the North of Thailand. Ann, Glen and I joined this group. </w:t>
      </w:r>
      <w:proofErr w:type="spellStart"/>
      <w:r w:rsidRPr="00640A03">
        <w:rPr>
          <w:rFonts w:eastAsia="ヒラギノ角ゴ Pro W3"/>
          <w:szCs w:val="28"/>
        </w:rPr>
        <w:t>Acharn</w:t>
      </w:r>
      <w:proofErr w:type="spellEnd"/>
      <w:r w:rsidRPr="00640A03">
        <w:rPr>
          <w:rFonts w:eastAsia="ヒラギノ角ゴ Pro W3"/>
          <w:szCs w:val="28"/>
        </w:rPr>
        <w:t xml:space="preserve"> explained that </w:t>
      </w:r>
      <w:proofErr w:type="spellStart"/>
      <w:r w:rsidRPr="00640A03">
        <w:rPr>
          <w:rFonts w:eastAsia="ヒラギノ角ゴ Pro W3"/>
          <w:szCs w:val="28"/>
        </w:rPr>
        <w:t>paññ</w:t>
      </w:r>
      <w:r w:rsidRPr="00640A03">
        <w:rPr>
          <w:szCs w:val="28"/>
        </w:rPr>
        <w:t>ā</w:t>
      </w:r>
      <w:proofErr w:type="spellEnd"/>
      <w:r w:rsidRPr="00640A03">
        <w:rPr>
          <w:rFonts w:eastAsia="ヒラギノ角ゴ Pro W3"/>
          <w:szCs w:val="28"/>
        </w:rPr>
        <w:t xml:space="preserve"> </w:t>
      </w:r>
      <w:proofErr w:type="gramStart"/>
      <w:r w:rsidRPr="00640A03">
        <w:rPr>
          <w:rFonts w:eastAsia="ヒラギノ角ゴ Pro W3"/>
          <w:szCs w:val="28"/>
        </w:rPr>
        <w:t>can</w:t>
      </w:r>
      <w:proofErr w:type="gramEnd"/>
      <w:r w:rsidRPr="00640A03">
        <w:rPr>
          <w:rFonts w:eastAsia="ヒラギノ角ゴ Pro W3"/>
          <w:szCs w:val="28"/>
        </w:rPr>
        <w:t xml:space="preserve"> understand sound appearing now. The future has not come yet and what is past has gone. What has fallen away </w:t>
      </w:r>
      <w:proofErr w:type="gramStart"/>
      <w:r w:rsidRPr="00640A03">
        <w:rPr>
          <w:rFonts w:eastAsia="ヒラギノ角ゴ Pro W3"/>
          <w:szCs w:val="28"/>
        </w:rPr>
        <w:t>cannot be known</w:t>
      </w:r>
      <w:proofErr w:type="gramEnd"/>
      <w:r w:rsidRPr="00640A03">
        <w:rPr>
          <w:rFonts w:eastAsia="ヒラギノ角ゴ Pro W3"/>
          <w:szCs w:val="28"/>
        </w:rPr>
        <w:t xml:space="preserve">. </w:t>
      </w:r>
      <w:proofErr w:type="spellStart"/>
      <w:r w:rsidRPr="00640A03">
        <w:rPr>
          <w:rFonts w:eastAsia="ヒラギノ角ゴ Pro W3"/>
          <w:szCs w:val="28"/>
        </w:rPr>
        <w:t>Acharn</w:t>
      </w:r>
      <w:proofErr w:type="spellEnd"/>
      <w:r w:rsidRPr="00640A03">
        <w:rPr>
          <w:rFonts w:eastAsia="ヒラギノ角ゴ Pro W3"/>
          <w:szCs w:val="28"/>
        </w:rPr>
        <w:t xml:space="preserve"> reminds us </w:t>
      </w:r>
      <w:proofErr w:type="gramStart"/>
      <w:r w:rsidRPr="00640A03">
        <w:rPr>
          <w:rFonts w:eastAsia="ヒラギノ角ゴ Pro W3"/>
          <w:szCs w:val="28"/>
        </w:rPr>
        <w:t>time and again</w:t>
      </w:r>
      <w:proofErr w:type="gramEnd"/>
      <w:r w:rsidRPr="00640A03">
        <w:rPr>
          <w:rFonts w:eastAsia="ヒラギノ角ゴ Pro W3"/>
          <w:szCs w:val="28"/>
        </w:rPr>
        <w:t xml:space="preserve"> to investigate the present moment, since that is the only way to penetrate the truth of </w:t>
      </w:r>
      <w:proofErr w:type="spellStart"/>
      <w:r w:rsidRPr="00640A03">
        <w:rPr>
          <w:rFonts w:eastAsia="ヒラギノ角ゴ Pro W3"/>
          <w:szCs w:val="28"/>
        </w:rPr>
        <w:t>n</w:t>
      </w:r>
      <w:r w:rsidRPr="00640A03">
        <w:rPr>
          <w:szCs w:val="28"/>
        </w:rPr>
        <w:t>ā</w:t>
      </w:r>
      <w:r w:rsidRPr="00640A03">
        <w:rPr>
          <w:rFonts w:eastAsia="ヒラギノ角ゴ Pro W3"/>
          <w:szCs w:val="28"/>
        </w:rPr>
        <w:t>ma</w:t>
      </w:r>
      <w:proofErr w:type="spellEnd"/>
      <w:r w:rsidRPr="00640A03">
        <w:rPr>
          <w:rFonts w:eastAsia="ヒラギノ角ゴ Pro W3"/>
          <w:szCs w:val="28"/>
        </w:rPr>
        <w:t xml:space="preserve"> and </w:t>
      </w:r>
      <w:proofErr w:type="spellStart"/>
      <w:r w:rsidRPr="00640A03">
        <w:rPr>
          <w:rFonts w:eastAsia="ヒラギノ角ゴ Pro W3"/>
          <w:szCs w:val="28"/>
        </w:rPr>
        <w:t>r</w:t>
      </w:r>
      <w:r w:rsidRPr="00640A03">
        <w:rPr>
          <w:szCs w:val="28"/>
        </w:rPr>
        <w:t>ū</w:t>
      </w:r>
      <w:r w:rsidRPr="00640A03">
        <w:rPr>
          <w:rFonts w:eastAsia="ヒラギノ角ゴ Pro W3"/>
          <w:szCs w:val="28"/>
        </w:rPr>
        <w:t>pa</w:t>
      </w:r>
      <w:proofErr w:type="spellEnd"/>
      <w:r w:rsidRPr="00640A03">
        <w:rPr>
          <w:rFonts w:eastAsia="ヒラギノ角ゴ Pro W3"/>
          <w:szCs w:val="28"/>
        </w:rPr>
        <w:t xml:space="preserve">. Sometimes there are conditions for the arising of sati, sometimes </w:t>
      </w:r>
      <w:proofErr w:type="gramStart"/>
      <w:r w:rsidRPr="00640A03">
        <w:rPr>
          <w:rFonts w:eastAsia="ヒラギノ角ゴ Pro W3"/>
          <w:szCs w:val="28"/>
        </w:rPr>
        <w:t>not,</w:t>
      </w:r>
      <w:proofErr w:type="gramEnd"/>
      <w:r w:rsidRPr="00640A03">
        <w:rPr>
          <w:rFonts w:eastAsia="ヒラギノ角ゴ Pro W3"/>
          <w:szCs w:val="28"/>
        </w:rPr>
        <w:t xml:space="preserve"> nobody can cause the arising of sati. We may enjoy our meal but when sati does not </w:t>
      </w:r>
      <w:proofErr w:type="gramStart"/>
      <w:r w:rsidRPr="00640A03">
        <w:rPr>
          <w:rFonts w:eastAsia="ヒラギノ角ゴ Pro W3"/>
          <w:szCs w:val="28"/>
        </w:rPr>
        <w:t>arise</w:t>
      </w:r>
      <w:proofErr w:type="gramEnd"/>
      <w:r w:rsidRPr="00640A03">
        <w:rPr>
          <w:rFonts w:eastAsia="ヒラギノ角ゴ Pro W3"/>
          <w:szCs w:val="28"/>
        </w:rPr>
        <w:t xml:space="preserve"> there is ignorance of realities such as hardness or flavour which may appear. </w:t>
      </w:r>
    </w:p>
    <w:p w:rsidR="00E63C31" w:rsidRPr="00640A03" w:rsidRDefault="00E63C31" w:rsidP="00640A03">
      <w:pPr>
        <w:rPr>
          <w:rFonts w:eastAsia="ヒラギノ角ゴ Pro W3"/>
          <w:szCs w:val="28"/>
        </w:rPr>
      </w:pPr>
      <w:r w:rsidRPr="00640A03">
        <w:rPr>
          <w:rFonts w:eastAsia="ヒラギノ角ゴ Pro W3"/>
          <w:szCs w:val="28"/>
        </w:rPr>
        <w:t xml:space="preserve">I was mentioning that appreciating someone else's good deed is </w:t>
      </w:r>
      <w:proofErr w:type="spellStart"/>
      <w:r w:rsidRPr="00640A03">
        <w:rPr>
          <w:rFonts w:eastAsia="ヒラギノ角ゴ Pro W3"/>
          <w:szCs w:val="28"/>
        </w:rPr>
        <w:t>kusala</w:t>
      </w:r>
      <w:proofErr w:type="spellEnd"/>
      <w:r w:rsidRPr="00640A03">
        <w:rPr>
          <w:rFonts w:eastAsia="ヒラギノ角ゴ Pro W3"/>
          <w:szCs w:val="28"/>
        </w:rPr>
        <w:t xml:space="preserve"> </w:t>
      </w:r>
      <w:proofErr w:type="spellStart"/>
      <w:r w:rsidRPr="00640A03">
        <w:rPr>
          <w:rFonts w:eastAsia="ヒラギノ角ゴ Pro W3"/>
          <w:szCs w:val="28"/>
        </w:rPr>
        <w:t>citta</w:t>
      </w:r>
      <w:proofErr w:type="spellEnd"/>
      <w:r w:rsidRPr="00640A03">
        <w:rPr>
          <w:rFonts w:eastAsia="ヒラギノ角ゴ Pro W3"/>
          <w:szCs w:val="28"/>
        </w:rPr>
        <w:t xml:space="preserve">, but that also </w:t>
      </w:r>
      <w:proofErr w:type="spellStart"/>
      <w:r w:rsidRPr="00640A03">
        <w:rPr>
          <w:rFonts w:eastAsia="ヒラギノ角ゴ Pro W3"/>
          <w:szCs w:val="28"/>
        </w:rPr>
        <w:t>akusala</w:t>
      </w:r>
      <w:proofErr w:type="spellEnd"/>
      <w:r w:rsidRPr="00640A03">
        <w:rPr>
          <w:rFonts w:eastAsia="ヒラギノ角ゴ Pro W3"/>
          <w:szCs w:val="28"/>
        </w:rPr>
        <w:t xml:space="preserve"> </w:t>
      </w:r>
      <w:proofErr w:type="spellStart"/>
      <w:r w:rsidRPr="00640A03">
        <w:rPr>
          <w:rFonts w:eastAsia="ヒラギノ角ゴ Pro W3"/>
          <w:szCs w:val="28"/>
        </w:rPr>
        <w:t>citta</w:t>
      </w:r>
      <w:proofErr w:type="spellEnd"/>
      <w:r w:rsidRPr="00640A03">
        <w:rPr>
          <w:rFonts w:eastAsia="ヒラギノ角ゴ Pro W3"/>
          <w:szCs w:val="28"/>
        </w:rPr>
        <w:t xml:space="preserve"> arises with attachment to that person</w:t>
      </w:r>
      <w:r w:rsidR="00393C52">
        <w:rPr>
          <w:rFonts w:eastAsia="ヒラギノ角ゴ Pro W3"/>
          <w:szCs w:val="28"/>
        </w:rPr>
        <w:t xml:space="preserve">. </w:t>
      </w:r>
      <w:proofErr w:type="spellStart"/>
      <w:r w:rsidR="00393C52">
        <w:rPr>
          <w:rFonts w:eastAsia="ヒラギノ角ゴ Pro W3"/>
          <w:szCs w:val="28"/>
        </w:rPr>
        <w:t>Cittas</w:t>
      </w:r>
      <w:proofErr w:type="spellEnd"/>
      <w:r w:rsidR="00393C52">
        <w:rPr>
          <w:rFonts w:eastAsia="ヒラギノ角ゴ Pro W3"/>
          <w:szCs w:val="28"/>
        </w:rPr>
        <w:t xml:space="preserve"> arise and fall away so </w:t>
      </w:r>
      <w:r w:rsidR="00393C52" w:rsidRPr="00640A03">
        <w:rPr>
          <w:rFonts w:eastAsia="ヒラギノ角ゴ Pro W3"/>
          <w:szCs w:val="28"/>
        </w:rPr>
        <w:t>rapidly</w:t>
      </w:r>
      <w:r w:rsidRPr="00640A03">
        <w:rPr>
          <w:rFonts w:eastAsia="ヒラギノ角ゴ Pro W3"/>
          <w:szCs w:val="28"/>
        </w:rPr>
        <w:t xml:space="preserve"> and therefore it is difficult to distinguish between </w:t>
      </w:r>
      <w:proofErr w:type="spellStart"/>
      <w:r w:rsidRPr="00640A03">
        <w:rPr>
          <w:rFonts w:eastAsia="ヒラギノ角ゴ Pro W3"/>
          <w:szCs w:val="28"/>
        </w:rPr>
        <w:t>kusala</w:t>
      </w:r>
      <w:proofErr w:type="spellEnd"/>
      <w:r w:rsidRPr="00640A03">
        <w:rPr>
          <w:rFonts w:eastAsia="ヒラギノ角ゴ Pro W3"/>
          <w:szCs w:val="28"/>
        </w:rPr>
        <w:t xml:space="preserve"> and </w:t>
      </w:r>
      <w:proofErr w:type="spellStart"/>
      <w:r w:rsidRPr="00640A03">
        <w:rPr>
          <w:rFonts w:eastAsia="ヒラギノ角ゴ Pro W3"/>
          <w:szCs w:val="28"/>
        </w:rPr>
        <w:t>akusala</w:t>
      </w:r>
      <w:proofErr w:type="spellEnd"/>
      <w:r w:rsidRPr="00640A03">
        <w:rPr>
          <w:rFonts w:eastAsia="ヒラギノ角ゴ Pro W3"/>
          <w:szCs w:val="28"/>
        </w:rPr>
        <w:t xml:space="preserve">. </w:t>
      </w:r>
      <w:proofErr w:type="spellStart"/>
      <w:r w:rsidRPr="00640A03">
        <w:rPr>
          <w:rFonts w:eastAsia="ヒラギノ角ゴ Pro W3"/>
          <w:szCs w:val="28"/>
        </w:rPr>
        <w:t>Acharn</w:t>
      </w:r>
      <w:proofErr w:type="spellEnd"/>
      <w:r w:rsidRPr="00640A03">
        <w:rPr>
          <w:rFonts w:eastAsia="ヒラギノ角ゴ Pro W3"/>
          <w:szCs w:val="28"/>
        </w:rPr>
        <w:t xml:space="preserve"> </w:t>
      </w:r>
      <w:proofErr w:type="gramStart"/>
      <w:r w:rsidRPr="00640A03">
        <w:rPr>
          <w:rFonts w:eastAsia="ヒラギノ角ゴ Pro W3"/>
          <w:szCs w:val="28"/>
        </w:rPr>
        <w:t>said:</w:t>
      </w:r>
      <w:proofErr w:type="gramEnd"/>
      <w:r w:rsidRPr="00640A03">
        <w:rPr>
          <w:rFonts w:eastAsia="ヒラギノ角ゴ Pro W3"/>
          <w:szCs w:val="28"/>
        </w:rPr>
        <w:t xml:space="preserve"> “Everything is </w:t>
      </w:r>
      <w:proofErr w:type="spellStart"/>
      <w:r w:rsidRPr="00640A03">
        <w:rPr>
          <w:rFonts w:eastAsia="ヒラギノ角ゴ Pro W3"/>
          <w:szCs w:val="28"/>
        </w:rPr>
        <w:t>dhamma</w:t>
      </w:r>
      <w:proofErr w:type="spellEnd"/>
      <w:r w:rsidRPr="00640A03">
        <w:rPr>
          <w:rFonts w:eastAsia="ヒラギノ角ゴ Pro W3"/>
          <w:szCs w:val="28"/>
        </w:rPr>
        <w:t xml:space="preserve"> is the answer. Not self.” I said that I often forget that understanding is not self. </w:t>
      </w:r>
      <w:proofErr w:type="spellStart"/>
      <w:r w:rsidRPr="00640A03">
        <w:rPr>
          <w:rFonts w:eastAsia="ヒラギノ角ゴ Pro W3"/>
          <w:szCs w:val="28"/>
        </w:rPr>
        <w:t>Khun</w:t>
      </w:r>
      <w:proofErr w:type="spellEnd"/>
      <w:r w:rsidRPr="00640A03">
        <w:rPr>
          <w:rFonts w:eastAsia="ヒラギノ角ゴ Pro W3"/>
          <w:szCs w:val="28"/>
        </w:rPr>
        <w:t xml:space="preserve"> </w:t>
      </w:r>
      <w:proofErr w:type="spellStart"/>
      <w:r w:rsidRPr="00640A03">
        <w:rPr>
          <w:rFonts w:eastAsia="ヒラギノ角ゴ Pro W3"/>
          <w:szCs w:val="28"/>
        </w:rPr>
        <w:t>Unnop</w:t>
      </w:r>
      <w:proofErr w:type="spellEnd"/>
      <w:r w:rsidRPr="00640A03">
        <w:rPr>
          <w:rFonts w:eastAsia="ヒラギノ角ゴ Pro W3"/>
          <w:szCs w:val="28"/>
        </w:rPr>
        <w:t xml:space="preserve"> </w:t>
      </w:r>
      <w:proofErr w:type="gramStart"/>
      <w:r w:rsidRPr="00640A03">
        <w:rPr>
          <w:rFonts w:eastAsia="ヒラギノ角ゴ Pro W3"/>
          <w:szCs w:val="28"/>
        </w:rPr>
        <w:t>remarked:</w:t>
      </w:r>
      <w:proofErr w:type="gramEnd"/>
      <w:r w:rsidRPr="00640A03">
        <w:rPr>
          <w:rFonts w:eastAsia="ヒラギノ角ゴ Pro W3"/>
          <w:szCs w:val="28"/>
        </w:rPr>
        <w:t xml:space="preserve"> “The idea of self has not been eradicated yet.” When </w:t>
      </w:r>
      <w:proofErr w:type="spellStart"/>
      <w:r w:rsidRPr="00640A03">
        <w:rPr>
          <w:rFonts w:eastAsia="ヒラギノ角ゴ Pro W3"/>
          <w:szCs w:val="28"/>
        </w:rPr>
        <w:t>akusala</w:t>
      </w:r>
      <w:proofErr w:type="spellEnd"/>
      <w:r w:rsidRPr="00640A03">
        <w:rPr>
          <w:rFonts w:eastAsia="ヒラギノ角ゴ Pro W3"/>
          <w:szCs w:val="28"/>
        </w:rPr>
        <w:t xml:space="preserve"> </w:t>
      </w:r>
      <w:proofErr w:type="spellStart"/>
      <w:r w:rsidRPr="00640A03">
        <w:rPr>
          <w:rFonts w:eastAsia="ヒラギノ角ゴ Pro W3"/>
          <w:szCs w:val="28"/>
        </w:rPr>
        <w:t>citta</w:t>
      </w:r>
      <w:proofErr w:type="spellEnd"/>
      <w:r w:rsidRPr="00640A03">
        <w:rPr>
          <w:rFonts w:eastAsia="ヒラギノ角ゴ Pro W3"/>
          <w:szCs w:val="28"/>
        </w:rPr>
        <w:t xml:space="preserve"> arises </w:t>
      </w:r>
      <w:proofErr w:type="spellStart"/>
      <w:r w:rsidRPr="00640A03">
        <w:rPr>
          <w:rFonts w:eastAsia="ヒラギノ角ゴ Pro W3"/>
          <w:szCs w:val="28"/>
        </w:rPr>
        <w:t>paññ</w:t>
      </w:r>
      <w:r w:rsidRPr="00640A03">
        <w:rPr>
          <w:szCs w:val="28"/>
        </w:rPr>
        <w:t>ā</w:t>
      </w:r>
      <w:proofErr w:type="spellEnd"/>
      <w:r w:rsidRPr="00640A03">
        <w:rPr>
          <w:rFonts w:eastAsia="ヒラギノ角ゴ Pro W3"/>
          <w:szCs w:val="28"/>
        </w:rPr>
        <w:t xml:space="preserve"> can know it as a </w:t>
      </w:r>
      <w:proofErr w:type="spellStart"/>
      <w:r w:rsidRPr="00640A03">
        <w:rPr>
          <w:rFonts w:eastAsia="ヒラギノ角ゴ Pro W3"/>
          <w:szCs w:val="28"/>
        </w:rPr>
        <w:t>dhamma</w:t>
      </w:r>
      <w:proofErr w:type="spellEnd"/>
      <w:r w:rsidRPr="00640A03">
        <w:rPr>
          <w:rFonts w:eastAsia="ヒラギノ角ゴ Pro W3"/>
          <w:szCs w:val="28"/>
        </w:rPr>
        <w:t xml:space="preserve">, not self and this is most important. </w:t>
      </w:r>
    </w:p>
    <w:p w:rsidR="00E63C31" w:rsidRPr="00640A03" w:rsidRDefault="00E63C31" w:rsidP="00640A03">
      <w:pPr>
        <w:rPr>
          <w:rFonts w:eastAsia="ヒラギノ角ゴ Pro W3"/>
          <w:szCs w:val="28"/>
        </w:rPr>
      </w:pPr>
      <w:r w:rsidRPr="00640A03">
        <w:rPr>
          <w:rFonts w:eastAsia="ヒラギノ角ゴ Pro W3"/>
          <w:szCs w:val="28"/>
        </w:rPr>
        <w:t xml:space="preserve">Straight after the afternoon session in </w:t>
      </w:r>
      <w:proofErr w:type="spellStart"/>
      <w:proofErr w:type="gramStart"/>
      <w:r w:rsidRPr="00640A03">
        <w:rPr>
          <w:rFonts w:eastAsia="ヒラギノ角ゴ Pro W3"/>
          <w:szCs w:val="28"/>
        </w:rPr>
        <w:t>Chiengmai</w:t>
      </w:r>
      <w:proofErr w:type="spellEnd"/>
      <w:proofErr w:type="gramEnd"/>
      <w:r w:rsidRPr="00640A03">
        <w:rPr>
          <w:rFonts w:eastAsia="ヒラギノ角ゴ Pro W3"/>
          <w:szCs w:val="28"/>
        </w:rPr>
        <w:t xml:space="preserve"> we went to </w:t>
      </w:r>
      <w:proofErr w:type="spellStart"/>
      <w:r w:rsidRPr="00640A03">
        <w:rPr>
          <w:rFonts w:eastAsia="ヒラギノ角ゴ Pro W3"/>
          <w:szCs w:val="28"/>
        </w:rPr>
        <w:t>Lampun</w:t>
      </w:r>
      <w:proofErr w:type="spellEnd"/>
      <w:r w:rsidRPr="00640A03">
        <w:rPr>
          <w:rFonts w:eastAsia="ヒラギノ角ゴ Pro W3"/>
          <w:szCs w:val="28"/>
        </w:rPr>
        <w:t>, to visit an annex to “</w:t>
      </w:r>
      <w:proofErr w:type="spellStart"/>
      <w:r w:rsidRPr="00640A03">
        <w:rPr>
          <w:rFonts w:eastAsia="ヒラギノ角ゴ Pro W3"/>
          <w:szCs w:val="28"/>
        </w:rPr>
        <w:t>Dhamma</w:t>
      </w:r>
      <w:proofErr w:type="spellEnd"/>
      <w:r w:rsidRPr="00640A03">
        <w:rPr>
          <w:rFonts w:eastAsia="ヒラギノ角ゴ Pro W3"/>
          <w:szCs w:val="28"/>
        </w:rPr>
        <w:t xml:space="preserve"> Home” in </w:t>
      </w:r>
      <w:proofErr w:type="spellStart"/>
      <w:r w:rsidRPr="00640A03">
        <w:rPr>
          <w:rFonts w:eastAsia="ヒラギノ角ゴ Pro W3"/>
          <w:szCs w:val="28"/>
        </w:rPr>
        <w:t>Chiengmai</w:t>
      </w:r>
      <w:proofErr w:type="spellEnd"/>
      <w:r w:rsidRPr="00640A03">
        <w:rPr>
          <w:rFonts w:eastAsia="ヒラギノ角ゴ Pro W3"/>
          <w:szCs w:val="28"/>
        </w:rPr>
        <w:t xml:space="preserve">. This was the first time for </w:t>
      </w:r>
      <w:proofErr w:type="spellStart"/>
      <w:r w:rsidRPr="00640A03">
        <w:rPr>
          <w:rFonts w:eastAsia="ヒラギノ角ゴ Pro W3"/>
          <w:szCs w:val="28"/>
        </w:rPr>
        <w:t>Acharn</w:t>
      </w:r>
      <w:proofErr w:type="spellEnd"/>
      <w:r w:rsidRPr="00640A03">
        <w:rPr>
          <w:rFonts w:eastAsia="ヒラギノ角ゴ Pro W3"/>
          <w:szCs w:val="28"/>
        </w:rPr>
        <w:t xml:space="preserve"> to visit this place. </w:t>
      </w:r>
      <w:proofErr w:type="gramStart"/>
      <w:r w:rsidRPr="00640A03">
        <w:rPr>
          <w:rFonts w:eastAsia="ヒラギノ角ゴ Pro W3"/>
          <w:szCs w:val="28"/>
        </w:rPr>
        <w:t>It was a traditional Thai house that</w:t>
      </w:r>
      <w:proofErr w:type="gramEnd"/>
      <w:r w:rsidRPr="00640A03">
        <w:rPr>
          <w:rFonts w:eastAsia="ヒラギノ角ゴ Pro W3"/>
          <w:szCs w:val="28"/>
        </w:rPr>
        <w:t xml:space="preserve"> had to be reached by fo</w:t>
      </w:r>
      <w:r w:rsidRPr="00640A03">
        <w:rPr>
          <w:rFonts w:eastAsia="ヒラギノ角ゴ Pro W3"/>
          <w:szCs w:val="28"/>
        </w:rPr>
        <w:t>l</w:t>
      </w:r>
      <w:r w:rsidRPr="00640A03">
        <w:rPr>
          <w:rFonts w:eastAsia="ヒラギノ角ゴ Pro W3"/>
          <w:szCs w:val="28"/>
        </w:rPr>
        <w:t xml:space="preserve">lowing a path that went high up. </w:t>
      </w:r>
      <w:proofErr w:type="spellStart"/>
      <w:r w:rsidRPr="00640A03">
        <w:rPr>
          <w:rFonts w:eastAsia="ヒラギノ角ゴ Pro W3"/>
          <w:szCs w:val="28"/>
        </w:rPr>
        <w:t>Khun</w:t>
      </w:r>
      <w:proofErr w:type="spellEnd"/>
      <w:r w:rsidRPr="00640A03">
        <w:rPr>
          <w:rFonts w:eastAsia="ヒラギノ角ゴ Pro W3"/>
          <w:szCs w:val="28"/>
        </w:rPr>
        <w:t xml:space="preserve"> </w:t>
      </w:r>
      <w:proofErr w:type="spellStart"/>
      <w:r w:rsidRPr="00640A03">
        <w:rPr>
          <w:rFonts w:eastAsia="ヒラギノ角ゴ Pro W3"/>
          <w:szCs w:val="28"/>
        </w:rPr>
        <w:t>Porntip</w:t>
      </w:r>
      <w:proofErr w:type="spellEnd"/>
      <w:r w:rsidRPr="00640A03">
        <w:rPr>
          <w:rFonts w:eastAsia="ヒラギノ角ゴ Pro W3"/>
          <w:szCs w:val="28"/>
        </w:rPr>
        <w:t xml:space="preserve"> had bought this house to </w:t>
      </w:r>
      <w:proofErr w:type="gramStart"/>
      <w:r w:rsidRPr="00640A03">
        <w:rPr>
          <w:rFonts w:eastAsia="ヒラギノ角ゴ Pro W3"/>
          <w:szCs w:val="28"/>
        </w:rPr>
        <w:t>be used</w:t>
      </w:r>
      <w:proofErr w:type="gramEnd"/>
      <w:r w:rsidRPr="00640A03">
        <w:rPr>
          <w:rFonts w:eastAsia="ヒラギノ角ゴ Pro W3"/>
          <w:szCs w:val="28"/>
        </w:rPr>
        <w:t xml:space="preserve"> for regular </w:t>
      </w:r>
      <w:proofErr w:type="spellStart"/>
      <w:r w:rsidRPr="00640A03">
        <w:rPr>
          <w:rFonts w:eastAsia="ヒラギノ角ゴ Pro W3"/>
          <w:szCs w:val="28"/>
        </w:rPr>
        <w:t>Dhamma</w:t>
      </w:r>
      <w:proofErr w:type="spellEnd"/>
      <w:r w:rsidRPr="00640A03">
        <w:rPr>
          <w:rFonts w:eastAsia="ヒラギノ角ゴ Pro W3"/>
          <w:szCs w:val="28"/>
        </w:rPr>
        <w:t xml:space="preserve"> meetings. We </w:t>
      </w:r>
      <w:proofErr w:type="gramStart"/>
      <w:r w:rsidRPr="00640A03">
        <w:rPr>
          <w:rFonts w:eastAsia="ヒラギノ角ゴ Pro W3"/>
          <w:szCs w:val="28"/>
        </w:rPr>
        <w:t>were received</w:t>
      </w:r>
      <w:proofErr w:type="gramEnd"/>
      <w:r w:rsidRPr="00640A03">
        <w:rPr>
          <w:rFonts w:eastAsia="ヒラギノ角ゴ Pro W3"/>
          <w:szCs w:val="28"/>
        </w:rPr>
        <w:t xml:space="preserve"> with warm hospitality and many different kinds of food were offered to us. First </w:t>
      </w:r>
      <w:proofErr w:type="spellStart"/>
      <w:r w:rsidRPr="00640A03">
        <w:rPr>
          <w:rFonts w:eastAsia="ヒラギノ角ゴ Pro W3"/>
          <w:szCs w:val="28"/>
        </w:rPr>
        <w:t>Acharn</w:t>
      </w:r>
      <w:proofErr w:type="spellEnd"/>
      <w:r w:rsidRPr="00640A03">
        <w:rPr>
          <w:rFonts w:eastAsia="ヒラギノ角ゴ Pro W3"/>
          <w:szCs w:val="28"/>
        </w:rPr>
        <w:t xml:space="preserve"> had a more pr</w:t>
      </w:r>
      <w:r w:rsidRPr="00640A03">
        <w:rPr>
          <w:rFonts w:eastAsia="ヒラギノ角ゴ Pro W3"/>
          <w:szCs w:val="28"/>
        </w:rPr>
        <w:t>i</w:t>
      </w:r>
      <w:r w:rsidRPr="00640A03">
        <w:rPr>
          <w:rFonts w:eastAsia="ヒラギノ角ゴ Pro W3"/>
          <w:szCs w:val="28"/>
        </w:rPr>
        <w:lastRenderedPageBreak/>
        <w:t xml:space="preserve">vate conversation with friends who were very interested in the development of right understanding. Then </w:t>
      </w:r>
      <w:proofErr w:type="gramStart"/>
      <w:r w:rsidRPr="00640A03">
        <w:rPr>
          <w:rFonts w:eastAsia="ヒラギノ角ゴ Pro W3"/>
          <w:szCs w:val="28"/>
        </w:rPr>
        <w:t>there was a general introduction by everyone who was present, very informal and friendly</w:t>
      </w:r>
      <w:proofErr w:type="gramEnd"/>
      <w:r w:rsidRPr="00640A03">
        <w:rPr>
          <w:rFonts w:eastAsia="ヒラギノ角ゴ Pro W3"/>
          <w:szCs w:val="28"/>
        </w:rPr>
        <w:t xml:space="preserve">. We returned late to </w:t>
      </w:r>
      <w:proofErr w:type="spellStart"/>
      <w:r w:rsidRPr="00640A03">
        <w:rPr>
          <w:rFonts w:eastAsia="ヒラギノ角ゴ Pro W3"/>
          <w:szCs w:val="28"/>
        </w:rPr>
        <w:t>Chiengmai</w:t>
      </w:r>
      <w:proofErr w:type="spellEnd"/>
      <w:r w:rsidRPr="00640A03">
        <w:rPr>
          <w:rFonts w:eastAsia="ヒラギノ角ゴ Pro W3"/>
          <w:szCs w:val="28"/>
        </w:rPr>
        <w:t xml:space="preserve"> where we had another session the next morning, and after that we went by car to </w:t>
      </w:r>
      <w:proofErr w:type="spellStart"/>
      <w:r w:rsidRPr="00640A03">
        <w:rPr>
          <w:rFonts w:eastAsia="ヒラギノ角ゴ Pro W3"/>
          <w:szCs w:val="28"/>
        </w:rPr>
        <w:t>Chiengrai</w:t>
      </w:r>
      <w:proofErr w:type="spellEnd"/>
      <w:r w:rsidRPr="00640A03">
        <w:rPr>
          <w:rFonts w:eastAsia="ヒラギノ角ゴ Pro W3"/>
          <w:szCs w:val="28"/>
        </w:rPr>
        <w:t xml:space="preserve">, to a meditation </w:t>
      </w:r>
      <w:proofErr w:type="spellStart"/>
      <w:r w:rsidRPr="00640A03">
        <w:rPr>
          <w:rFonts w:eastAsia="ヒラギノ角ゴ Pro W3"/>
          <w:szCs w:val="28"/>
        </w:rPr>
        <w:t>center</w:t>
      </w:r>
      <w:proofErr w:type="spellEnd"/>
      <w:r w:rsidRPr="00640A03">
        <w:rPr>
          <w:rFonts w:eastAsia="ヒラギノ角ゴ Pro W3"/>
          <w:szCs w:val="28"/>
        </w:rPr>
        <w:t xml:space="preserve"> we had visited last year. There we were r</w:t>
      </w:r>
      <w:r w:rsidRPr="00640A03">
        <w:rPr>
          <w:rFonts w:eastAsia="ヒラギノ角ゴ Pro W3"/>
          <w:szCs w:val="28"/>
        </w:rPr>
        <w:t>e</w:t>
      </w:r>
      <w:r w:rsidRPr="00640A03">
        <w:rPr>
          <w:rFonts w:eastAsia="ヒラギノ角ゴ Pro W3"/>
          <w:szCs w:val="28"/>
        </w:rPr>
        <w:t xml:space="preserve">ceived by the same kind </w:t>
      </w:r>
      <w:proofErr w:type="gramStart"/>
      <w:r w:rsidRPr="00640A03">
        <w:rPr>
          <w:rFonts w:eastAsia="ヒラギノ角ゴ Pro W3"/>
          <w:szCs w:val="28"/>
        </w:rPr>
        <w:t>lady</w:t>
      </w:r>
      <w:proofErr w:type="gramEnd"/>
      <w:r w:rsidRPr="00640A03">
        <w:rPr>
          <w:rFonts w:eastAsia="ヒラギノ角ゴ Pro W3"/>
          <w:szCs w:val="28"/>
        </w:rPr>
        <w:t xml:space="preserve"> we knew from last year. She is a very keen liste</w:t>
      </w:r>
      <w:r w:rsidRPr="00640A03">
        <w:rPr>
          <w:rFonts w:eastAsia="ヒラギノ角ゴ Pro W3"/>
          <w:szCs w:val="28"/>
        </w:rPr>
        <w:t>n</w:t>
      </w:r>
      <w:r w:rsidRPr="00640A03">
        <w:rPr>
          <w:rFonts w:eastAsia="ヒラギノ角ゴ Pro W3"/>
          <w:szCs w:val="28"/>
        </w:rPr>
        <w:t xml:space="preserve">er to </w:t>
      </w:r>
      <w:proofErr w:type="spellStart"/>
      <w:r w:rsidRPr="00640A03">
        <w:rPr>
          <w:rFonts w:eastAsia="ヒラギノ角ゴ Pro W3"/>
          <w:szCs w:val="28"/>
        </w:rPr>
        <w:t>Acharn’s</w:t>
      </w:r>
      <w:proofErr w:type="spellEnd"/>
      <w:r w:rsidRPr="00640A03">
        <w:rPr>
          <w:rFonts w:eastAsia="ヒラギノ角ゴ Pro W3"/>
          <w:szCs w:val="28"/>
        </w:rPr>
        <w:t xml:space="preserve"> explanations of the </w:t>
      </w:r>
      <w:proofErr w:type="spellStart"/>
      <w:r w:rsidRPr="00640A03">
        <w:rPr>
          <w:rFonts w:eastAsia="ヒラギノ角ゴ Pro W3"/>
          <w:szCs w:val="28"/>
        </w:rPr>
        <w:t>Dhamma</w:t>
      </w:r>
      <w:proofErr w:type="spellEnd"/>
      <w:r w:rsidRPr="00640A03">
        <w:rPr>
          <w:rFonts w:eastAsia="ヒラギノ角ゴ Pro W3"/>
          <w:szCs w:val="28"/>
        </w:rPr>
        <w:t xml:space="preserve">. </w:t>
      </w:r>
      <w:proofErr w:type="spellStart"/>
      <w:r w:rsidRPr="00640A03">
        <w:rPr>
          <w:rFonts w:eastAsia="ヒラギノ角ゴ Pro W3"/>
          <w:szCs w:val="28"/>
        </w:rPr>
        <w:t>Acharn</w:t>
      </w:r>
      <w:proofErr w:type="spellEnd"/>
      <w:r w:rsidRPr="00640A03">
        <w:rPr>
          <w:rFonts w:eastAsia="ヒラギノ角ゴ Pro W3"/>
          <w:szCs w:val="28"/>
        </w:rPr>
        <w:t xml:space="preserve"> said that </w:t>
      </w:r>
      <w:proofErr w:type="spellStart"/>
      <w:r w:rsidRPr="00640A03">
        <w:rPr>
          <w:rFonts w:eastAsia="ヒラギノ角ゴ Pro W3"/>
          <w:szCs w:val="28"/>
        </w:rPr>
        <w:t>paññ</w:t>
      </w:r>
      <w:r w:rsidRPr="00640A03">
        <w:rPr>
          <w:szCs w:val="28"/>
        </w:rPr>
        <w:t>ā</w:t>
      </w:r>
      <w:proofErr w:type="spellEnd"/>
      <w:r w:rsidRPr="00640A03">
        <w:rPr>
          <w:rFonts w:eastAsia="ヒラギノ角ゴ Pro W3"/>
          <w:szCs w:val="28"/>
        </w:rPr>
        <w:t xml:space="preserve"> </w:t>
      </w:r>
      <w:proofErr w:type="gramStart"/>
      <w:r w:rsidRPr="00640A03">
        <w:rPr>
          <w:rFonts w:eastAsia="ヒラギノ角ゴ Pro W3"/>
          <w:szCs w:val="28"/>
        </w:rPr>
        <w:t>cannot</w:t>
      </w:r>
      <w:proofErr w:type="gramEnd"/>
      <w:r w:rsidRPr="00640A03">
        <w:rPr>
          <w:rFonts w:eastAsia="ヒラギノ角ゴ Pro W3"/>
          <w:szCs w:val="28"/>
        </w:rPr>
        <w:t xml:space="preserve"> be developed quickly, that it takes a long time. </w:t>
      </w:r>
      <w:proofErr w:type="gramStart"/>
      <w:r w:rsidRPr="00640A03">
        <w:rPr>
          <w:rFonts w:eastAsia="ヒラギノ角ゴ Pro W3"/>
          <w:szCs w:val="28"/>
        </w:rPr>
        <w:t>But</w:t>
      </w:r>
      <w:proofErr w:type="gramEnd"/>
      <w:r w:rsidRPr="00640A03">
        <w:rPr>
          <w:rFonts w:eastAsia="ヒラギノ角ゴ Pro W3"/>
          <w:szCs w:val="28"/>
        </w:rPr>
        <w:t xml:space="preserve"> we should not be neglectful since life is very short. </w:t>
      </w:r>
      <w:proofErr w:type="spellStart"/>
      <w:r w:rsidRPr="00640A03">
        <w:rPr>
          <w:rFonts w:eastAsia="ヒラギノ角ゴ Pro W3"/>
          <w:szCs w:val="28"/>
        </w:rPr>
        <w:t>Khun</w:t>
      </w:r>
      <w:proofErr w:type="spellEnd"/>
      <w:r w:rsidRPr="00640A03">
        <w:rPr>
          <w:rFonts w:eastAsia="ヒラギノ角ゴ Pro W3"/>
          <w:szCs w:val="28"/>
        </w:rPr>
        <w:t xml:space="preserve"> </w:t>
      </w:r>
      <w:proofErr w:type="spellStart"/>
      <w:r w:rsidRPr="00640A03">
        <w:rPr>
          <w:rFonts w:eastAsia="ヒラギノ角ゴ Pro W3"/>
          <w:szCs w:val="28"/>
        </w:rPr>
        <w:t>Unnop</w:t>
      </w:r>
      <w:proofErr w:type="spellEnd"/>
      <w:r w:rsidRPr="00640A03">
        <w:rPr>
          <w:rFonts w:eastAsia="ヒラギノ角ゴ Pro W3"/>
          <w:szCs w:val="28"/>
        </w:rPr>
        <w:t xml:space="preserve"> remarked that the problem is that it is u</w:t>
      </w:r>
      <w:r w:rsidRPr="00640A03">
        <w:rPr>
          <w:rFonts w:eastAsia="ヒラギノ角ゴ Pro W3"/>
          <w:szCs w:val="28"/>
        </w:rPr>
        <w:t>n</w:t>
      </w:r>
      <w:r w:rsidRPr="00640A03">
        <w:rPr>
          <w:rFonts w:eastAsia="ヒラギノ角ゴ Pro W3"/>
          <w:szCs w:val="28"/>
        </w:rPr>
        <w:t xml:space="preserve">known when there is </w:t>
      </w:r>
      <w:proofErr w:type="spellStart"/>
      <w:r w:rsidRPr="00640A03">
        <w:rPr>
          <w:rFonts w:eastAsia="ヒラギノ角ゴ Pro W3"/>
          <w:szCs w:val="28"/>
        </w:rPr>
        <w:t>neglectfulness</w:t>
      </w:r>
      <w:proofErr w:type="spellEnd"/>
      <w:r w:rsidRPr="00640A03">
        <w:rPr>
          <w:rFonts w:eastAsia="ヒラギノ角ゴ Pro W3"/>
          <w:szCs w:val="28"/>
        </w:rPr>
        <w:t xml:space="preserve">. </w:t>
      </w:r>
    </w:p>
    <w:p w:rsidR="00E63C31" w:rsidRPr="00640A03" w:rsidRDefault="00E63C31" w:rsidP="00640A03">
      <w:pPr>
        <w:rPr>
          <w:rFonts w:eastAsia="ヒラギノ角ゴ Pro W3"/>
          <w:szCs w:val="28"/>
        </w:rPr>
      </w:pPr>
      <w:proofErr w:type="spellStart"/>
      <w:r w:rsidRPr="00640A03">
        <w:rPr>
          <w:rFonts w:eastAsia="ヒラギノ角ゴ Pro W3"/>
          <w:szCs w:val="28"/>
        </w:rPr>
        <w:t>Acharn</w:t>
      </w:r>
      <w:proofErr w:type="spellEnd"/>
      <w:r w:rsidRPr="00640A03">
        <w:rPr>
          <w:rFonts w:eastAsia="ヒラギノ角ゴ Pro W3"/>
          <w:szCs w:val="28"/>
        </w:rPr>
        <w:t xml:space="preserve"> explained about seeing: “Seeing now is seeing, it is not eye-sight or vi</w:t>
      </w:r>
      <w:r w:rsidRPr="00640A03">
        <w:rPr>
          <w:rFonts w:eastAsia="ヒラギノ角ゴ Pro W3"/>
          <w:szCs w:val="28"/>
        </w:rPr>
        <w:t>s</w:t>
      </w:r>
      <w:r w:rsidRPr="00640A03">
        <w:rPr>
          <w:rFonts w:eastAsia="ヒラギノ角ゴ Pro W3"/>
          <w:szCs w:val="28"/>
        </w:rPr>
        <w:t xml:space="preserve">ible object. It is the result of </w:t>
      </w:r>
      <w:proofErr w:type="spellStart"/>
      <w:r w:rsidRPr="00640A03">
        <w:rPr>
          <w:rFonts w:eastAsia="ヒラギノ角ゴ Pro W3"/>
          <w:szCs w:val="28"/>
        </w:rPr>
        <w:t>kamma</w:t>
      </w:r>
      <w:proofErr w:type="spellEnd"/>
      <w:r w:rsidRPr="00640A03">
        <w:rPr>
          <w:rFonts w:eastAsia="ヒラギノ角ゴ Pro W3"/>
          <w:szCs w:val="28"/>
        </w:rPr>
        <w:t xml:space="preserve">. Pleasant and unpleasant objects </w:t>
      </w:r>
      <w:proofErr w:type="gramStart"/>
      <w:r w:rsidRPr="00640A03">
        <w:rPr>
          <w:rFonts w:eastAsia="ヒラギノ角ゴ Pro W3"/>
          <w:szCs w:val="28"/>
        </w:rPr>
        <w:t>are seen</w:t>
      </w:r>
      <w:proofErr w:type="gramEnd"/>
      <w:r w:rsidRPr="00640A03">
        <w:rPr>
          <w:rFonts w:eastAsia="ヒラギノ角ゴ Pro W3"/>
          <w:szCs w:val="28"/>
        </w:rPr>
        <w:t xml:space="preserve">, we cannot select any object. We cannot know whether the object that is seen is pleasant or </w:t>
      </w:r>
      <w:proofErr w:type="gramStart"/>
      <w:r w:rsidRPr="00640A03">
        <w:rPr>
          <w:rFonts w:eastAsia="ヒラギノ角ゴ Pro W3"/>
          <w:szCs w:val="28"/>
        </w:rPr>
        <w:t>unpleasant,</w:t>
      </w:r>
      <w:proofErr w:type="gramEnd"/>
      <w:r w:rsidRPr="00640A03">
        <w:rPr>
          <w:rFonts w:eastAsia="ヒラギノ角ゴ Pro W3"/>
          <w:szCs w:val="28"/>
        </w:rPr>
        <w:t xml:space="preserve"> </w:t>
      </w:r>
      <w:proofErr w:type="spellStart"/>
      <w:r w:rsidRPr="00640A03">
        <w:rPr>
          <w:rFonts w:eastAsia="ヒラギノ角ゴ Pro W3"/>
          <w:szCs w:val="28"/>
        </w:rPr>
        <w:t>cittas</w:t>
      </w:r>
      <w:proofErr w:type="spellEnd"/>
      <w:r w:rsidRPr="00640A03">
        <w:rPr>
          <w:rFonts w:eastAsia="ヒラギノ角ゴ Pro W3"/>
          <w:szCs w:val="28"/>
        </w:rPr>
        <w:t xml:space="preserve"> arise and fall away very rapidly.” It seems that we see immediately people and things, but that is thinking </w:t>
      </w:r>
      <w:proofErr w:type="gramStart"/>
      <w:r w:rsidRPr="00640A03">
        <w:rPr>
          <w:rFonts w:eastAsia="ヒラギノ角ゴ Pro W3"/>
          <w:szCs w:val="28"/>
        </w:rPr>
        <w:t>on account</w:t>
      </w:r>
      <w:proofErr w:type="gramEnd"/>
      <w:r w:rsidRPr="00640A03">
        <w:rPr>
          <w:rFonts w:eastAsia="ヒラギノ角ゴ Pro W3"/>
          <w:szCs w:val="28"/>
        </w:rPr>
        <w:t xml:space="preserve"> of what is seen, it is not the experience of visible object. </w:t>
      </w:r>
    </w:p>
    <w:p w:rsidR="00E63C31" w:rsidRPr="00640A03" w:rsidRDefault="00E63C31" w:rsidP="00640A03">
      <w:pPr>
        <w:rPr>
          <w:rFonts w:eastAsia="ヒラギノ角ゴ Pro W3"/>
          <w:szCs w:val="28"/>
        </w:rPr>
      </w:pPr>
      <w:proofErr w:type="spellStart"/>
      <w:r w:rsidRPr="00640A03">
        <w:rPr>
          <w:rFonts w:eastAsia="ヒラギノ角ゴ Pro W3"/>
          <w:szCs w:val="28"/>
        </w:rPr>
        <w:t>Acharn</w:t>
      </w:r>
      <w:proofErr w:type="spellEnd"/>
      <w:r w:rsidRPr="00640A03">
        <w:rPr>
          <w:rFonts w:eastAsia="ヒラギノ角ゴ Pro W3"/>
          <w:szCs w:val="28"/>
        </w:rPr>
        <w:t xml:space="preserve"> explained that we have to look into the mirror, and then we shall know when we are in the world of ignorance. It seems that we are really inside </w:t>
      </w:r>
      <w:proofErr w:type="gramStart"/>
      <w:r w:rsidRPr="00640A03">
        <w:rPr>
          <w:rFonts w:eastAsia="ヒラギノ角ゴ Pro W3"/>
          <w:szCs w:val="28"/>
        </w:rPr>
        <w:t>the mirror, but when we touch the mirror only hardness appears</w:t>
      </w:r>
      <w:proofErr w:type="gramEnd"/>
      <w:r w:rsidRPr="00640A03">
        <w:rPr>
          <w:rFonts w:eastAsia="ヒラギノ角ゴ Pro W3"/>
          <w:szCs w:val="28"/>
        </w:rPr>
        <w:t>.</w:t>
      </w:r>
    </w:p>
    <w:p w:rsidR="00E63C31" w:rsidRPr="00640A03" w:rsidRDefault="00E63C31" w:rsidP="00640A03">
      <w:pPr>
        <w:rPr>
          <w:rFonts w:eastAsia="ヒラギノ角ゴ Pro W3"/>
          <w:szCs w:val="28"/>
        </w:rPr>
      </w:pPr>
      <w:r w:rsidRPr="00640A03">
        <w:rPr>
          <w:rFonts w:eastAsia="ヒラギノ角ゴ Pro W3"/>
          <w:szCs w:val="28"/>
        </w:rPr>
        <w:t xml:space="preserve">We climbed up a hill where our </w:t>
      </w:r>
      <w:proofErr w:type="gramStart"/>
      <w:r w:rsidRPr="00640A03">
        <w:rPr>
          <w:rFonts w:eastAsia="ヒラギノ角ゴ Pro W3"/>
          <w:szCs w:val="28"/>
        </w:rPr>
        <w:t>hostess</w:t>
      </w:r>
      <w:proofErr w:type="gramEnd"/>
      <w:r w:rsidRPr="00640A03">
        <w:rPr>
          <w:rFonts w:eastAsia="ヒラギノ角ゴ Pro W3"/>
          <w:szCs w:val="28"/>
        </w:rPr>
        <w:t xml:space="preserve"> had a delicious luncheon prepared so that we could enjoy the meal and the view outside. In </w:t>
      </w:r>
      <w:proofErr w:type="gramStart"/>
      <w:r w:rsidRPr="00640A03">
        <w:rPr>
          <w:rFonts w:eastAsia="ヒラギノ角ゴ Pro W3"/>
          <w:szCs w:val="28"/>
        </w:rPr>
        <w:t>between</w:t>
      </w:r>
      <w:proofErr w:type="gramEnd"/>
      <w:r w:rsidRPr="00640A03">
        <w:rPr>
          <w:rFonts w:eastAsia="ヒラギノ角ゴ Pro W3"/>
          <w:szCs w:val="28"/>
        </w:rPr>
        <w:t xml:space="preserve"> we talked about </w:t>
      </w:r>
      <w:proofErr w:type="spellStart"/>
      <w:r w:rsidRPr="00640A03">
        <w:rPr>
          <w:rFonts w:eastAsia="ヒラギノ角ゴ Pro W3"/>
          <w:szCs w:val="28"/>
        </w:rPr>
        <w:t>Dhamma</w:t>
      </w:r>
      <w:proofErr w:type="spellEnd"/>
      <w:r w:rsidRPr="00640A03">
        <w:rPr>
          <w:rFonts w:eastAsia="ヒラギノ角ゴ Pro W3"/>
          <w:szCs w:val="28"/>
        </w:rPr>
        <w:t xml:space="preserve">.      </w:t>
      </w:r>
    </w:p>
    <w:p w:rsidR="00E63C31" w:rsidRPr="00640A03" w:rsidRDefault="00E63C31" w:rsidP="00393C52">
      <w:pPr>
        <w:jc w:val="center"/>
        <w:rPr>
          <w:rFonts w:eastAsia="ヒラギノ角ゴ Pro W3"/>
          <w:szCs w:val="28"/>
        </w:rPr>
      </w:pPr>
      <w:r w:rsidRPr="00640A03">
        <w:rPr>
          <w:rFonts w:eastAsia="ヒラギノ角ゴ Pro W3"/>
          <w:szCs w:val="28"/>
        </w:rPr>
        <w:t>*******</w:t>
      </w:r>
    </w:p>
    <w:p w:rsidR="00393C52" w:rsidRDefault="00393C52">
      <w:pPr>
        <w:spacing w:before="0"/>
        <w:rPr>
          <w:rFonts w:eastAsia="ヒラギノ角ゴ Pro W3"/>
          <w:szCs w:val="28"/>
        </w:rPr>
      </w:pPr>
      <w:r>
        <w:rPr>
          <w:rFonts w:eastAsia="ヒラギノ角ゴ Pro W3"/>
          <w:szCs w:val="28"/>
        </w:rPr>
        <w:br w:type="page"/>
      </w:r>
    </w:p>
    <w:p w:rsidR="00E63C31" w:rsidRPr="00640A03" w:rsidRDefault="00E63C31" w:rsidP="00393C52">
      <w:pPr>
        <w:pStyle w:val="Heading1"/>
        <w:rPr>
          <w:rFonts w:eastAsia="ヒラギノ角ゴ Pro W3"/>
        </w:rPr>
      </w:pPr>
      <w:r w:rsidRPr="00640A03">
        <w:rPr>
          <w:rFonts w:eastAsia="ヒラギノ角ゴ Pro W3"/>
        </w:rPr>
        <w:lastRenderedPageBreak/>
        <w:t xml:space="preserve">Chapter 5 </w:t>
      </w:r>
    </w:p>
    <w:p w:rsidR="00E63C31" w:rsidRPr="00640A03" w:rsidRDefault="00E63C31" w:rsidP="00393C52">
      <w:pPr>
        <w:pStyle w:val="Subtitle"/>
        <w:rPr>
          <w:rFonts w:eastAsia="ヒラギノ角ゴ Pro W3"/>
        </w:rPr>
      </w:pPr>
      <w:r w:rsidRPr="00640A03">
        <w:rPr>
          <w:rFonts w:eastAsia="ヒラギノ角ゴ Pro W3"/>
        </w:rPr>
        <w:t>The Four Noble Truths</w:t>
      </w:r>
    </w:p>
    <w:p w:rsidR="00E63C31" w:rsidRPr="00640A03" w:rsidRDefault="00E63C31" w:rsidP="00640A03">
      <w:pPr>
        <w:rPr>
          <w:rFonts w:eastAsia="ヒラギノ角ゴ Pro W3"/>
          <w:szCs w:val="28"/>
        </w:rPr>
      </w:pPr>
      <w:r w:rsidRPr="00640A03">
        <w:rPr>
          <w:rFonts w:eastAsia="ヒラギノ角ゴ Pro W3"/>
          <w:szCs w:val="28"/>
        </w:rPr>
        <w:t xml:space="preserve">After the </w:t>
      </w:r>
      <w:proofErr w:type="spellStart"/>
      <w:r w:rsidRPr="00640A03">
        <w:rPr>
          <w:rFonts w:eastAsia="ヒラギノ角ゴ Pro W3"/>
          <w:szCs w:val="28"/>
        </w:rPr>
        <w:t>Dhamma</w:t>
      </w:r>
      <w:proofErr w:type="spellEnd"/>
      <w:r w:rsidRPr="00640A03">
        <w:rPr>
          <w:rFonts w:eastAsia="ヒラギノ角ゴ Pro W3"/>
          <w:szCs w:val="28"/>
        </w:rPr>
        <w:t xml:space="preserve"> sessions in </w:t>
      </w:r>
      <w:proofErr w:type="gramStart"/>
      <w:r w:rsidRPr="00640A03">
        <w:rPr>
          <w:rFonts w:eastAsia="ヒラギノ角ゴ Pro W3"/>
          <w:szCs w:val="28"/>
        </w:rPr>
        <w:t>Saigon</w:t>
      </w:r>
      <w:proofErr w:type="gramEnd"/>
      <w:r w:rsidRPr="00640A03">
        <w:rPr>
          <w:rFonts w:eastAsia="ヒラギノ角ゴ Pro W3"/>
          <w:szCs w:val="28"/>
        </w:rPr>
        <w:t xml:space="preserve"> we w</w:t>
      </w:r>
      <w:r w:rsidR="00393C52">
        <w:rPr>
          <w:rFonts w:eastAsia="ヒラギノ角ゴ Pro W3"/>
          <w:szCs w:val="28"/>
        </w:rPr>
        <w:t xml:space="preserve">ent for a few days to </w:t>
      </w:r>
      <w:proofErr w:type="spellStart"/>
      <w:r w:rsidR="00393C52">
        <w:rPr>
          <w:rFonts w:eastAsia="ヒラギノ角ゴ Pro W3"/>
          <w:szCs w:val="28"/>
        </w:rPr>
        <w:t>Muine</w:t>
      </w:r>
      <w:proofErr w:type="spellEnd"/>
      <w:r w:rsidR="00393C52">
        <w:rPr>
          <w:rFonts w:eastAsia="ヒラギノ角ゴ Pro W3"/>
          <w:szCs w:val="28"/>
        </w:rPr>
        <w:t xml:space="preserve">, a </w:t>
      </w:r>
      <w:r w:rsidRPr="00640A03">
        <w:rPr>
          <w:rFonts w:eastAsia="ヒラギノ角ゴ Pro W3"/>
          <w:szCs w:val="28"/>
        </w:rPr>
        <w:t>se</w:t>
      </w:r>
      <w:r w:rsidRPr="00640A03">
        <w:rPr>
          <w:rFonts w:eastAsia="ヒラギノ角ゴ Pro W3"/>
          <w:szCs w:val="28"/>
        </w:rPr>
        <w:t>a</w:t>
      </w:r>
      <w:r w:rsidRPr="00640A03">
        <w:rPr>
          <w:rFonts w:eastAsia="ヒラギノ角ゴ Pro W3"/>
          <w:szCs w:val="28"/>
        </w:rPr>
        <w:t xml:space="preserve">side resort at the Chinese South Sea. Here we discussed the four noble Truths. In his first </w:t>
      </w:r>
      <w:proofErr w:type="gramStart"/>
      <w:r w:rsidRPr="00640A03">
        <w:rPr>
          <w:rFonts w:eastAsia="ヒラギノ角ゴ Pro W3"/>
          <w:szCs w:val="28"/>
        </w:rPr>
        <w:t>sermon</w:t>
      </w:r>
      <w:proofErr w:type="gramEnd"/>
      <w:r w:rsidRPr="00640A03">
        <w:rPr>
          <w:rFonts w:eastAsia="ヒラギノ角ゴ Pro W3"/>
          <w:szCs w:val="28"/>
        </w:rPr>
        <w:t xml:space="preserve"> the Buddha explained the four noble Truths. We read in the “Kindred Sayings” (V, </w:t>
      </w:r>
      <w:proofErr w:type="spellStart"/>
      <w:r w:rsidRPr="00640A03">
        <w:rPr>
          <w:rFonts w:eastAsia="ヒラギノ角ゴ Pro W3"/>
          <w:szCs w:val="28"/>
        </w:rPr>
        <w:t>Mah</w:t>
      </w:r>
      <w:r w:rsidRPr="00640A03">
        <w:rPr>
          <w:szCs w:val="28"/>
        </w:rPr>
        <w:t>ā</w:t>
      </w:r>
      <w:r w:rsidRPr="00640A03">
        <w:rPr>
          <w:rFonts w:eastAsia="ヒラギノ角ゴ Pro W3"/>
          <w:szCs w:val="28"/>
        </w:rPr>
        <w:t>vagga</w:t>
      </w:r>
      <w:proofErr w:type="spellEnd"/>
      <w:r w:rsidRPr="00640A03">
        <w:rPr>
          <w:rFonts w:eastAsia="ヒラギノ角ゴ Pro W3"/>
          <w:szCs w:val="28"/>
        </w:rPr>
        <w:t xml:space="preserve">, </w:t>
      </w:r>
      <w:proofErr w:type="spellStart"/>
      <w:r w:rsidRPr="00640A03">
        <w:rPr>
          <w:rFonts w:eastAsia="ヒラギノ角ゴ Pro W3"/>
          <w:szCs w:val="28"/>
        </w:rPr>
        <w:t>Ch</w:t>
      </w:r>
      <w:proofErr w:type="spellEnd"/>
      <w:r w:rsidRPr="00640A03">
        <w:rPr>
          <w:rFonts w:eastAsia="ヒラギノ角ゴ Pro W3"/>
          <w:szCs w:val="28"/>
        </w:rPr>
        <w:t xml:space="preserve"> II, § </w:t>
      </w:r>
      <w:proofErr w:type="gramStart"/>
      <w:r w:rsidRPr="00640A03">
        <w:rPr>
          <w:rFonts w:eastAsia="ヒラギノ角ゴ Pro W3"/>
          <w:szCs w:val="28"/>
        </w:rPr>
        <w:t>1</w:t>
      </w:r>
      <w:proofErr w:type="gramEnd"/>
      <w:r w:rsidRPr="00640A03">
        <w:rPr>
          <w:rFonts w:eastAsia="ヒラギノ角ゴ Pro W3"/>
          <w:szCs w:val="28"/>
        </w:rPr>
        <w:t xml:space="preserve">, Setting in Motion the Wheel of </w:t>
      </w:r>
      <w:proofErr w:type="spellStart"/>
      <w:r w:rsidRPr="00640A03">
        <w:rPr>
          <w:rFonts w:eastAsia="ヒラギノ角ゴ Pro W3"/>
          <w:szCs w:val="28"/>
        </w:rPr>
        <w:t>Dhamma</w:t>
      </w:r>
      <w:proofErr w:type="spellEnd"/>
      <w:r w:rsidRPr="00640A03">
        <w:rPr>
          <w:rFonts w:eastAsia="ヒラギノ角ゴ Pro W3"/>
          <w:szCs w:val="28"/>
        </w:rPr>
        <w:t>)</w:t>
      </w:r>
      <w:r w:rsidRPr="00640A03">
        <w:rPr>
          <w:rFonts w:eastAsia="ヒラギノ角ゴ Pro W3"/>
          <w:szCs w:val="28"/>
          <w:vertAlign w:val="superscript"/>
        </w:rPr>
        <w:footnoteReference w:id="9"/>
      </w:r>
      <w:r w:rsidRPr="00640A03">
        <w:rPr>
          <w:rFonts w:eastAsia="ヒラギノ角ゴ Pro W3"/>
          <w:szCs w:val="28"/>
        </w:rPr>
        <w:t>:</w:t>
      </w:r>
    </w:p>
    <w:p w:rsidR="00E63C31" w:rsidRPr="00640A03" w:rsidRDefault="00E63C31" w:rsidP="00D86519">
      <w:pPr>
        <w:pStyle w:val="Quote"/>
        <w:rPr>
          <w:rFonts w:eastAsia="ヒラギノ角ゴ Pro W3"/>
        </w:rPr>
      </w:pPr>
      <w:r w:rsidRPr="00640A03">
        <w:rPr>
          <w:rFonts w:eastAsia="ヒラギノ角ゴ Pro W3"/>
        </w:rPr>
        <w:t xml:space="preserve">“Thus have I </w:t>
      </w:r>
      <w:proofErr w:type="gramStart"/>
      <w:r w:rsidRPr="00640A03">
        <w:rPr>
          <w:rFonts w:eastAsia="ヒラギノ角ゴ Pro W3"/>
        </w:rPr>
        <w:t>heard.</w:t>
      </w:r>
      <w:proofErr w:type="gramEnd"/>
      <w:r w:rsidRPr="00640A03">
        <w:rPr>
          <w:rFonts w:eastAsia="ヒラギノ角ゴ Pro W3"/>
        </w:rPr>
        <w:t xml:space="preserve"> On one </w:t>
      </w:r>
      <w:proofErr w:type="gramStart"/>
      <w:r w:rsidRPr="00640A03">
        <w:rPr>
          <w:rFonts w:eastAsia="ヒラギノ角ゴ Pro W3"/>
        </w:rPr>
        <w:t>occasion</w:t>
      </w:r>
      <w:proofErr w:type="gramEnd"/>
      <w:r w:rsidRPr="00640A03">
        <w:rPr>
          <w:rFonts w:eastAsia="ヒラギノ角ゴ Pro W3"/>
        </w:rPr>
        <w:t xml:space="preserve"> the Blessed One was dwelling at </w:t>
      </w:r>
      <w:proofErr w:type="spellStart"/>
      <w:r w:rsidRPr="00640A03">
        <w:rPr>
          <w:rFonts w:eastAsia="ヒラギノ角ゴ Pro W3"/>
        </w:rPr>
        <w:t>B</w:t>
      </w:r>
      <w:r w:rsidRPr="00640A03">
        <w:t>ā</w:t>
      </w:r>
      <w:r w:rsidRPr="00640A03">
        <w:rPr>
          <w:rFonts w:eastAsia="ヒラギノ角ゴ Pro W3"/>
        </w:rPr>
        <w:t>r</w:t>
      </w:r>
      <w:r w:rsidRPr="00640A03">
        <w:t>āṇ</w:t>
      </w:r>
      <w:r w:rsidRPr="00640A03">
        <w:rPr>
          <w:rFonts w:eastAsia="ヒラギノ角ゴ Pro W3"/>
        </w:rPr>
        <w:t>as</w:t>
      </w:r>
      <w:r w:rsidRPr="00640A03">
        <w:t>ī</w:t>
      </w:r>
      <w:proofErr w:type="spellEnd"/>
      <w:r w:rsidRPr="00640A03">
        <w:rPr>
          <w:rFonts w:eastAsia="ヒラギノ角ゴ Pro W3"/>
        </w:rPr>
        <w:t xml:space="preserve"> in the Deer Park at </w:t>
      </w:r>
      <w:proofErr w:type="spellStart"/>
      <w:r w:rsidRPr="00640A03">
        <w:rPr>
          <w:rFonts w:eastAsia="ヒラギノ角ゴ Pro W3"/>
        </w:rPr>
        <w:t>Isipatana</w:t>
      </w:r>
      <w:proofErr w:type="spellEnd"/>
      <w:r w:rsidRPr="00640A03">
        <w:rPr>
          <w:rFonts w:eastAsia="ヒラギノ角ゴ Pro W3"/>
        </w:rPr>
        <w:t xml:space="preserve">. There the Blessed </w:t>
      </w:r>
      <w:proofErr w:type="gramStart"/>
      <w:r w:rsidRPr="00640A03">
        <w:rPr>
          <w:rFonts w:eastAsia="ヒラギノ角ゴ Pro W3"/>
        </w:rPr>
        <w:t>One</w:t>
      </w:r>
      <w:proofErr w:type="gramEnd"/>
      <w:r w:rsidRPr="00640A03">
        <w:rPr>
          <w:rFonts w:eastAsia="ヒラギノ角ゴ Pro W3"/>
        </w:rPr>
        <w:t xml:space="preserve"> addressed the </w:t>
      </w:r>
      <w:proofErr w:type="spellStart"/>
      <w:r w:rsidRPr="00640A03">
        <w:rPr>
          <w:rFonts w:eastAsia="ヒラギノ角ゴ Pro W3"/>
        </w:rPr>
        <w:t>Bhikkhus</w:t>
      </w:r>
      <w:proofErr w:type="spellEnd"/>
      <w:r w:rsidRPr="00640A03">
        <w:rPr>
          <w:rFonts w:eastAsia="ヒラギノ角ゴ Pro W3"/>
        </w:rPr>
        <w:t xml:space="preserve"> of the group of five thus: ‘</w:t>
      </w:r>
      <w:proofErr w:type="spellStart"/>
      <w:r w:rsidRPr="00640A03">
        <w:rPr>
          <w:rFonts w:eastAsia="ヒラギノ角ゴ Pro W3"/>
        </w:rPr>
        <w:t>Bhikkhus</w:t>
      </w:r>
      <w:proofErr w:type="spellEnd"/>
      <w:r w:rsidRPr="00640A03">
        <w:rPr>
          <w:rFonts w:eastAsia="ヒラギノ角ゴ Pro W3"/>
        </w:rPr>
        <w:t xml:space="preserve">, these two extremes should not be followed by one who has gone forth into homelessness. </w:t>
      </w:r>
      <w:proofErr w:type="gramStart"/>
      <w:r w:rsidRPr="00640A03">
        <w:rPr>
          <w:rFonts w:eastAsia="ヒラギノ角ゴ Pro W3"/>
        </w:rPr>
        <w:t>What two?</w:t>
      </w:r>
      <w:proofErr w:type="gramEnd"/>
      <w:r w:rsidRPr="00640A03">
        <w:rPr>
          <w:rFonts w:eastAsia="ヒラギノ角ゴ Pro W3"/>
        </w:rPr>
        <w:t xml:space="preserve"> The pursuit of sensual happiness in sensual pleasures, which is low, vulgar, the way of worldlings, ignoble, unbeneficial; and the pursuit of self-mortification, which is painful, ignoble, unbeneficial. Without veering towards either of these extremes, the </w:t>
      </w:r>
      <w:proofErr w:type="spellStart"/>
      <w:r w:rsidRPr="00640A03">
        <w:rPr>
          <w:rFonts w:eastAsia="ヒラギノ角ゴ Pro W3"/>
        </w:rPr>
        <w:t>Tath</w:t>
      </w:r>
      <w:r w:rsidRPr="00640A03">
        <w:t>ā</w:t>
      </w:r>
      <w:r w:rsidRPr="00640A03">
        <w:rPr>
          <w:rFonts w:eastAsia="ヒラギノ角ゴ Pro W3"/>
        </w:rPr>
        <w:t>gata</w:t>
      </w:r>
      <w:proofErr w:type="spellEnd"/>
      <w:r w:rsidRPr="00640A03">
        <w:rPr>
          <w:rFonts w:eastAsia="ヒラギノ角ゴ Pro W3"/>
        </w:rPr>
        <w:t xml:space="preserve"> has awakened to the middle way, which gives rise to vision, which gives rise to knowledge, which leads to peace, to direct knowledge, to enlightenment, to </w:t>
      </w:r>
      <w:proofErr w:type="spellStart"/>
      <w:r w:rsidRPr="00640A03">
        <w:rPr>
          <w:rFonts w:eastAsia="ヒラギノ角ゴ Pro W3"/>
        </w:rPr>
        <w:t>Nibb</w:t>
      </w:r>
      <w:r w:rsidRPr="00640A03">
        <w:t>ā</w:t>
      </w:r>
      <w:r w:rsidRPr="00640A03">
        <w:rPr>
          <w:rFonts w:eastAsia="ヒラギノ角ゴ Pro W3"/>
        </w:rPr>
        <w:t>na</w:t>
      </w:r>
      <w:proofErr w:type="spellEnd"/>
      <w:r w:rsidRPr="00640A03">
        <w:rPr>
          <w:rFonts w:eastAsia="ヒラギノ角ゴ Pro W3"/>
        </w:rPr>
        <w:t>.</w:t>
      </w:r>
    </w:p>
    <w:p w:rsidR="00E63C31" w:rsidRPr="00640A03" w:rsidRDefault="00E63C31" w:rsidP="00D86519">
      <w:pPr>
        <w:pStyle w:val="Quote"/>
        <w:rPr>
          <w:rFonts w:eastAsia="ヒラギノ角ゴ Pro W3"/>
        </w:rPr>
      </w:pPr>
      <w:proofErr w:type="gramStart"/>
      <w:r w:rsidRPr="00640A03">
        <w:rPr>
          <w:rFonts w:eastAsia="ヒラギノ角ゴ Pro W3"/>
        </w:rPr>
        <w:t>And</w:t>
      </w:r>
      <w:proofErr w:type="gramEnd"/>
      <w:r w:rsidRPr="00640A03">
        <w:rPr>
          <w:rFonts w:eastAsia="ヒラギノ角ゴ Pro W3"/>
        </w:rPr>
        <w:t xml:space="preserve"> what, </w:t>
      </w:r>
      <w:proofErr w:type="spellStart"/>
      <w:r w:rsidRPr="00640A03">
        <w:rPr>
          <w:rFonts w:eastAsia="ヒラギノ角ゴ Pro W3"/>
        </w:rPr>
        <w:t>bhikkhus</w:t>
      </w:r>
      <w:proofErr w:type="spellEnd"/>
      <w:r w:rsidRPr="00640A03">
        <w:rPr>
          <w:rFonts w:eastAsia="ヒラギノ角ゴ Pro W3"/>
        </w:rPr>
        <w:t xml:space="preserve">, is that middle way awakened to by the </w:t>
      </w:r>
      <w:proofErr w:type="spellStart"/>
      <w:r w:rsidRPr="00640A03">
        <w:rPr>
          <w:rFonts w:eastAsia="ヒラギノ角ゴ Pro W3"/>
        </w:rPr>
        <w:t>Tath</w:t>
      </w:r>
      <w:r w:rsidRPr="00640A03">
        <w:t>ā</w:t>
      </w:r>
      <w:r w:rsidRPr="00640A03">
        <w:rPr>
          <w:rFonts w:eastAsia="ヒラギノ角ゴ Pro W3"/>
        </w:rPr>
        <w:t>gata</w:t>
      </w:r>
      <w:proofErr w:type="spellEnd"/>
      <w:r w:rsidRPr="00640A03">
        <w:rPr>
          <w:rFonts w:eastAsia="ヒラギノ角ゴ Pro W3"/>
        </w:rPr>
        <w:t xml:space="preserve">, which gives rise to vision... which leads to </w:t>
      </w:r>
      <w:proofErr w:type="spellStart"/>
      <w:r w:rsidRPr="00640A03">
        <w:rPr>
          <w:rFonts w:eastAsia="ヒラギノ角ゴ Pro W3"/>
        </w:rPr>
        <w:t>Nibb</w:t>
      </w:r>
      <w:r w:rsidRPr="00640A03">
        <w:t>ā</w:t>
      </w:r>
      <w:r w:rsidRPr="00640A03">
        <w:rPr>
          <w:rFonts w:eastAsia="ヒラギノ角ゴ Pro W3"/>
        </w:rPr>
        <w:t>na</w:t>
      </w:r>
      <w:proofErr w:type="spellEnd"/>
      <w:r w:rsidRPr="00640A03">
        <w:rPr>
          <w:rFonts w:eastAsia="ヒラギノ角ゴ Pro W3"/>
        </w:rPr>
        <w:t xml:space="preserve">? It is this Noble Eightfold Path; that </w:t>
      </w:r>
      <w:r w:rsidR="00D86519">
        <w:rPr>
          <w:rFonts w:eastAsia="ヒラギノ角ゴ Pro W3"/>
        </w:rPr>
        <w:t>is, right view, right inte</w:t>
      </w:r>
      <w:r w:rsidR="00D86519">
        <w:rPr>
          <w:rFonts w:eastAsia="ヒラギノ角ゴ Pro W3"/>
        </w:rPr>
        <w:t>n</w:t>
      </w:r>
      <w:r w:rsidR="00D86519">
        <w:rPr>
          <w:rFonts w:eastAsia="ヒラギノ角ゴ Pro W3"/>
        </w:rPr>
        <w:t>tion</w:t>
      </w:r>
      <w:r w:rsidRPr="00640A03">
        <w:rPr>
          <w:rFonts w:eastAsia="ヒラギノ角ゴ Pro W3"/>
          <w:vertAlign w:val="superscript"/>
        </w:rPr>
        <w:footnoteReference w:id="10"/>
      </w:r>
      <w:r w:rsidRPr="00640A03">
        <w:rPr>
          <w:rFonts w:eastAsia="ヒラギノ角ゴ Pro W3"/>
        </w:rPr>
        <w:t>, right speech, right action, right livelihood, right effort, right mindfulness, right concentration...</w:t>
      </w:r>
    </w:p>
    <w:p w:rsidR="00E63C31" w:rsidRPr="00640A03" w:rsidRDefault="00E63C31" w:rsidP="00D86519">
      <w:pPr>
        <w:pStyle w:val="Quote"/>
        <w:rPr>
          <w:rFonts w:eastAsia="ヒラギノ角ゴ Pro W3"/>
        </w:rPr>
      </w:pPr>
      <w:r w:rsidRPr="00640A03">
        <w:rPr>
          <w:rFonts w:eastAsia="ヒラギノ角ゴ Pro W3"/>
        </w:rPr>
        <w:t xml:space="preserve">Now this, </w:t>
      </w:r>
      <w:proofErr w:type="spellStart"/>
      <w:r w:rsidRPr="00640A03">
        <w:rPr>
          <w:rFonts w:eastAsia="ヒラギノ角ゴ Pro W3"/>
        </w:rPr>
        <w:t>bhikkhus</w:t>
      </w:r>
      <w:proofErr w:type="spellEnd"/>
      <w:r w:rsidRPr="00640A03">
        <w:rPr>
          <w:rFonts w:eastAsia="ヒラギノ角ゴ Pro W3"/>
        </w:rPr>
        <w:t xml:space="preserve"> is the noble truth of suffering</w:t>
      </w:r>
      <w:r w:rsidRPr="00640A03">
        <w:rPr>
          <w:rFonts w:eastAsia="ヒラギノ角ゴ Pro W3"/>
          <w:vertAlign w:val="superscript"/>
        </w:rPr>
        <w:footnoteReference w:id="11"/>
      </w:r>
      <w:r w:rsidRPr="00640A03">
        <w:rPr>
          <w:rFonts w:eastAsia="ヒラギノ角ゴ Pro W3"/>
        </w:rPr>
        <w:t>: birth is su</w:t>
      </w:r>
      <w:r w:rsidRPr="00640A03">
        <w:rPr>
          <w:rFonts w:eastAsia="ヒラギノ角ゴ Pro W3"/>
        </w:rPr>
        <w:t>f</w:t>
      </w:r>
      <w:r w:rsidRPr="00640A03">
        <w:rPr>
          <w:rFonts w:eastAsia="ヒラギノ角ゴ Pro W3"/>
        </w:rPr>
        <w:t xml:space="preserve">fering, ageing is suffering, illness is suffering, death is suffering, union with what is displeasing is suffering; separation from what is pleasing is suffering; not to get what one wants is suffering; in brief, the five aggregates subject to clinging are suffering. </w:t>
      </w:r>
    </w:p>
    <w:p w:rsidR="00E63C31" w:rsidRPr="00640A03" w:rsidRDefault="00E63C31" w:rsidP="00D86519">
      <w:pPr>
        <w:pStyle w:val="Quote"/>
        <w:rPr>
          <w:rFonts w:eastAsia="ヒラギノ角ゴ Pro W3"/>
        </w:rPr>
      </w:pPr>
      <w:r w:rsidRPr="00640A03">
        <w:rPr>
          <w:rFonts w:eastAsia="ヒラギノ角ゴ Pro W3"/>
        </w:rPr>
        <w:t xml:space="preserve">Now this, </w:t>
      </w:r>
      <w:proofErr w:type="spellStart"/>
      <w:r w:rsidRPr="00640A03">
        <w:rPr>
          <w:rFonts w:eastAsia="ヒラギノ角ゴ Pro W3"/>
        </w:rPr>
        <w:t>bhikkhus</w:t>
      </w:r>
      <w:proofErr w:type="spellEnd"/>
      <w:r w:rsidRPr="00640A03">
        <w:rPr>
          <w:rFonts w:eastAsia="ヒラギノ角ゴ Pro W3"/>
        </w:rPr>
        <w:t xml:space="preserve"> is the noble truth of the origin of suffering: it is this </w:t>
      </w:r>
      <w:proofErr w:type="gramStart"/>
      <w:r w:rsidRPr="00640A03">
        <w:rPr>
          <w:rFonts w:eastAsia="ヒラギノ角ゴ Pro W3"/>
        </w:rPr>
        <w:t>craving w</w:t>
      </w:r>
      <w:r w:rsidR="00D86519">
        <w:rPr>
          <w:rFonts w:eastAsia="ヒラギノ角ゴ Pro W3"/>
        </w:rPr>
        <w:t>hich</w:t>
      </w:r>
      <w:proofErr w:type="gramEnd"/>
      <w:r w:rsidR="00D86519">
        <w:rPr>
          <w:rFonts w:eastAsia="ヒラギノ角ゴ Pro W3"/>
        </w:rPr>
        <w:t xml:space="preserve"> leads to renewed existence</w:t>
      </w:r>
      <w:r w:rsidRPr="00640A03">
        <w:rPr>
          <w:rFonts w:eastAsia="ヒラギノ角ゴ Pro W3"/>
        </w:rPr>
        <w:t xml:space="preserve">, accompanied </w:t>
      </w:r>
      <w:r w:rsidRPr="00640A03">
        <w:rPr>
          <w:rFonts w:eastAsia="ヒラギノ角ゴ Pro W3"/>
        </w:rPr>
        <w:lastRenderedPageBreak/>
        <w:t>by delight and lust, seeking delight here and there; that is, cra</w:t>
      </w:r>
      <w:r w:rsidRPr="00640A03">
        <w:rPr>
          <w:rFonts w:eastAsia="ヒラギノ角ゴ Pro W3"/>
        </w:rPr>
        <w:t>v</w:t>
      </w:r>
      <w:r w:rsidRPr="00640A03">
        <w:rPr>
          <w:rFonts w:eastAsia="ヒラギノ角ゴ Pro W3"/>
        </w:rPr>
        <w:t>ing for sensual pleasures, craving for existence, craving for e</w:t>
      </w:r>
      <w:r w:rsidRPr="00640A03">
        <w:rPr>
          <w:rFonts w:eastAsia="ヒラギノ角ゴ Pro W3"/>
        </w:rPr>
        <w:t>x</w:t>
      </w:r>
      <w:r w:rsidRPr="00640A03">
        <w:rPr>
          <w:rFonts w:eastAsia="ヒラギノ角ゴ Pro W3"/>
        </w:rPr>
        <w:t>termination.</w:t>
      </w:r>
    </w:p>
    <w:p w:rsidR="00E63C31" w:rsidRPr="00640A03" w:rsidRDefault="00E63C31" w:rsidP="00D86519">
      <w:pPr>
        <w:pStyle w:val="Quote"/>
        <w:rPr>
          <w:rFonts w:eastAsia="ヒラギノ角ゴ Pro W3"/>
        </w:rPr>
      </w:pPr>
      <w:r w:rsidRPr="00640A03">
        <w:rPr>
          <w:rFonts w:eastAsia="ヒラギノ角ゴ Pro W3"/>
        </w:rPr>
        <w:t xml:space="preserve">Now this, </w:t>
      </w:r>
      <w:proofErr w:type="spellStart"/>
      <w:r w:rsidRPr="00640A03">
        <w:rPr>
          <w:rFonts w:eastAsia="ヒラギノ角ゴ Pro W3"/>
        </w:rPr>
        <w:t>bhikkhus</w:t>
      </w:r>
      <w:proofErr w:type="spellEnd"/>
      <w:r w:rsidRPr="00640A03">
        <w:rPr>
          <w:rFonts w:eastAsia="ヒラギノ角ゴ Pro W3"/>
        </w:rPr>
        <w:t>, is the noble truth of the cessation of suffe</w:t>
      </w:r>
      <w:r w:rsidRPr="00640A03">
        <w:rPr>
          <w:rFonts w:eastAsia="ヒラギノ角ゴ Pro W3"/>
        </w:rPr>
        <w:t>r</w:t>
      </w:r>
      <w:r w:rsidRPr="00640A03">
        <w:rPr>
          <w:rFonts w:eastAsia="ヒラギノ角ゴ Pro W3"/>
        </w:rPr>
        <w:t xml:space="preserve">ing: it is the </w:t>
      </w:r>
      <w:proofErr w:type="spellStart"/>
      <w:r w:rsidRPr="00640A03">
        <w:rPr>
          <w:rFonts w:eastAsia="ヒラギノ角ゴ Pro W3"/>
        </w:rPr>
        <w:t>remainderless</w:t>
      </w:r>
      <w:proofErr w:type="spellEnd"/>
      <w:r w:rsidRPr="00640A03">
        <w:rPr>
          <w:rFonts w:eastAsia="ヒラギノ角ゴ Pro W3"/>
        </w:rPr>
        <w:t xml:space="preserve"> fading away and cessation of that same craving, the giving up and relinquishing of it, freedom from it, </w:t>
      </w:r>
      <w:proofErr w:type="spellStart"/>
      <w:proofErr w:type="gramStart"/>
      <w:r w:rsidRPr="00640A03">
        <w:rPr>
          <w:rFonts w:eastAsia="ヒラギノ角ゴ Pro W3"/>
        </w:rPr>
        <w:t>nonreliance</w:t>
      </w:r>
      <w:proofErr w:type="spellEnd"/>
      <w:proofErr w:type="gramEnd"/>
      <w:r w:rsidRPr="00640A03">
        <w:rPr>
          <w:rFonts w:eastAsia="ヒラギノ角ゴ Pro W3"/>
        </w:rPr>
        <w:t xml:space="preserve"> on it.</w:t>
      </w:r>
    </w:p>
    <w:p w:rsidR="00E63C31" w:rsidRPr="00640A03" w:rsidRDefault="00E63C31" w:rsidP="00D86519">
      <w:pPr>
        <w:pStyle w:val="Quote"/>
        <w:rPr>
          <w:rFonts w:eastAsia="ヒラギノ角ゴ Pro W3"/>
        </w:rPr>
      </w:pPr>
      <w:r w:rsidRPr="00640A03">
        <w:rPr>
          <w:rFonts w:eastAsia="ヒラギノ角ゴ Pro W3"/>
        </w:rPr>
        <w:t xml:space="preserve">Now this, </w:t>
      </w:r>
      <w:proofErr w:type="spellStart"/>
      <w:r w:rsidRPr="00640A03">
        <w:rPr>
          <w:rFonts w:eastAsia="ヒラギノ角ゴ Pro W3"/>
        </w:rPr>
        <w:t>bhikkhus</w:t>
      </w:r>
      <w:proofErr w:type="spellEnd"/>
      <w:r w:rsidRPr="00640A03">
        <w:rPr>
          <w:rFonts w:eastAsia="ヒラギノ角ゴ Pro W3"/>
        </w:rPr>
        <w:t xml:space="preserve">, is the noble truth of the way leading to the cessation of suffering: it is this Noble Eightfold Path; that is, right view... right concentration. </w:t>
      </w:r>
    </w:p>
    <w:p w:rsidR="00E63C31" w:rsidRPr="00640A03" w:rsidRDefault="00E63C31" w:rsidP="00D86519">
      <w:pPr>
        <w:pStyle w:val="Quote"/>
        <w:rPr>
          <w:rFonts w:eastAsia="ヒラギノ角ゴ Pro W3"/>
        </w:rPr>
      </w:pPr>
      <w:r w:rsidRPr="00640A03">
        <w:rPr>
          <w:rFonts w:eastAsia="ヒラギノ角ゴ Pro W3"/>
        </w:rPr>
        <w:t xml:space="preserve">‘This is the noble truth of suffering’: thus, </w:t>
      </w:r>
      <w:proofErr w:type="spellStart"/>
      <w:r w:rsidRPr="00640A03">
        <w:rPr>
          <w:rFonts w:eastAsia="ヒラギノ角ゴ Pro W3"/>
        </w:rPr>
        <w:t>bhikkhus</w:t>
      </w:r>
      <w:proofErr w:type="spellEnd"/>
      <w:r w:rsidRPr="00640A03">
        <w:rPr>
          <w:rFonts w:eastAsia="ヒラギノ角ゴ Pro W3"/>
        </w:rPr>
        <w:t xml:space="preserve">, </w:t>
      </w:r>
      <w:proofErr w:type="gramStart"/>
      <w:r w:rsidRPr="00640A03">
        <w:rPr>
          <w:rFonts w:eastAsia="ヒラギノ角ゴ Pro W3"/>
        </w:rPr>
        <w:t>in regard to</w:t>
      </w:r>
      <w:proofErr w:type="gramEnd"/>
      <w:r w:rsidRPr="00640A03">
        <w:rPr>
          <w:rFonts w:eastAsia="ヒラギノ角ゴ Pro W3"/>
        </w:rPr>
        <w:t xml:space="preserve"> things unheard before, there arose in me vision, knowledge, wisdom, true knowledge, and light.</w:t>
      </w:r>
    </w:p>
    <w:p w:rsidR="00E63C31" w:rsidRPr="00640A03" w:rsidRDefault="00E63C31" w:rsidP="00D86519">
      <w:pPr>
        <w:pStyle w:val="Quote"/>
        <w:rPr>
          <w:rFonts w:eastAsia="ヒラギノ角ゴ Pro W3"/>
        </w:rPr>
      </w:pPr>
      <w:r w:rsidRPr="00640A03">
        <w:rPr>
          <w:rFonts w:eastAsia="ヒラギノ角ゴ Pro W3"/>
        </w:rPr>
        <w:t xml:space="preserve">‘This noble truth of suffering is to be fully understood’: thus, </w:t>
      </w:r>
      <w:proofErr w:type="spellStart"/>
      <w:r w:rsidRPr="00640A03">
        <w:rPr>
          <w:rFonts w:eastAsia="ヒラギノ角ゴ Pro W3"/>
        </w:rPr>
        <w:t>bhikkhus</w:t>
      </w:r>
      <w:proofErr w:type="spellEnd"/>
      <w:r w:rsidRPr="00640A03">
        <w:rPr>
          <w:rFonts w:eastAsia="ヒラギノ角ゴ Pro W3"/>
        </w:rPr>
        <w:t xml:space="preserve">, </w:t>
      </w:r>
      <w:proofErr w:type="gramStart"/>
      <w:r w:rsidRPr="00640A03">
        <w:rPr>
          <w:rFonts w:eastAsia="ヒラギノ角ゴ Pro W3"/>
        </w:rPr>
        <w:t>in regard to</w:t>
      </w:r>
      <w:proofErr w:type="gramEnd"/>
      <w:r w:rsidRPr="00640A03">
        <w:rPr>
          <w:rFonts w:eastAsia="ヒラギノ角ゴ Pro W3"/>
        </w:rPr>
        <w:t xml:space="preserve"> things unheard before, there arose in me vision, knowledge, wisdom, true knowledge, and light.</w:t>
      </w:r>
    </w:p>
    <w:p w:rsidR="00E63C31" w:rsidRPr="00640A03" w:rsidRDefault="00E63C31" w:rsidP="00D86519">
      <w:pPr>
        <w:pStyle w:val="Quote"/>
        <w:rPr>
          <w:rFonts w:eastAsia="ヒラギノ角ゴ Pro W3"/>
        </w:rPr>
      </w:pPr>
      <w:r w:rsidRPr="00640A03">
        <w:rPr>
          <w:rFonts w:eastAsia="ヒラギノ角ゴ Pro W3"/>
        </w:rPr>
        <w:t xml:space="preserve">‘This noble truth of suffering has been fully understood’: thus, </w:t>
      </w:r>
      <w:proofErr w:type="spellStart"/>
      <w:r w:rsidRPr="00640A03">
        <w:rPr>
          <w:rFonts w:eastAsia="ヒラギノ角ゴ Pro W3"/>
        </w:rPr>
        <w:t>bhikkhus</w:t>
      </w:r>
      <w:proofErr w:type="spellEnd"/>
      <w:r w:rsidRPr="00640A03">
        <w:rPr>
          <w:rFonts w:eastAsia="ヒラギノ角ゴ Pro W3"/>
        </w:rPr>
        <w:t>, in regard to things unheard before, there arose in me vision, knowledge, wisdom, true knowledge, and light.”</w:t>
      </w:r>
    </w:p>
    <w:p w:rsidR="00E63C31" w:rsidRPr="00640A03" w:rsidRDefault="00E63C31" w:rsidP="00640A03">
      <w:pPr>
        <w:rPr>
          <w:rFonts w:eastAsia="ヒラギノ角ゴ Pro W3"/>
          <w:szCs w:val="28"/>
        </w:rPr>
      </w:pPr>
      <w:r w:rsidRPr="00640A03">
        <w:rPr>
          <w:rFonts w:eastAsia="ヒラギノ角ゴ Pro W3"/>
          <w:szCs w:val="28"/>
        </w:rPr>
        <w:t xml:space="preserve">The same </w:t>
      </w:r>
      <w:proofErr w:type="gramStart"/>
      <w:r w:rsidRPr="00640A03">
        <w:rPr>
          <w:rFonts w:eastAsia="ヒラギノ角ゴ Pro W3"/>
          <w:szCs w:val="28"/>
        </w:rPr>
        <w:t>is said</w:t>
      </w:r>
      <w:proofErr w:type="gramEnd"/>
      <w:r w:rsidRPr="00640A03">
        <w:rPr>
          <w:rFonts w:eastAsia="ヒラギノ角ゴ Pro W3"/>
          <w:szCs w:val="28"/>
        </w:rPr>
        <w:t xml:space="preserve"> about the origin of suffering, its cessation and the Path leading to its cessation.</w:t>
      </w:r>
    </w:p>
    <w:p w:rsidR="00E63C31" w:rsidRPr="00640A03" w:rsidRDefault="00E63C31" w:rsidP="00640A03">
      <w:pPr>
        <w:rPr>
          <w:rFonts w:eastAsia="ヒラギノ角ゴ Pro W3"/>
          <w:szCs w:val="28"/>
        </w:rPr>
      </w:pPr>
      <w:r w:rsidRPr="00640A03">
        <w:rPr>
          <w:rFonts w:eastAsia="ヒラギノ角ゴ Pro W3"/>
          <w:szCs w:val="28"/>
        </w:rPr>
        <w:t xml:space="preserve">In the preceding </w:t>
      </w:r>
      <w:proofErr w:type="gramStart"/>
      <w:r w:rsidRPr="00640A03">
        <w:rPr>
          <w:rFonts w:eastAsia="ヒラギノ角ゴ Pro W3"/>
          <w:szCs w:val="28"/>
        </w:rPr>
        <w:t>text</w:t>
      </w:r>
      <w:proofErr w:type="gramEnd"/>
      <w:r w:rsidRPr="00640A03">
        <w:rPr>
          <w:rFonts w:eastAsia="ヒラギノ角ゴ Pro W3"/>
          <w:szCs w:val="28"/>
        </w:rPr>
        <w:t xml:space="preserve"> we see three rounds or phases:</w:t>
      </w:r>
    </w:p>
    <w:p w:rsidR="00E63C31" w:rsidRPr="00640A03" w:rsidRDefault="00E63C31" w:rsidP="00640A03">
      <w:pPr>
        <w:rPr>
          <w:rFonts w:eastAsia="ヒラギノ角ゴ Pro W3"/>
          <w:szCs w:val="28"/>
        </w:rPr>
      </w:pPr>
      <w:proofErr w:type="spellStart"/>
      <w:r w:rsidRPr="00640A03">
        <w:rPr>
          <w:rFonts w:eastAsia="ヒラギノ角ゴ Pro W3"/>
          <w:szCs w:val="28"/>
        </w:rPr>
        <w:t>Sacca</w:t>
      </w:r>
      <w:proofErr w:type="spellEnd"/>
      <w:r w:rsidRPr="00640A03">
        <w:rPr>
          <w:rFonts w:eastAsia="ヒラギノ角ゴ Pro W3"/>
          <w:szCs w:val="28"/>
        </w:rPr>
        <w:t xml:space="preserve"> </w:t>
      </w:r>
      <w:proofErr w:type="spellStart"/>
      <w:r w:rsidRPr="00640A03">
        <w:rPr>
          <w:rFonts w:eastAsia="ヒラギノ角ゴ Pro W3"/>
          <w:szCs w:val="28"/>
        </w:rPr>
        <w:t>ñ</w:t>
      </w:r>
      <w:r w:rsidRPr="00640A03">
        <w:rPr>
          <w:szCs w:val="28"/>
        </w:rPr>
        <w:t>āṇ</w:t>
      </w:r>
      <w:r w:rsidRPr="00640A03">
        <w:rPr>
          <w:rFonts w:eastAsia="ヒラギノ角ゴ Pro W3"/>
          <w:szCs w:val="28"/>
        </w:rPr>
        <w:t>a</w:t>
      </w:r>
      <w:proofErr w:type="spellEnd"/>
      <w:r w:rsidRPr="00640A03">
        <w:rPr>
          <w:rFonts w:eastAsia="ヒラギノ角ゴ Pro W3"/>
          <w:szCs w:val="28"/>
        </w:rPr>
        <w:t xml:space="preserve">: ‘this is the noble truth of suffering’, clear understanding of all </w:t>
      </w:r>
      <w:proofErr w:type="spellStart"/>
      <w:r w:rsidRPr="00640A03">
        <w:rPr>
          <w:rFonts w:eastAsia="ヒラギノ角ゴ Pro W3"/>
          <w:szCs w:val="28"/>
        </w:rPr>
        <w:t>dham</w:t>
      </w:r>
      <w:r w:rsidR="00D86519">
        <w:rPr>
          <w:rFonts w:eastAsia="ヒラギノ角ゴ Pro W3"/>
          <w:szCs w:val="28"/>
        </w:rPr>
        <w:t>mas</w:t>
      </w:r>
      <w:proofErr w:type="spellEnd"/>
      <w:r w:rsidR="00D86519">
        <w:rPr>
          <w:rFonts w:eastAsia="ヒラギノ角ゴ Pro W3"/>
          <w:szCs w:val="28"/>
        </w:rPr>
        <w:t xml:space="preserve"> in daily life appearing now</w:t>
      </w:r>
      <w:r w:rsidRPr="00640A03">
        <w:rPr>
          <w:rFonts w:eastAsia="ヒラギノ角ゴ Pro W3"/>
          <w:szCs w:val="28"/>
        </w:rPr>
        <w:t xml:space="preserve"> that are dukkha. All conditioned realities that are impermanent, are dukkha.</w:t>
      </w:r>
    </w:p>
    <w:p w:rsidR="00E63C31" w:rsidRPr="00640A03" w:rsidRDefault="00E63C31" w:rsidP="00640A03">
      <w:pPr>
        <w:rPr>
          <w:rFonts w:eastAsia="ヒラギノ角ゴ Pro W3"/>
          <w:szCs w:val="28"/>
        </w:rPr>
      </w:pPr>
      <w:r w:rsidRPr="00640A03">
        <w:rPr>
          <w:rFonts w:eastAsia="ヒラギノ角ゴ Pro W3"/>
          <w:szCs w:val="28"/>
        </w:rPr>
        <w:t xml:space="preserve">This is </w:t>
      </w:r>
      <w:proofErr w:type="spellStart"/>
      <w:r w:rsidRPr="00640A03">
        <w:rPr>
          <w:rFonts w:eastAsia="ヒラギノ角ゴ Pro W3"/>
          <w:szCs w:val="28"/>
        </w:rPr>
        <w:t>pariyatti</w:t>
      </w:r>
      <w:proofErr w:type="spellEnd"/>
      <w:r w:rsidRPr="00640A03">
        <w:rPr>
          <w:rFonts w:eastAsia="ヒラギノ角ゴ Pro W3"/>
          <w:szCs w:val="28"/>
        </w:rPr>
        <w:t xml:space="preserve">, but </w:t>
      </w:r>
      <w:proofErr w:type="spellStart"/>
      <w:r w:rsidRPr="00640A03">
        <w:rPr>
          <w:rFonts w:eastAsia="ヒラギノ角ゴ Pro W3"/>
          <w:szCs w:val="28"/>
        </w:rPr>
        <w:t>pariyatti</w:t>
      </w:r>
      <w:proofErr w:type="spellEnd"/>
      <w:r w:rsidRPr="00640A03">
        <w:rPr>
          <w:rFonts w:eastAsia="ヒラギノ角ゴ Pro W3"/>
          <w:szCs w:val="28"/>
        </w:rPr>
        <w:t xml:space="preserve"> is not theory, it pertains to the </w:t>
      </w:r>
      <w:proofErr w:type="spellStart"/>
      <w:r w:rsidRPr="00640A03">
        <w:rPr>
          <w:rFonts w:eastAsia="ヒラギノ角ゴ Pro W3"/>
          <w:szCs w:val="28"/>
        </w:rPr>
        <w:t>dhamma</w:t>
      </w:r>
      <w:proofErr w:type="spellEnd"/>
      <w:r w:rsidRPr="00640A03">
        <w:rPr>
          <w:rFonts w:eastAsia="ヒラギノ角ゴ Pro W3"/>
          <w:szCs w:val="28"/>
        </w:rPr>
        <w:t xml:space="preserve"> that a</w:t>
      </w:r>
      <w:r w:rsidRPr="00640A03">
        <w:rPr>
          <w:rFonts w:eastAsia="ヒラギノ角ゴ Pro W3"/>
          <w:szCs w:val="28"/>
        </w:rPr>
        <w:t>p</w:t>
      </w:r>
      <w:r w:rsidRPr="00640A03">
        <w:rPr>
          <w:rFonts w:eastAsia="ヒラギノ角ゴ Pro W3"/>
          <w:szCs w:val="28"/>
        </w:rPr>
        <w:t xml:space="preserve">pears </w:t>
      </w:r>
      <w:proofErr w:type="gramStart"/>
      <w:r w:rsidRPr="00640A03">
        <w:rPr>
          <w:rFonts w:eastAsia="ヒラギノ角ゴ Pro W3"/>
          <w:szCs w:val="28"/>
        </w:rPr>
        <w:t>at the present moment</w:t>
      </w:r>
      <w:proofErr w:type="gramEnd"/>
      <w:r w:rsidRPr="00640A03">
        <w:rPr>
          <w:rFonts w:eastAsia="ヒラギノ角ゴ Pro W3"/>
          <w:szCs w:val="28"/>
        </w:rPr>
        <w:t xml:space="preserve">. </w:t>
      </w:r>
      <w:proofErr w:type="spellStart"/>
      <w:r w:rsidRPr="00640A03">
        <w:rPr>
          <w:rFonts w:eastAsia="ヒラギノ角ゴ Pro W3"/>
          <w:szCs w:val="28"/>
        </w:rPr>
        <w:t>Sacca</w:t>
      </w:r>
      <w:proofErr w:type="spellEnd"/>
      <w:r w:rsidRPr="00640A03">
        <w:rPr>
          <w:rFonts w:eastAsia="ヒラギノ角ゴ Pro W3"/>
          <w:szCs w:val="28"/>
        </w:rPr>
        <w:t xml:space="preserve"> </w:t>
      </w:r>
      <w:proofErr w:type="spellStart"/>
      <w:r w:rsidRPr="00640A03">
        <w:rPr>
          <w:rFonts w:eastAsia="ヒラギノ角ゴ Pro W3"/>
          <w:szCs w:val="28"/>
        </w:rPr>
        <w:t>ñ</w:t>
      </w:r>
      <w:r w:rsidRPr="00640A03">
        <w:rPr>
          <w:szCs w:val="28"/>
        </w:rPr>
        <w:t>āṇ</w:t>
      </w:r>
      <w:r w:rsidRPr="00640A03">
        <w:rPr>
          <w:rFonts w:eastAsia="ヒラギノ角ゴ Pro W3"/>
          <w:szCs w:val="28"/>
        </w:rPr>
        <w:t>a</w:t>
      </w:r>
      <w:proofErr w:type="spellEnd"/>
      <w:r w:rsidRPr="00640A03">
        <w:rPr>
          <w:rFonts w:eastAsia="ヒラギノ角ゴ Pro W3"/>
          <w:szCs w:val="28"/>
        </w:rPr>
        <w:t xml:space="preserve"> is </w:t>
      </w:r>
      <w:proofErr w:type="spellStart"/>
      <w:r w:rsidRPr="00640A03">
        <w:rPr>
          <w:rFonts w:eastAsia="ヒラギノ角ゴ Pro W3"/>
          <w:szCs w:val="28"/>
        </w:rPr>
        <w:t>pariyatti</w:t>
      </w:r>
      <w:proofErr w:type="spellEnd"/>
      <w:r w:rsidRPr="00640A03">
        <w:rPr>
          <w:rFonts w:eastAsia="ヒラギノ角ゴ Pro W3"/>
          <w:szCs w:val="28"/>
        </w:rPr>
        <w:t xml:space="preserve"> that has become firm so that it can condition direct understanding.  </w:t>
      </w:r>
    </w:p>
    <w:p w:rsidR="00E63C31" w:rsidRPr="00640A03" w:rsidRDefault="00E63C31" w:rsidP="00640A03">
      <w:pPr>
        <w:rPr>
          <w:rFonts w:eastAsia="ヒラギノ角ゴ Pro W3"/>
          <w:szCs w:val="28"/>
        </w:rPr>
      </w:pPr>
      <w:proofErr w:type="spellStart"/>
      <w:r w:rsidRPr="00640A03">
        <w:rPr>
          <w:rFonts w:eastAsia="ヒラギノ角ゴ Pro W3"/>
          <w:szCs w:val="28"/>
        </w:rPr>
        <w:t>Kicca</w:t>
      </w:r>
      <w:proofErr w:type="spellEnd"/>
      <w:r w:rsidRPr="00640A03">
        <w:rPr>
          <w:rFonts w:eastAsia="ヒラギノ角ゴ Pro W3"/>
          <w:szCs w:val="28"/>
        </w:rPr>
        <w:t xml:space="preserve"> </w:t>
      </w:r>
      <w:proofErr w:type="spellStart"/>
      <w:r w:rsidRPr="00640A03">
        <w:rPr>
          <w:rFonts w:eastAsia="ヒラギノ角ゴ Pro W3"/>
          <w:szCs w:val="28"/>
        </w:rPr>
        <w:t>ñ</w:t>
      </w:r>
      <w:r w:rsidRPr="00640A03">
        <w:rPr>
          <w:szCs w:val="28"/>
        </w:rPr>
        <w:t>āṇ</w:t>
      </w:r>
      <w:r w:rsidRPr="00640A03">
        <w:rPr>
          <w:rFonts w:eastAsia="ヒラギノ角ゴ Pro W3"/>
          <w:szCs w:val="28"/>
        </w:rPr>
        <w:t>a</w:t>
      </w:r>
      <w:proofErr w:type="spellEnd"/>
      <w:r w:rsidRPr="00640A03">
        <w:rPr>
          <w:rFonts w:eastAsia="ヒラギノ角ゴ Pro W3"/>
          <w:szCs w:val="28"/>
        </w:rPr>
        <w:t>: 'Now this noble truth of suffering ought to be fully understood'.</w:t>
      </w:r>
    </w:p>
    <w:p w:rsidR="00E63C31" w:rsidRPr="00640A03" w:rsidRDefault="00E63C31" w:rsidP="00640A03">
      <w:pPr>
        <w:rPr>
          <w:rFonts w:eastAsia="ヒラギノ角ゴ Pro W3"/>
          <w:szCs w:val="28"/>
        </w:rPr>
      </w:pPr>
      <w:r w:rsidRPr="00640A03">
        <w:rPr>
          <w:rFonts w:eastAsia="ヒラギノ角ゴ Pro W3"/>
          <w:szCs w:val="28"/>
        </w:rPr>
        <w:t>Understanding the task (</w:t>
      </w:r>
      <w:proofErr w:type="spellStart"/>
      <w:r w:rsidRPr="00640A03">
        <w:rPr>
          <w:rFonts w:eastAsia="ヒラギノ角ゴ Pro W3"/>
          <w:szCs w:val="28"/>
        </w:rPr>
        <w:t>kicca</w:t>
      </w:r>
      <w:proofErr w:type="spellEnd"/>
      <w:r w:rsidRPr="00640A03">
        <w:rPr>
          <w:rFonts w:eastAsia="ヒラギノ角ゴ Pro W3"/>
          <w:szCs w:val="28"/>
        </w:rPr>
        <w:t xml:space="preserve">), the development of direct understanding of the characteristics of all </w:t>
      </w:r>
      <w:proofErr w:type="spellStart"/>
      <w:proofErr w:type="gramStart"/>
      <w:r w:rsidRPr="00640A03">
        <w:rPr>
          <w:rFonts w:eastAsia="ヒラギノ角ゴ Pro W3"/>
          <w:szCs w:val="28"/>
        </w:rPr>
        <w:t>dhammas</w:t>
      </w:r>
      <w:proofErr w:type="spellEnd"/>
      <w:proofErr w:type="gramEnd"/>
      <w:r w:rsidRPr="00640A03">
        <w:rPr>
          <w:rFonts w:eastAsia="ヒラギノ角ゴ Pro W3"/>
          <w:szCs w:val="28"/>
        </w:rPr>
        <w:t xml:space="preserve"> as they appear one at a time through the senses and the mind-door. This is </w:t>
      </w:r>
      <w:proofErr w:type="spellStart"/>
      <w:r w:rsidRPr="00640A03">
        <w:rPr>
          <w:rFonts w:eastAsia="ヒラギノ角ゴ Pro W3"/>
          <w:szCs w:val="28"/>
        </w:rPr>
        <w:t>satipa</w:t>
      </w:r>
      <w:r w:rsidRPr="00640A03">
        <w:rPr>
          <w:szCs w:val="28"/>
        </w:rPr>
        <w:t>ṭṭ</w:t>
      </w:r>
      <w:r w:rsidRPr="00640A03">
        <w:rPr>
          <w:rFonts w:eastAsia="ヒラギノ角ゴ Pro W3"/>
          <w:szCs w:val="28"/>
        </w:rPr>
        <w:t>h</w:t>
      </w:r>
      <w:r w:rsidRPr="00640A03">
        <w:rPr>
          <w:szCs w:val="28"/>
        </w:rPr>
        <w:t>ā</w:t>
      </w:r>
      <w:r w:rsidRPr="00640A03">
        <w:rPr>
          <w:rFonts w:eastAsia="ヒラギノ角ゴ Pro W3"/>
          <w:szCs w:val="28"/>
        </w:rPr>
        <w:t>na</w:t>
      </w:r>
      <w:proofErr w:type="spellEnd"/>
      <w:r w:rsidRPr="00640A03">
        <w:rPr>
          <w:rFonts w:eastAsia="ヒラギノ角ゴ Pro W3"/>
          <w:szCs w:val="28"/>
        </w:rPr>
        <w:t xml:space="preserve">, and this is the way </w:t>
      </w:r>
      <w:proofErr w:type="spellStart"/>
      <w:r w:rsidRPr="00640A03">
        <w:rPr>
          <w:rFonts w:eastAsia="ヒラギノ角ゴ Pro W3"/>
          <w:szCs w:val="28"/>
        </w:rPr>
        <w:t>dhammas</w:t>
      </w:r>
      <w:proofErr w:type="spellEnd"/>
      <w:r w:rsidRPr="00640A03">
        <w:rPr>
          <w:rFonts w:eastAsia="ヒラギノ角ゴ Pro W3"/>
          <w:szCs w:val="28"/>
        </w:rPr>
        <w:t xml:space="preserve"> </w:t>
      </w:r>
      <w:proofErr w:type="gramStart"/>
      <w:r w:rsidRPr="00640A03">
        <w:rPr>
          <w:rFonts w:eastAsia="ヒラギノ角ゴ Pro W3"/>
          <w:szCs w:val="28"/>
        </w:rPr>
        <w:t>will be d</w:t>
      </w:r>
      <w:r w:rsidRPr="00640A03">
        <w:rPr>
          <w:rFonts w:eastAsia="ヒラギノ角ゴ Pro W3"/>
          <w:szCs w:val="28"/>
        </w:rPr>
        <w:t>i</w:t>
      </w:r>
      <w:r w:rsidRPr="00640A03">
        <w:rPr>
          <w:rFonts w:eastAsia="ヒラギノ角ゴ Pro W3"/>
          <w:szCs w:val="28"/>
        </w:rPr>
        <w:t>rectly known</w:t>
      </w:r>
      <w:proofErr w:type="gramEnd"/>
      <w:r w:rsidRPr="00640A03">
        <w:rPr>
          <w:rFonts w:eastAsia="ヒラギノ角ゴ Pro W3"/>
          <w:szCs w:val="28"/>
        </w:rPr>
        <w:t xml:space="preserve"> as impermanent, dukkha and non-self.  </w:t>
      </w:r>
    </w:p>
    <w:p w:rsidR="00E63C31" w:rsidRPr="00640A03" w:rsidRDefault="00E63C31" w:rsidP="00640A03">
      <w:pPr>
        <w:rPr>
          <w:rFonts w:eastAsia="ヒラギノ角ゴ Pro W3"/>
          <w:szCs w:val="28"/>
        </w:rPr>
      </w:pPr>
      <w:r w:rsidRPr="00640A03">
        <w:rPr>
          <w:rFonts w:eastAsia="ヒラギノ角ゴ Pro W3"/>
          <w:szCs w:val="28"/>
        </w:rPr>
        <w:lastRenderedPageBreak/>
        <w:t xml:space="preserve">Kata </w:t>
      </w:r>
      <w:proofErr w:type="spellStart"/>
      <w:r w:rsidRPr="00640A03">
        <w:rPr>
          <w:rFonts w:eastAsia="ヒラギノ角ゴ Pro W3"/>
          <w:szCs w:val="28"/>
        </w:rPr>
        <w:t>ñ</w:t>
      </w:r>
      <w:r w:rsidRPr="00640A03">
        <w:rPr>
          <w:szCs w:val="28"/>
        </w:rPr>
        <w:t>āṇ</w:t>
      </w:r>
      <w:r w:rsidRPr="00640A03">
        <w:rPr>
          <w:rFonts w:eastAsia="ヒラギノ角ゴ Pro W3"/>
          <w:szCs w:val="28"/>
        </w:rPr>
        <w:t>a</w:t>
      </w:r>
      <w:proofErr w:type="spellEnd"/>
      <w:r w:rsidRPr="00640A03">
        <w:rPr>
          <w:rFonts w:eastAsia="ヒラギノ角ゴ Pro W3"/>
          <w:szCs w:val="28"/>
        </w:rPr>
        <w:t>: ‘Now this noble truth of suffering has been fully understood’.</w:t>
      </w:r>
    </w:p>
    <w:p w:rsidR="00E63C31" w:rsidRPr="00640A03" w:rsidRDefault="00E63C31" w:rsidP="00640A03">
      <w:pPr>
        <w:rPr>
          <w:rFonts w:eastAsia="ヒラギノ角ゴ Pro W3"/>
          <w:szCs w:val="28"/>
        </w:rPr>
      </w:pPr>
      <w:r w:rsidRPr="00640A03">
        <w:rPr>
          <w:rFonts w:eastAsia="ヒラギノ角ゴ Pro W3"/>
          <w:szCs w:val="28"/>
        </w:rPr>
        <w:t xml:space="preserve">This refers to the direct realization, </w:t>
      </w:r>
      <w:proofErr w:type="spellStart"/>
      <w:r w:rsidRPr="00640A03">
        <w:rPr>
          <w:rFonts w:eastAsia="ヒラギノ角ゴ Pro W3"/>
          <w:szCs w:val="28"/>
        </w:rPr>
        <w:t>pa</w:t>
      </w:r>
      <w:r w:rsidRPr="00640A03">
        <w:rPr>
          <w:szCs w:val="28"/>
        </w:rPr>
        <w:t>ṭ</w:t>
      </w:r>
      <w:r w:rsidRPr="00640A03">
        <w:rPr>
          <w:rFonts w:eastAsia="ヒラギノ角ゴ Pro W3"/>
          <w:szCs w:val="28"/>
        </w:rPr>
        <w:t>ivedha</w:t>
      </w:r>
      <w:proofErr w:type="spellEnd"/>
      <w:r w:rsidRPr="00640A03">
        <w:rPr>
          <w:rFonts w:eastAsia="ヒラギノ角ゴ Pro W3"/>
          <w:szCs w:val="28"/>
        </w:rPr>
        <w:t xml:space="preserve">, of the truth that </w:t>
      </w:r>
      <w:proofErr w:type="gramStart"/>
      <w:r w:rsidRPr="00640A03">
        <w:rPr>
          <w:rFonts w:eastAsia="ヒラギノ角ゴ Pro W3"/>
          <w:szCs w:val="28"/>
        </w:rPr>
        <w:t>is reached</w:t>
      </w:r>
      <w:proofErr w:type="gramEnd"/>
      <w:r w:rsidRPr="00640A03">
        <w:rPr>
          <w:rFonts w:eastAsia="ヒラギノ角ゴ Pro W3"/>
          <w:szCs w:val="28"/>
        </w:rPr>
        <w:t xml:space="preserve"> when understanding of realities has been developed. </w:t>
      </w:r>
    </w:p>
    <w:p w:rsidR="00E63C31" w:rsidRPr="00640A03" w:rsidRDefault="00E63C31" w:rsidP="00640A03">
      <w:pPr>
        <w:rPr>
          <w:rFonts w:eastAsia="ヒラギノ角ゴ Pro W3"/>
          <w:szCs w:val="28"/>
        </w:rPr>
      </w:pPr>
      <w:r w:rsidRPr="00640A03">
        <w:rPr>
          <w:rFonts w:eastAsia="ヒラギノ角ゴ Pro W3"/>
          <w:szCs w:val="28"/>
        </w:rPr>
        <w:t xml:space="preserve">These three rounds pertain to each one of the four noble truths, and, thus, there are twelve modes of the three rounds. </w:t>
      </w:r>
      <w:proofErr w:type="spellStart"/>
      <w:r w:rsidRPr="00640A03">
        <w:rPr>
          <w:rFonts w:eastAsia="ヒラギノ角ゴ Pro W3"/>
          <w:szCs w:val="28"/>
        </w:rPr>
        <w:t>Kicca</w:t>
      </w:r>
      <w:proofErr w:type="spellEnd"/>
      <w:r w:rsidRPr="00640A03">
        <w:rPr>
          <w:rFonts w:eastAsia="ヒラギノ角ゴ Pro W3"/>
          <w:szCs w:val="28"/>
        </w:rPr>
        <w:t xml:space="preserve"> </w:t>
      </w:r>
      <w:proofErr w:type="spellStart"/>
      <w:r w:rsidRPr="00640A03">
        <w:rPr>
          <w:rFonts w:eastAsia="ヒラギノ角ゴ Pro W3"/>
          <w:szCs w:val="28"/>
        </w:rPr>
        <w:t>ñ</w:t>
      </w:r>
      <w:r w:rsidRPr="00640A03">
        <w:rPr>
          <w:szCs w:val="28"/>
        </w:rPr>
        <w:t>āṇ</w:t>
      </w:r>
      <w:r w:rsidRPr="00640A03">
        <w:rPr>
          <w:rFonts w:eastAsia="ヒラギノ角ゴ Pro W3"/>
          <w:szCs w:val="28"/>
        </w:rPr>
        <w:t>a</w:t>
      </w:r>
      <w:proofErr w:type="spellEnd"/>
      <w:r w:rsidRPr="00640A03">
        <w:rPr>
          <w:rFonts w:eastAsia="ヒラギノ角ゴ Pro W3"/>
          <w:szCs w:val="28"/>
        </w:rPr>
        <w:t xml:space="preserve"> begins when awareness and right understanding is developed of all realities appearing through the six doors. This is the only way eventually to realize the cessation of dukkha.</w:t>
      </w:r>
    </w:p>
    <w:p w:rsidR="00E63C31" w:rsidRPr="00640A03" w:rsidRDefault="00E63C31" w:rsidP="00640A03">
      <w:pPr>
        <w:rPr>
          <w:rFonts w:eastAsia="ヒラギノ角ゴ Pro W3"/>
          <w:szCs w:val="28"/>
        </w:rPr>
      </w:pPr>
      <w:proofErr w:type="spellStart"/>
      <w:r w:rsidRPr="00640A03">
        <w:rPr>
          <w:rFonts w:eastAsia="ヒラギノ角ゴ Pro W3"/>
          <w:szCs w:val="28"/>
        </w:rPr>
        <w:t>Acharn</w:t>
      </w:r>
      <w:proofErr w:type="spellEnd"/>
      <w:r w:rsidRPr="00640A03">
        <w:rPr>
          <w:rFonts w:eastAsia="ヒラギノ角ゴ Pro W3"/>
          <w:szCs w:val="28"/>
        </w:rPr>
        <w:t xml:space="preserve"> often mentioned the levels of </w:t>
      </w:r>
      <w:proofErr w:type="spellStart"/>
      <w:r w:rsidRPr="00640A03">
        <w:rPr>
          <w:rFonts w:eastAsia="ヒラギノ角ゴ Pro W3"/>
          <w:szCs w:val="28"/>
        </w:rPr>
        <w:t>pariyatti</w:t>
      </w:r>
      <w:proofErr w:type="spellEnd"/>
      <w:r w:rsidRPr="00640A03">
        <w:rPr>
          <w:rFonts w:eastAsia="ヒラギノ角ゴ Pro W3"/>
          <w:szCs w:val="28"/>
        </w:rPr>
        <w:t xml:space="preserve">, </w:t>
      </w:r>
      <w:proofErr w:type="spellStart"/>
      <w:r w:rsidRPr="00640A03">
        <w:rPr>
          <w:rFonts w:eastAsia="ヒラギノ角ゴ Pro W3"/>
          <w:szCs w:val="28"/>
        </w:rPr>
        <w:t>pa</w:t>
      </w:r>
      <w:r w:rsidRPr="00640A03">
        <w:rPr>
          <w:szCs w:val="28"/>
        </w:rPr>
        <w:t>ṭ</w:t>
      </w:r>
      <w:r w:rsidRPr="00640A03">
        <w:rPr>
          <w:rFonts w:eastAsia="ヒラギノ角ゴ Pro W3"/>
          <w:szCs w:val="28"/>
        </w:rPr>
        <w:t>ipatti</w:t>
      </w:r>
      <w:proofErr w:type="spellEnd"/>
      <w:r w:rsidRPr="00640A03">
        <w:rPr>
          <w:rFonts w:eastAsia="ヒラギノ角ゴ Pro W3"/>
          <w:szCs w:val="28"/>
        </w:rPr>
        <w:t xml:space="preserve"> and </w:t>
      </w:r>
      <w:proofErr w:type="spellStart"/>
      <w:r w:rsidRPr="00640A03">
        <w:rPr>
          <w:rFonts w:eastAsia="ヒラギノ角ゴ Pro W3"/>
          <w:szCs w:val="28"/>
        </w:rPr>
        <w:t>pa</w:t>
      </w:r>
      <w:r w:rsidRPr="00640A03">
        <w:rPr>
          <w:szCs w:val="28"/>
        </w:rPr>
        <w:t>ṭ</w:t>
      </w:r>
      <w:r w:rsidRPr="00640A03">
        <w:rPr>
          <w:rFonts w:eastAsia="ヒラギノ角ゴ Pro W3"/>
          <w:szCs w:val="28"/>
        </w:rPr>
        <w:t>ivedha</w:t>
      </w:r>
      <w:proofErr w:type="spellEnd"/>
      <w:r w:rsidRPr="00640A03">
        <w:rPr>
          <w:rFonts w:eastAsia="ヒラギノ角ゴ Pro W3"/>
          <w:szCs w:val="28"/>
        </w:rPr>
        <w:t xml:space="preserve">, and the three rounds of </w:t>
      </w:r>
      <w:proofErr w:type="spellStart"/>
      <w:r w:rsidRPr="00640A03">
        <w:rPr>
          <w:rFonts w:eastAsia="ヒラギノ角ゴ Pro W3"/>
          <w:szCs w:val="28"/>
        </w:rPr>
        <w:t>sacca</w:t>
      </w:r>
      <w:proofErr w:type="spellEnd"/>
      <w:r w:rsidRPr="00640A03">
        <w:rPr>
          <w:rFonts w:eastAsia="ヒラギノ角ゴ Pro W3"/>
          <w:szCs w:val="28"/>
        </w:rPr>
        <w:t xml:space="preserve"> </w:t>
      </w:r>
      <w:proofErr w:type="spellStart"/>
      <w:r w:rsidRPr="00640A03">
        <w:rPr>
          <w:rFonts w:eastAsia="ヒラギノ角ゴ Pro W3"/>
          <w:szCs w:val="28"/>
        </w:rPr>
        <w:t>ñ</w:t>
      </w:r>
      <w:r w:rsidRPr="00640A03">
        <w:rPr>
          <w:szCs w:val="28"/>
        </w:rPr>
        <w:t>āṇ</w:t>
      </w:r>
      <w:r w:rsidRPr="00640A03">
        <w:rPr>
          <w:rFonts w:eastAsia="ヒラギノ角ゴ Pro W3"/>
          <w:szCs w:val="28"/>
        </w:rPr>
        <w:t>a</w:t>
      </w:r>
      <w:proofErr w:type="spellEnd"/>
      <w:r w:rsidRPr="00640A03">
        <w:rPr>
          <w:rFonts w:eastAsia="ヒラギノ角ゴ Pro W3"/>
          <w:szCs w:val="28"/>
        </w:rPr>
        <w:t xml:space="preserve">, </w:t>
      </w:r>
      <w:proofErr w:type="spellStart"/>
      <w:r w:rsidRPr="00640A03">
        <w:rPr>
          <w:rFonts w:eastAsia="ヒラギノ角ゴ Pro W3"/>
          <w:szCs w:val="28"/>
        </w:rPr>
        <w:t>kicca</w:t>
      </w:r>
      <w:proofErr w:type="spellEnd"/>
      <w:r w:rsidRPr="00640A03">
        <w:rPr>
          <w:rFonts w:eastAsia="ヒラギノ角ゴ Pro W3"/>
          <w:szCs w:val="28"/>
        </w:rPr>
        <w:t xml:space="preserve"> </w:t>
      </w:r>
      <w:proofErr w:type="spellStart"/>
      <w:r w:rsidRPr="00640A03">
        <w:rPr>
          <w:rFonts w:eastAsia="ヒラギノ角ゴ Pro W3"/>
          <w:szCs w:val="28"/>
        </w:rPr>
        <w:t>ñ</w:t>
      </w:r>
      <w:r w:rsidRPr="00640A03">
        <w:rPr>
          <w:szCs w:val="28"/>
        </w:rPr>
        <w:t>āṇ</w:t>
      </w:r>
      <w:r w:rsidRPr="00640A03">
        <w:rPr>
          <w:rFonts w:eastAsia="ヒラギノ角ゴ Pro W3"/>
          <w:szCs w:val="28"/>
        </w:rPr>
        <w:t>a</w:t>
      </w:r>
      <w:proofErr w:type="spellEnd"/>
      <w:r w:rsidRPr="00640A03">
        <w:rPr>
          <w:rFonts w:eastAsia="ヒラギノ角ゴ Pro W3"/>
          <w:szCs w:val="28"/>
        </w:rPr>
        <w:t xml:space="preserve"> and kata </w:t>
      </w:r>
      <w:proofErr w:type="spellStart"/>
      <w:r w:rsidRPr="00640A03">
        <w:rPr>
          <w:rFonts w:eastAsia="ヒラギノ角ゴ Pro W3"/>
          <w:szCs w:val="28"/>
        </w:rPr>
        <w:t>ñ</w:t>
      </w:r>
      <w:r w:rsidRPr="00640A03">
        <w:rPr>
          <w:szCs w:val="28"/>
        </w:rPr>
        <w:t>āṇ</w:t>
      </w:r>
      <w:r w:rsidRPr="00640A03">
        <w:rPr>
          <w:rFonts w:eastAsia="ヒラギノ角ゴ Pro W3"/>
          <w:szCs w:val="28"/>
        </w:rPr>
        <w:t>a</w:t>
      </w:r>
      <w:proofErr w:type="spellEnd"/>
      <w:r w:rsidRPr="00640A03">
        <w:rPr>
          <w:rFonts w:eastAsia="ヒラギノ角ゴ Pro W3"/>
          <w:szCs w:val="28"/>
        </w:rPr>
        <w:t>. People may think that a</w:t>
      </w:r>
      <w:r w:rsidRPr="00640A03">
        <w:rPr>
          <w:rFonts w:eastAsia="ヒラギノ角ゴ Pro W3"/>
          <w:szCs w:val="28"/>
        </w:rPr>
        <w:t>f</w:t>
      </w:r>
      <w:r w:rsidRPr="00640A03">
        <w:rPr>
          <w:rFonts w:eastAsia="ヒラギノ角ゴ Pro W3"/>
          <w:szCs w:val="28"/>
        </w:rPr>
        <w:t xml:space="preserve">ter reading the texts it is time for them to practise. They do not realize that the right conditions are necessary for </w:t>
      </w:r>
      <w:proofErr w:type="spellStart"/>
      <w:r w:rsidRPr="00640A03">
        <w:rPr>
          <w:rFonts w:eastAsia="ヒラギノ角ゴ Pro W3"/>
          <w:szCs w:val="28"/>
        </w:rPr>
        <w:t>paññ</w:t>
      </w:r>
      <w:r w:rsidRPr="00640A03">
        <w:rPr>
          <w:szCs w:val="28"/>
        </w:rPr>
        <w:t>ā</w:t>
      </w:r>
      <w:proofErr w:type="spellEnd"/>
      <w:r w:rsidRPr="00640A03">
        <w:rPr>
          <w:rFonts w:eastAsia="ヒラギノ角ゴ Pro W3"/>
          <w:szCs w:val="28"/>
        </w:rPr>
        <w:t xml:space="preserve"> to develop stage by stage and that is likely to take many lives. </w:t>
      </w:r>
    </w:p>
    <w:p w:rsidR="00E63C31" w:rsidRPr="00640A03" w:rsidRDefault="00E63C31" w:rsidP="00640A03">
      <w:pPr>
        <w:rPr>
          <w:rFonts w:eastAsia="ヒラギノ角ゴ Pro W3"/>
          <w:szCs w:val="28"/>
        </w:rPr>
      </w:pPr>
      <w:r w:rsidRPr="00640A03">
        <w:rPr>
          <w:rFonts w:eastAsia="ヒラギノ角ゴ Pro W3"/>
          <w:szCs w:val="28"/>
        </w:rPr>
        <w:t xml:space="preserve">In </w:t>
      </w:r>
      <w:proofErr w:type="spellStart"/>
      <w:proofErr w:type="gramStart"/>
      <w:r w:rsidRPr="00640A03">
        <w:rPr>
          <w:rFonts w:eastAsia="ヒラギノ角ゴ Pro W3"/>
          <w:szCs w:val="28"/>
        </w:rPr>
        <w:t>Muine</w:t>
      </w:r>
      <w:proofErr w:type="spellEnd"/>
      <w:proofErr w:type="gramEnd"/>
      <w:r w:rsidRPr="00640A03">
        <w:rPr>
          <w:rFonts w:eastAsia="ヒラギノ角ゴ Pro W3"/>
          <w:szCs w:val="28"/>
        </w:rPr>
        <w:t xml:space="preserve"> we discussed the different stages of understanding the noble Truths. </w:t>
      </w:r>
      <w:proofErr w:type="spellStart"/>
      <w:r w:rsidRPr="00640A03">
        <w:rPr>
          <w:rFonts w:eastAsia="ヒラギノ角ゴ Pro W3"/>
          <w:szCs w:val="28"/>
        </w:rPr>
        <w:t>Acharn</w:t>
      </w:r>
      <w:proofErr w:type="spellEnd"/>
      <w:r w:rsidRPr="00640A03">
        <w:rPr>
          <w:rFonts w:eastAsia="ヒラギノ角ゴ Pro W3"/>
          <w:szCs w:val="28"/>
        </w:rPr>
        <w:t xml:space="preserve"> asked us whether the understanding of the first noble Truth, of dukkha, is firm enough. </w:t>
      </w:r>
      <w:proofErr w:type="spellStart"/>
      <w:r w:rsidRPr="00640A03">
        <w:rPr>
          <w:rFonts w:eastAsia="ヒラギノ角ゴ Pro W3"/>
          <w:szCs w:val="28"/>
        </w:rPr>
        <w:t>Paññ</w:t>
      </w:r>
      <w:r w:rsidRPr="00640A03">
        <w:rPr>
          <w:szCs w:val="28"/>
        </w:rPr>
        <w:t>ā</w:t>
      </w:r>
      <w:proofErr w:type="spellEnd"/>
      <w:r w:rsidRPr="00640A03">
        <w:rPr>
          <w:rFonts w:eastAsia="ヒラギノ角ゴ Pro W3"/>
          <w:szCs w:val="28"/>
        </w:rPr>
        <w:t xml:space="preserve"> should know nothing else but what appears now. What else will be the realization of dukkha if it is not understanding of what appears </w:t>
      </w:r>
      <w:proofErr w:type="gramStart"/>
      <w:r w:rsidRPr="00640A03">
        <w:rPr>
          <w:rFonts w:eastAsia="ヒラギノ角ゴ Pro W3"/>
          <w:szCs w:val="28"/>
        </w:rPr>
        <w:t>now.</w:t>
      </w:r>
      <w:proofErr w:type="gramEnd"/>
      <w:r w:rsidRPr="00640A03">
        <w:rPr>
          <w:rFonts w:eastAsia="ヒラギノ角ゴ Pro W3"/>
          <w:szCs w:val="28"/>
        </w:rPr>
        <w:t xml:space="preserve"> </w:t>
      </w:r>
    </w:p>
    <w:p w:rsidR="00E63C31" w:rsidRPr="00640A03" w:rsidRDefault="00E63C31" w:rsidP="00640A03">
      <w:pPr>
        <w:rPr>
          <w:rFonts w:eastAsia="ヒラギノ角ゴ Pro W3"/>
          <w:szCs w:val="28"/>
        </w:rPr>
      </w:pPr>
      <w:r w:rsidRPr="00640A03">
        <w:rPr>
          <w:rFonts w:eastAsia="ヒラギノ角ゴ Pro W3"/>
          <w:szCs w:val="28"/>
        </w:rPr>
        <w:t xml:space="preserve">In the </w:t>
      </w:r>
      <w:proofErr w:type="spellStart"/>
      <w:r w:rsidRPr="00640A03">
        <w:rPr>
          <w:rFonts w:eastAsia="ヒラギノ角ゴ Pro W3"/>
          <w:szCs w:val="28"/>
        </w:rPr>
        <w:t>sutta</w:t>
      </w:r>
      <w:proofErr w:type="spellEnd"/>
      <w:r w:rsidRPr="00640A03">
        <w:rPr>
          <w:rFonts w:eastAsia="ヒラギノ角ゴ Pro W3"/>
          <w:szCs w:val="28"/>
        </w:rPr>
        <w:t xml:space="preserve"> quoted </w:t>
      </w:r>
      <w:proofErr w:type="gramStart"/>
      <w:r w:rsidRPr="00640A03">
        <w:rPr>
          <w:rFonts w:eastAsia="ヒラギノ角ゴ Pro W3"/>
          <w:szCs w:val="28"/>
        </w:rPr>
        <w:t>above</w:t>
      </w:r>
      <w:proofErr w:type="gramEnd"/>
      <w:r w:rsidRPr="00640A03">
        <w:rPr>
          <w:rFonts w:eastAsia="ヒラギノ角ゴ Pro W3"/>
          <w:szCs w:val="28"/>
        </w:rPr>
        <w:t xml:space="preserve"> we read about all the different aspects of dukkha, and at the end the Buddha said: “the five aggregates subject to clinging are suffe</w:t>
      </w:r>
      <w:r w:rsidRPr="00640A03">
        <w:rPr>
          <w:rFonts w:eastAsia="ヒラギノ角ゴ Pro W3"/>
          <w:szCs w:val="28"/>
        </w:rPr>
        <w:t>r</w:t>
      </w:r>
      <w:r w:rsidRPr="00640A03">
        <w:rPr>
          <w:rFonts w:eastAsia="ヒラギノ角ゴ Pro W3"/>
          <w:szCs w:val="28"/>
        </w:rPr>
        <w:t xml:space="preserve">ing.” The five </w:t>
      </w:r>
      <w:proofErr w:type="spellStart"/>
      <w:r w:rsidRPr="00640A03">
        <w:rPr>
          <w:rFonts w:eastAsia="ヒラギノ角ゴ Pro W3"/>
          <w:szCs w:val="28"/>
        </w:rPr>
        <w:t>khandhas</w:t>
      </w:r>
      <w:proofErr w:type="spellEnd"/>
      <w:r w:rsidRPr="00640A03">
        <w:rPr>
          <w:rFonts w:eastAsia="ヒラギノ角ゴ Pro W3"/>
          <w:szCs w:val="28"/>
        </w:rPr>
        <w:t xml:space="preserve"> are all conditioned realities. They arise and fall away instantly, and, thus, they are dukkha, not worth clinging </w:t>
      </w:r>
      <w:proofErr w:type="gramStart"/>
      <w:r w:rsidRPr="00640A03">
        <w:rPr>
          <w:rFonts w:eastAsia="ヒラギノ角ゴ Pro W3"/>
          <w:szCs w:val="28"/>
        </w:rPr>
        <w:t>to</w:t>
      </w:r>
      <w:proofErr w:type="gramEnd"/>
      <w:r w:rsidRPr="00640A03">
        <w:rPr>
          <w:rFonts w:eastAsia="ヒラギノ角ゴ Pro W3"/>
          <w:szCs w:val="28"/>
        </w:rPr>
        <w:t xml:space="preserve">. Thus, the first noble Truth of dukkha is not merely bodily and mental </w:t>
      </w:r>
      <w:proofErr w:type="gramStart"/>
      <w:r w:rsidRPr="00640A03">
        <w:rPr>
          <w:rFonts w:eastAsia="ヒラギノ角ゴ Pro W3"/>
          <w:szCs w:val="28"/>
        </w:rPr>
        <w:t>suffering,</w:t>
      </w:r>
      <w:proofErr w:type="gramEnd"/>
      <w:r w:rsidRPr="00640A03">
        <w:rPr>
          <w:rFonts w:eastAsia="ヒラギノ角ゴ Pro W3"/>
          <w:szCs w:val="28"/>
        </w:rPr>
        <w:t xml:space="preserve"> it is the </w:t>
      </w:r>
      <w:proofErr w:type="spellStart"/>
      <w:r w:rsidRPr="00640A03">
        <w:rPr>
          <w:rFonts w:eastAsia="ヒラギノ角ゴ Pro W3"/>
          <w:szCs w:val="28"/>
        </w:rPr>
        <w:t>unsatisfact</w:t>
      </w:r>
      <w:r w:rsidRPr="00640A03">
        <w:rPr>
          <w:rFonts w:eastAsia="ヒラギノ角ゴ Pro W3"/>
          <w:szCs w:val="28"/>
        </w:rPr>
        <w:t>o</w:t>
      </w:r>
      <w:r w:rsidRPr="00640A03">
        <w:rPr>
          <w:rFonts w:eastAsia="ヒラギノ角ゴ Pro W3"/>
          <w:szCs w:val="28"/>
        </w:rPr>
        <w:t>riness</w:t>
      </w:r>
      <w:proofErr w:type="spellEnd"/>
      <w:r w:rsidRPr="00640A03">
        <w:rPr>
          <w:rFonts w:eastAsia="ヒラギノ角ゴ Pro W3"/>
          <w:szCs w:val="28"/>
        </w:rPr>
        <w:t xml:space="preserve"> due to the impermanence of all conditioned realities. </w:t>
      </w:r>
    </w:p>
    <w:p w:rsidR="00E63C31" w:rsidRPr="00640A03" w:rsidRDefault="00E63C31" w:rsidP="00640A03">
      <w:pPr>
        <w:rPr>
          <w:rFonts w:eastAsia="ヒラギノ角ゴ Pro W3"/>
          <w:szCs w:val="28"/>
        </w:rPr>
      </w:pPr>
      <w:proofErr w:type="spellStart"/>
      <w:r w:rsidRPr="00640A03">
        <w:rPr>
          <w:rFonts w:eastAsia="ヒラギノ角ゴ Pro W3"/>
          <w:szCs w:val="28"/>
        </w:rPr>
        <w:t>Acharn</w:t>
      </w:r>
      <w:proofErr w:type="spellEnd"/>
      <w:r w:rsidRPr="00640A03">
        <w:rPr>
          <w:rFonts w:eastAsia="ヒラギノ角ゴ Pro W3"/>
          <w:szCs w:val="28"/>
        </w:rPr>
        <w:t xml:space="preserve"> explained: “There should be no trying to understand the four noble Truths, but now is the first noble Truth. The impermanence of this moment is so fast that it seems that nothing arises and falls away. Detach from the idea </w:t>
      </w:r>
      <w:proofErr w:type="gramStart"/>
      <w:r w:rsidRPr="00640A03">
        <w:rPr>
          <w:rFonts w:eastAsia="ヒラギノ角ゴ Pro W3"/>
          <w:szCs w:val="28"/>
        </w:rPr>
        <w:t>of ‘I’ or something permanent</w:t>
      </w:r>
      <w:proofErr w:type="gramEnd"/>
      <w:r w:rsidRPr="00640A03">
        <w:rPr>
          <w:rFonts w:eastAsia="ヒラギノ角ゴ Pro W3"/>
          <w:szCs w:val="28"/>
        </w:rPr>
        <w:t xml:space="preserve">. </w:t>
      </w:r>
      <w:proofErr w:type="spellStart"/>
      <w:r w:rsidRPr="00640A03">
        <w:rPr>
          <w:rFonts w:eastAsia="ヒラギノ角ゴ Pro W3"/>
          <w:szCs w:val="28"/>
        </w:rPr>
        <w:t>Pariyatti</w:t>
      </w:r>
      <w:proofErr w:type="spellEnd"/>
      <w:r w:rsidRPr="00640A03">
        <w:rPr>
          <w:rFonts w:eastAsia="ヒラギノ角ゴ Pro W3"/>
          <w:szCs w:val="28"/>
        </w:rPr>
        <w:t xml:space="preserve"> is not hearing or thinking but study of what appears now. There should be more understanding of non-self. There is seeing, but no understanding of seeing. We need hearing more and more so that there are conditions for direct understanding in daily life only, of different elements arising by different conditions.”</w:t>
      </w:r>
    </w:p>
    <w:p w:rsidR="00E63C31" w:rsidRPr="00640A03" w:rsidRDefault="00E63C31" w:rsidP="00640A03">
      <w:pPr>
        <w:rPr>
          <w:rFonts w:eastAsia="ヒラギノ角ゴ Pro W3"/>
          <w:szCs w:val="28"/>
        </w:rPr>
      </w:pPr>
      <w:r w:rsidRPr="00640A03">
        <w:rPr>
          <w:rFonts w:eastAsia="ヒラギノ角ゴ Pro W3"/>
          <w:szCs w:val="28"/>
        </w:rPr>
        <w:t xml:space="preserve">The succession of </w:t>
      </w:r>
      <w:proofErr w:type="spellStart"/>
      <w:r w:rsidRPr="00640A03">
        <w:rPr>
          <w:rFonts w:eastAsia="ヒラギノ角ゴ Pro W3"/>
          <w:szCs w:val="28"/>
        </w:rPr>
        <w:t>dhammas</w:t>
      </w:r>
      <w:proofErr w:type="spellEnd"/>
      <w:r w:rsidRPr="00640A03">
        <w:rPr>
          <w:rFonts w:eastAsia="ヒラギノ角ゴ Pro W3"/>
          <w:szCs w:val="28"/>
        </w:rPr>
        <w:t xml:space="preserve"> is so rapid that they seem to stay. </w:t>
      </w:r>
      <w:proofErr w:type="spellStart"/>
      <w:r w:rsidRPr="00640A03">
        <w:rPr>
          <w:rFonts w:eastAsia="ヒラギノ角ゴ Pro W3"/>
          <w:szCs w:val="28"/>
        </w:rPr>
        <w:t>Acharn</w:t>
      </w:r>
      <w:proofErr w:type="spellEnd"/>
      <w:r w:rsidRPr="00640A03">
        <w:rPr>
          <w:rFonts w:eastAsia="ヒラギノ角ゴ Pro W3"/>
          <w:szCs w:val="28"/>
        </w:rPr>
        <w:t xml:space="preserve"> said that it seems to us that we see not visible object but people, that we hear words, not sound, because of the continuous </w:t>
      </w:r>
      <w:proofErr w:type="spellStart"/>
      <w:r w:rsidRPr="00640A03">
        <w:rPr>
          <w:rFonts w:eastAsia="ヒラギノ角ゴ Pro W3"/>
          <w:szCs w:val="28"/>
        </w:rPr>
        <w:t>arising</w:t>
      </w:r>
      <w:proofErr w:type="spellEnd"/>
      <w:r w:rsidRPr="00640A03">
        <w:rPr>
          <w:rFonts w:eastAsia="ヒラギノ角ゴ Pro W3"/>
          <w:szCs w:val="28"/>
        </w:rPr>
        <w:t xml:space="preserve"> and falling away of realities. The first Truth is very subtle and there can be wise consideration arising just because of </w:t>
      </w:r>
      <w:r w:rsidRPr="00640A03">
        <w:rPr>
          <w:rFonts w:eastAsia="ヒラギノ角ゴ Pro W3"/>
          <w:szCs w:val="28"/>
        </w:rPr>
        <w:lastRenderedPageBreak/>
        <w:t xml:space="preserve">conditions. In other words, there is no self who can make wise consideration arise.  </w:t>
      </w:r>
    </w:p>
    <w:p w:rsidR="00E63C31" w:rsidRPr="00640A03" w:rsidRDefault="0040038D" w:rsidP="00640A03">
      <w:pPr>
        <w:rPr>
          <w:rFonts w:eastAsia="ヒラギノ角ゴ Pro W3"/>
          <w:szCs w:val="28"/>
        </w:rPr>
      </w:pPr>
      <w:proofErr w:type="spellStart"/>
      <w:r>
        <w:rPr>
          <w:rFonts w:eastAsia="ヒラギノ角ゴ Pro W3"/>
          <w:szCs w:val="28"/>
        </w:rPr>
        <w:t>Acharn</w:t>
      </w:r>
      <w:proofErr w:type="spellEnd"/>
      <w:r w:rsidR="00E63C31" w:rsidRPr="00640A03">
        <w:rPr>
          <w:rFonts w:eastAsia="ヒラギノ角ゴ Pro W3"/>
          <w:szCs w:val="28"/>
        </w:rPr>
        <w:t xml:space="preserve"> said that we cling to nothing. What has fallen away is no more, but we still cling to it. We shall not understand what dukkha is if we are ignorant of the reality appearing now. We have to distinguish between what is reality now and what is only a conventional idea or “story”. </w:t>
      </w:r>
      <w:proofErr w:type="gramStart"/>
      <w:r w:rsidR="00E63C31" w:rsidRPr="00640A03">
        <w:rPr>
          <w:rFonts w:eastAsia="ヒラギノ角ゴ Pro W3"/>
          <w:szCs w:val="28"/>
        </w:rPr>
        <w:t>Visible object is a reality</w:t>
      </w:r>
      <w:proofErr w:type="gramEnd"/>
      <w:r w:rsidR="00E63C31" w:rsidRPr="00640A03">
        <w:rPr>
          <w:rFonts w:eastAsia="ヒラギノ角ゴ Pro W3"/>
          <w:szCs w:val="28"/>
        </w:rPr>
        <w:t xml:space="preserve">, </w:t>
      </w:r>
      <w:proofErr w:type="gramStart"/>
      <w:r w:rsidR="00E63C31" w:rsidRPr="00640A03">
        <w:rPr>
          <w:rFonts w:eastAsia="ヒラギノ角ゴ Pro W3"/>
          <w:szCs w:val="28"/>
        </w:rPr>
        <w:t>it arises and falls away</w:t>
      </w:r>
      <w:proofErr w:type="gramEnd"/>
      <w:r w:rsidR="00E63C31" w:rsidRPr="00640A03">
        <w:rPr>
          <w:rFonts w:eastAsia="ヒラギノ角ゴ Pro W3"/>
          <w:szCs w:val="28"/>
        </w:rPr>
        <w:t xml:space="preserve">. </w:t>
      </w:r>
      <w:proofErr w:type="gramStart"/>
      <w:r w:rsidR="00E63C31" w:rsidRPr="00640A03">
        <w:rPr>
          <w:rFonts w:eastAsia="ヒラギノ角ゴ Pro W3"/>
          <w:szCs w:val="28"/>
        </w:rPr>
        <w:t>On account</w:t>
      </w:r>
      <w:proofErr w:type="gramEnd"/>
      <w:r w:rsidR="00E63C31" w:rsidRPr="00640A03">
        <w:rPr>
          <w:rFonts w:eastAsia="ヒラギノ角ゴ Pro W3"/>
          <w:szCs w:val="28"/>
        </w:rPr>
        <w:t xml:space="preserve"> of what is seen we think of “something”, such as a glass or a tree. These are ideas, not realities that </w:t>
      </w:r>
      <w:proofErr w:type="gramStart"/>
      <w:r w:rsidR="00E63C31" w:rsidRPr="00640A03">
        <w:rPr>
          <w:rFonts w:eastAsia="ヒラギノ角ゴ Pro W3"/>
          <w:szCs w:val="28"/>
        </w:rPr>
        <w:t>can be experienced</w:t>
      </w:r>
      <w:proofErr w:type="gramEnd"/>
      <w:r w:rsidR="00E63C31" w:rsidRPr="00640A03">
        <w:rPr>
          <w:rFonts w:eastAsia="ヒラギノ角ゴ Pro W3"/>
          <w:szCs w:val="28"/>
        </w:rPr>
        <w:t xml:space="preserve"> one at a time through one of the six doorways.    </w:t>
      </w:r>
    </w:p>
    <w:p w:rsidR="00E63C31" w:rsidRPr="00640A03" w:rsidRDefault="00E63C31" w:rsidP="00640A03">
      <w:pPr>
        <w:rPr>
          <w:rFonts w:eastAsia="ヒラギノ角ゴ Pro W3"/>
          <w:szCs w:val="28"/>
        </w:rPr>
      </w:pPr>
      <w:proofErr w:type="spellStart"/>
      <w:r w:rsidRPr="00640A03">
        <w:rPr>
          <w:rFonts w:eastAsia="ヒラギノ角ゴ Pro W3"/>
          <w:szCs w:val="28"/>
        </w:rPr>
        <w:t>Acharn</w:t>
      </w:r>
      <w:proofErr w:type="spellEnd"/>
      <w:r w:rsidRPr="00640A03">
        <w:rPr>
          <w:rFonts w:eastAsia="ヒラギノ角ゴ Pro W3"/>
          <w:szCs w:val="28"/>
        </w:rPr>
        <w:t xml:space="preserve"> explained that attachment and ignorance are the cause of dukkha. We </w:t>
      </w:r>
      <w:proofErr w:type="gramStart"/>
      <w:r w:rsidRPr="00640A03">
        <w:rPr>
          <w:rFonts w:eastAsia="ヒラギノ角ゴ Pro W3"/>
          <w:szCs w:val="28"/>
        </w:rPr>
        <w:t>are attached</w:t>
      </w:r>
      <w:proofErr w:type="gramEnd"/>
      <w:r w:rsidRPr="00640A03">
        <w:rPr>
          <w:rFonts w:eastAsia="ヒラギノ角ゴ Pro W3"/>
          <w:szCs w:val="28"/>
        </w:rPr>
        <w:t xml:space="preserve"> to all objects we experience but we do not realize when attachment arises. We fall into the trap of </w:t>
      </w:r>
      <w:proofErr w:type="spellStart"/>
      <w:r w:rsidRPr="00640A03">
        <w:rPr>
          <w:rFonts w:eastAsia="ヒラギノ角ゴ Pro W3"/>
          <w:szCs w:val="28"/>
        </w:rPr>
        <w:t>lobha</w:t>
      </w:r>
      <w:proofErr w:type="spellEnd"/>
      <w:r w:rsidRPr="00640A03">
        <w:rPr>
          <w:rFonts w:eastAsia="ヒラギノ角ゴ Pro W3"/>
          <w:szCs w:val="28"/>
        </w:rPr>
        <w:t xml:space="preserve"> </w:t>
      </w:r>
      <w:proofErr w:type="gramStart"/>
      <w:r w:rsidRPr="00640A03">
        <w:rPr>
          <w:rFonts w:eastAsia="ヒラギノ角ゴ Pro W3"/>
          <w:szCs w:val="28"/>
        </w:rPr>
        <w:t>time and again</w:t>
      </w:r>
      <w:proofErr w:type="gramEnd"/>
      <w:r w:rsidRPr="00640A03">
        <w:rPr>
          <w:rFonts w:eastAsia="ヒラギノ角ゴ Pro W3"/>
          <w:szCs w:val="28"/>
        </w:rPr>
        <w:t xml:space="preserve">. Whatever arises does so since it </w:t>
      </w:r>
      <w:proofErr w:type="gramStart"/>
      <w:r w:rsidRPr="00640A03">
        <w:rPr>
          <w:rFonts w:eastAsia="ヒラギノ角ゴ Pro W3"/>
          <w:szCs w:val="28"/>
        </w:rPr>
        <w:t>is conditioned</w:t>
      </w:r>
      <w:proofErr w:type="gramEnd"/>
      <w:r w:rsidRPr="00640A03">
        <w:rPr>
          <w:rFonts w:eastAsia="ヒラギノ角ゴ Pro W3"/>
          <w:szCs w:val="28"/>
        </w:rPr>
        <w:t xml:space="preserve"> by ignorance and attachment. There is not yet direct awareness and direct understanding, but </w:t>
      </w:r>
      <w:proofErr w:type="gramStart"/>
      <w:r w:rsidRPr="00640A03">
        <w:rPr>
          <w:rFonts w:eastAsia="ヒラギノ角ゴ Pro W3"/>
          <w:szCs w:val="28"/>
        </w:rPr>
        <w:t xml:space="preserve">it is </w:t>
      </w:r>
      <w:proofErr w:type="spellStart"/>
      <w:r w:rsidRPr="00640A03">
        <w:rPr>
          <w:rFonts w:eastAsia="ヒラギノ角ゴ Pro W3"/>
          <w:szCs w:val="28"/>
        </w:rPr>
        <w:t>sacca</w:t>
      </w:r>
      <w:proofErr w:type="spellEnd"/>
      <w:r w:rsidRPr="00640A03">
        <w:rPr>
          <w:rFonts w:eastAsia="ヒラギノ角ゴ Pro W3"/>
          <w:szCs w:val="28"/>
        </w:rPr>
        <w:t xml:space="preserve"> </w:t>
      </w:r>
      <w:proofErr w:type="spellStart"/>
      <w:r w:rsidRPr="00640A03">
        <w:rPr>
          <w:rFonts w:eastAsia="ヒラギノ角ゴ Pro W3"/>
          <w:szCs w:val="28"/>
        </w:rPr>
        <w:t>ñ</w:t>
      </w:r>
      <w:r w:rsidRPr="00640A03">
        <w:rPr>
          <w:szCs w:val="28"/>
        </w:rPr>
        <w:t>āṇ</w:t>
      </w:r>
      <w:r w:rsidRPr="00640A03">
        <w:rPr>
          <w:rFonts w:eastAsia="ヒラギノ角ゴ Pro W3"/>
          <w:szCs w:val="28"/>
        </w:rPr>
        <w:t>a</w:t>
      </w:r>
      <w:proofErr w:type="spellEnd"/>
      <w:r w:rsidRPr="00640A03">
        <w:rPr>
          <w:rFonts w:eastAsia="ヒラギノ角ゴ Pro W3"/>
          <w:szCs w:val="28"/>
        </w:rPr>
        <w:t xml:space="preserve"> that really understands what causes the arising of dukkha</w:t>
      </w:r>
      <w:proofErr w:type="gramEnd"/>
      <w:r w:rsidRPr="00640A03">
        <w:rPr>
          <w:rFonts w:eastAsia="ヒラギノ角ゴ Pro W3"/>
          <w:szCs w:val="28"/>
        </w:rPr>
        <w:t xml:space="preserve">. The first Truth </w:t>
      </w:r>
      <w:proofErr w:type="gramStart"/>
      <w:r w:rsidRPr="00640A03">
        <w:rPr>
          <w:rFonts w:eastAsia="ヒラギノ角ゴ Pro W3"/>
          <w:szCs w:val="28"/>
        </w:rPr>
        <w:t>should be known</w:t>
      </w:r>
      <w:proofErr w:type="gramEnd"/>
      <w:r w:rsidRPr="00640A03">
        <w:rPr>
          <w:rFonts w:eastAsia="ヒラギノ角ゴ Pro W3"/>
          <w:szCs w:val="28"/>
        </w:rPr>
        <w:t xml:space="preserve"> and the se</w:t>
      </w:r>
      <w:r w:rsidRPr="00640A03">
        <w:rPr>
          <w:rFonts w:eastAsia="ヒラギノ角ゴ Pro W3"/>
          <w:szCs w:val="28"/>
        </w:rPr>
        <w:t>c</w:t>
      </w:r>
      <w:r w:rsidRPr="00640A03">
        <w:rPr>
          <w:rFonts w:eastAsia="ヒラギノ角ゴ Pro W3"/>
          <w:szCs w:val="28"/>
        </w:rPr>
        <w:t xml:space="preserve">ond Truth should be abandoned.   </w:t>
      </w:r>
    </w:p>
    <w:p w:rsidR="00E63C31" w:rsidRPr="00640A03" w:rsidRDefault="00E63C31" w:rsidP="00640A03">
      <w:pPr>
        <w:rPr>
          <w:rFonts w:eastAsia="ヒラギノ角ゴ Pro W3"/>
          <w:szCs w:val="28"/>
        </w:rPr>
      </w:pPr>
      <w:r w:rsidRPr="00640A03">
        <w:rPr>
          <w:rFonts w:eastAsia="ヒラギノ角ゴ Pro W3"/>
          <w:szCs w:val="28"/>
        </w:rPr>
        <w:t xml:space="preserve">When intellectual understanding of the level of </w:t>
      </w:r>
      <w:proofErr w:type="spellStart"/>
      <w:r w:rsidRPr="00640A03">
        <w:rPr>
          <w:rFonts w:eastAsia="ヒラギノ角ゴ Pro W3"/>
          <w:szCs w:val="28"/>
        </w:rPr>
        <w:t>pariyatti</w:t>
      </w:r>
      <w:proofErr w:type="spellEnd"/>
      <w:r w:rsidRPr="00640A03">
        <w:rPr>
          <w:rFonts w:eastAsia="ヒラギノ角ゴ Pro W3"/>
          <w:szCs w:val="28"/>
        </w:rPr>
        <w:t xml:space="preserve"> is </w:t>
      </w:r>
      <w:proofErr w:type="gramStart"/>
      <w:r w:rsidRPr="00640A03">
        <w:rPr>
          <w:rFonts w:eastAsia="ヒラギノ角ゴ Pro W3"/>
          <w:szCs w:val="28"/>
        </w:rPr>
        <w:t>firm</w:t>
      </w:r>
      <w:proofErr w:type="gramEnd"/>
      <w:r w:rsidRPr="00640A03">
        <w:rPr>
          <w:rFonts w:eastAsia="ヒラギノ角ゴ Pro W3"/>
          <w:szCs w:val="28"/>
        </w:rPr>
        <w:t xml:space="preserve"> it is </w:t>
      </w:r>
      <w:proofErr w:type="spellStart"/>
      <w:r w:rsidRPr="00640A03">
        <w:rPr>
          <w:rFonts w:eastAsia="ヒラギノ角ゴ Pro W3"/>
          <w:szCs w:val="28"/>
        </w:rPr>
        <w:t>sacca</w:t>
      </w:r>
      <w:proofErr w:type="spellEnd"/>
      <w:r w:rsidRPr="00640A03">
        <w:rPr>
          <w:rFonts w:eastAsia="ヒラギノ角ゴ Pro W3"/>
          <w:szCs w:val="28"/>
        </w:rPr>
        <w:t xml:space="preserve"> </w:t>
      </w:r>
      <w:proofErr w:type="spellStart"/>
      <w:r w:rsidRPr="00640A03">
        <w:rPr>
          <w:rFonts w:eastAsia="ヒラギノ角ゴ Pro W3"/>
          <w:szCs w:val="28"/>
        </w:rPr>
        <w:t>ñ</w:t>
      </w:r>
      <w:r w:rsidRPr="00640A03">
        <w:rPr>
          <w:szCs w:val="28"/>
        </w:rPr>
        <w:t>āṇ</w:t>
      </w:r>
      <w:r w:rsidRPr="00640A03">
        <w:rPr>
          <w:rFonts w:eastAsia="ヒラギノ角ゴ Pro W3"/>
          <w:szCs w:val="28"/>
        </w:rPr>
        <w:t>a</w:t>
      </w:r>
      <w:proofErr w:type="spellEnd"/>
      <w:r w:rsidRPr="00640A03">
        <w:rPr>
          <w:rFonts w:eastAsia="ヒラギノ角ゴ Pro W3"/>
          <w:szCs w:val="28"/>
        </w:rPr>
        <w:t xml:space="preserve">: clear understanding of all </w:t>
      </w:r>
      <w:proofErr w:type="spellStart"/>
      <w:r w:rsidRPr="00640A03">
        <w:rPr>
          <w:rFonts w:eastAsia="ヒラギノ角ゴ Pro W3"/>
          <w:szCs w:val="28"/>
        </w:rPr>
        <w:t>dhammas</w:t>
      </w:r>
      <w:proofErr w:type="spellEnd"/>
      <w:r w:rsidRPr="00640A03">
        <w:rPr>
          <w:rFonts w:eastAsia="ヒラギノ角ゴ Pro W3"/>
          <w:szCs w:val="28"/>
        </w:rPr>
        <w:t xml:space="preserve"> in daily life that are dukkha. One does not move away from the present object.</w:t>
      </w:r>
    </w:p>
    <w:p w:rsidR="00E63C31" w:rsidRPr="00640A03" w:rsidRDefault="00E63C31" w:rsidP="00640A03">
      <w:pPr>
        <w:rPr>
          <w:rFonts w:eastAsia="ヒラギノ角ゴ Pro W3"/>
          <w:szCs w:val="28"/>
        </w:rPr>
      </w:pPr>
      <w:proofErr w:type="spellStart"/>
      <w:r w:rsidRPr="00640A03">
        <w:rPr>
          <w:rFonts w:eastAsia="ヒラギノ角ゴ Pro W3"/>
          <w:szCs w:val="28"/>
        </w:rPr>
        <w:t>Nibb</w:t>
      </w:r>
      <w:r w:rsidRPr="00640A03">
        <w:rPr>
          <w:szCs w:val="28"/>
        </w:rPr>
        <w:t>ā</w:t>
      </w:r>
      <w:r w:rsidRPr="00640A03">
        <w:rPr>
          <w:rFonts w:eastAsia="ヒラギノ角ゴ Pro W3"/>
          <w:szCs w:val="28"/>
        </w:rPr>
        <w:t>na</w:t>
      </w:r>
      <w:proofErr w:type="spellEnd"/>
      <w:r w:rsidRPr="00640A03">
        <w:rPr>
          <w:rFonts w:eastAsia="ヒラギノ角ゴ Pro W3"/>
          <w:szCs w:val="28"/>
        </w:rPr>
        <w:t xml:space="preserve"> is the end of attachment, and there can be firm understanding that there is freedom from conditioned realities that are </w:t>
      </w:r>
      <w:proofErr w:type="spellStart"/>
      <w:r w:rsidRPr="00640A03">
        <w:rPr>
          <w:rFonts w:eastAsia="ヒラギノ角ゴ Pro W3"/>
          <w:szCs w:val="28"/>
        </w:rPr>
        <w:t>arising</w:t>
      </w:r>
      <w:proofErr w:type="spellEnd"/>
      <w:r w:rsidRPr="00640A03">
        <w:rPr>
          <w:rFonts w:eastAsia="ヒラギノ角ゴ Pro W3"/>
          <w:szCs w:val="28"/>
        </w:rPr>
        <w:t xml:space="preserve"> and falling away and that are unsatisfactory. One can come to understand that </w:t>
      </w:r>
      <w:proofErr w:type="gramStart"/>
      <w:r w:rsidRPr="00640A03">
        <w:rPr>
          <w:rFonts w:eastAsia="ヒラギノ角ゴ Pro W3"/>
          <w:szCs w:val="28"/>
        </w:rPr>
        <w:t>there is an unconditioned reality that is the end to dukkha</w:t>
      </w:r>
      <w:proofErr w:type="gramEnd"/>
      <w:r w:rsidRPr="00640A03">
        <w:rPr>
          <w:rFonts w:eastAsia="ヒラギノ角ゴ Pro W3"/>
          <w:szCs w:val="28"/>
        </w:rPr>
        <w:t xml:space="preserve"> and one will have strong confidence that there can be the direct realization of </w:t>
      </w:r>
      <w:proofErr w:type="spellStart"/>
      <w:r w:rsidRPr="00640A03">
        <w:rPr>
          <w:rFonts w:eastAsia="ヒラギノ角ゴ Pro W3"/>
          <w:szCs w:val="28"/>
        </w:rPr>
        <w:t>nibb</w:t>
      </w:r>
      <w:r w:rsidRPr="00640A03">
        <w:rPr>
          <w:szCs w:val="28"/>
        </w:rPr>
        <w:t>ā</w:t>
      </w:r>
      <w:r w:rsidRPr="00640A03">
        <w:rPr>
          <w:rFonts w:eastAsia="ヒラギノ角ゴ Pro W3"/>
          <w:szCs w:val="28"/>
        </w:rPr>
        <w:t>na</w:t>
      </w:r>
      <w:proofErr w:type="spellEnd"/>
      <w:r w:rsidRPr="00640A03">
        <w:rPr>
          <w:rFonts w:eastAsia="ヒラギノ角ゴ Pro W3"/>
          <w:szCs w:val="28"/>
        </w:rPr>
        <w:t xml:space="preserve">.  </w:t>
      </w:r>
    </w:p>
    <w:p w:rsidR="00E63C31" w:rsidRPr="00640A03" w:rsidRDefault="00E63C31" w:rsidP="00640A03">
      <w:pPr>
        <w:rPr>
          <w:rFonts w:eastAsia="ヒラギノ角ゴ Pro W3"/>
          <w:szCs w:val="28"/>
        </w:rPr>
      </w:pPr>
      <w:r w:rsidRPr="00640A03">
        <w:rPr>
          <w:rFonts w:eastAsia="ヒラギノ角ゴ Pro W3"/>
          <w:szCs w:val="28"/>
        </w:rPr>
        <w:t xml:space="preserve">There is a way to reach the end of the cycle of birth and death and that is the development of the eightfold Path, the fourth Truth. When understanding of the Path </w:t>
      </w:r>
      <w:proofErr w:type="gramStart"/>
      <w:r w:rsidRPr="00640A03">
        <w:rPr>
          <w:rFonts w:eastAsia="ヒラギノ角ゴ Pro W3"/>
          <w:szCs w:val="28"/>
        </w:rPr>
        <w:t>has become well established</w:t>
      </w:r>
      <w:proofErr w:type="gramEnd"/>
      <w:r w:rsidRPr="00640A03">
        <w:rPr>
          <w:rFonts w:eastAsia="ヒラギノ角ゴ Pro W3"/>
          <w:szCs w:val="28"/>
        </w:rPr>
        <w:t xml:space="preserve"> one does not deviate from the right Path an</w:t>
      </w:r>
      <w:r w:rsidRPr="00640A03">
        <w:rPr>
          <w:rFonts w:eastAsia="ヒラギノ角ゴ Pro W3"/>
          <w:szCs w:val="28"/>
        </w:rPr>
        <w:t>y</w:t>
      </w:r>
      <w:r w:rsidRPr="00640A03">
        <w:rPr>
          <w:rFonts w:eastAsia="ヒラギノ角ゴ Pro W3"/>
          <w:szCs w:val="28"/>
        </w:rPr>
        <w:t xml:space="preserve">more. One does not search for another practice in order to reach the goal more quickly. The more understanding grows, the less one clings to a result. </w:t>
      </w:r>
    </w:p>
    <w:p w:rsidR="00E63C31" w:rsidRPr="00640A03" w:rsidRDefault="00E63C31" w:rsidP="00640A03">
      <w:pPr>
        <w:rPr>
          <w:rFonts w:eastAsia="ヒラギノ角ゴ Pro W3"/>
          <w:szCs w:val="28"/>
        </w:rPr>
      </w:pPr>
      <w:r w:rsidRPr="00640A03">
        <w:rPr>
          <w:rFonts w:eastAsia="ヒラギノ角ゴ Pro W3"/>
          <w:szCs w:val="28"/>
        </w:rPr>
        <w:t xml:space="preserve">When there is firm confidence in the four noble Truths there can be a condition for direct awareness and </w:t>
      </w:r>
      <w:proofErr w:type="gramStart"/>
      <w:r w:rsidRPr="00640A03">
        <w:rPr>
          <w:rFonts w:eastAsia="ヒラギノ角ゴ Pro W3"/>
          <w:szCs w:val="28"/>
        </w:rPr>
        <w:t>understanding which</w:t>
      </w:r>
      <w:proofErr w:type="gramEnd"/>
      <w:r w:rsidRPr="00640A03">
        <w:rPr>
          <w:rFonts w:eastAsia="ヒラギノ角ゴ Pro W3"/>
          <w:szCs w:val="28"/>
        </w:rPr>
        <w:t xml:space="preserve"> is the second round of the four noble Truths, </w:t>
      </w:r>
      <w:proofErr w:type="spellStart"/>
      <w:r w:rsidRPr="00640A03">
        <w:rPr>
          <w:rFonts w:eastAsia="ヒラギノ角ゴ Pro W3"/>
          <w:szCs w:val="28"/>
        </w:rPr>
        <w:t>kicca</w:t>
      </w:r>
      <w:proofErr w:type="spellEnd"/>
      <w:r w:rsidRPr="00640A03">
        <w:rPr>
          <w:rFonts w:eastAsia="ヒラギノ角ゴ Pro W3"/>
          <w:szCs w:val="28"/>
        </w:rPr>
        <w:t xml:space="preserve"> </w:t>
      </w:r>
      <w:proofErr w:type="spellStart"/>
      <w:r w:rsidRPr="00640A03">
        <w:rPr>
          <w:rFonts w:eastAsia="ヒラギノ角ゴ Pro W3"/>
          <w:szCs w:val="28"/>
        </w:rPr>
        <w:t>ñ</w:t>
      </w:r>
      <w:r w:rsidRPr="00640A03">
        <w:rPr>
          <w:szCs w:val="28"/>
        </w:rPr>
        <w:t>āṇ</w:t>
      </w:r>
      <w:r w:rsidRPr="00640A03">
        <w:rPr>
          <w:rFonts w:eastAsia="ヒラギノ角ゴ Pro W3"/>
          <w:szCs w:val="28"/>
        </w:rPr>
        <w:t>a</w:t>
      </w:r>
      <w:proofErr w:type="spellEnd"/>
      <w:r w:rsidRPr="00640A03">
        <w:rPr>
          <w:rFonts w:eastAsia="ヒラギノ角ゴ Pro W3"/>
          <w:szCs w:val="28"/>
        </w:rPr>
        <w:t xml:space="preserve">. </w:t>
      </w:r>
    </w:p>
    <w:p w:rsidR="00E63C31" w:rsidRPr="00640A03" w:rsidRDefault="000216EC" w:rsidP="00640A03">
      <w:pPr>
        <w:rPr>
          <w:rFonts w:eastAsia="ヒラギノ角ゴ Pro W3"/>
          <w:szCs w:val="28"/>
        </w:rPr>
      </w:pPr>
      <w:proofErr w:type="spellStart"/>
      <w:r>
        <w:rPr>
          <w:rFonts w:eastAsia="ヒラギノ角ゴ Pro W3"/>
          <w:szCs w:val="28"/>
        </w:rPr>
        <w:t>Acharn</w:t>
      </w:r>
      <w:proofErr w:type="spellEnd"/>
      <w:r>
        <w:rPr>
          <w:rFonts w:eastAsia="ヒラギノ角ゴ Pro W3"/>
          <w:szCs w:val="28"/>
        </w:rPr>
        <w:t xml:space="preserve"> </w:t>
      </w:r>
      <w:proofErr w:type="gramStart"/>
      <w:r>
        <w:rPr>
          <w:rFonts w:eastAsia="ヒラギノ角ゴ Pro W3"/>
          <w:szCs w:val="28"/>
        </w:rPr>
        <w:t>said:</w:t>
      </w:r>
      <w:proofErr w:type="gramEnd"/>
      <w:r>
        <w:rPr>
          <w:rFonts w:eastAsia="ヒラギノ角ゴ Pro W3"/>
          <w:szCs w:val="28"/>
        </w:rPr>
        <w:t xml:space="preserve"> “</w:t>
      </w:r>
      <w:r w:rsidR="00E63C31" w:rsidRPr="00640A03">
        <w:rPr>
          <w:rFonts w:eastAsia="ヒラギノ角ゴ Pro W3"/>
          <w:szCs w:val="28"/>
        </w:rPr>
        <w:t xml:space="preserve">There will be detachment gradually, all the time, at the moment of understanding. When hearing the </w:t>
      </w:r>
      <w:proofErr w:type="spellStart"/>
      <w:r w:rsidR="00E63C31" w:rsidRPr="00640A03">
        <w:rPr>
          <w:rFonts w:eastAsia="ヒラギノ角ゴ Pro W3"/>
          <w:szCs w:val="28"/>
        </w:rPr>
        <w:t>Dhamma</w:t>
      </w:r>
      <w:proofErr w:type="spellEnd"/>
      <w:r w:rsidR="00E63C31" w:rsidRPr="00640A03">
        <w:rPr>
          <w:rFonts w:eastAsia="ヒラギノ角ゴ Pro W3"/>
          <w:szCs w:val="28"/>
        </w:rPr>
        <w:t xml:space="preserve"> </w:t>
      </w:r>
      <w:proofErr w:type="gramStart"/>
      <w:r w:rsidR="00E63C31" w:rsidRPr="00640A03">
        <w:rPr>
          <w:rFonts w:eastAsia="ヒラギノ角ゴ Pro W3"/>
          <w:szCs w:val="28"/>
        </w:rPr>
        <w:t>one</w:t>
      </w:r>
      <w:proofErr w:type="gramEnd"/>
      <w:r w:rsidR="00E63C31" w:rsidRPr="00640A03">
        <w:rPr>
          <w:rFonts w:eastAsia="ヒラギノ角ゴ Pro W3"/>
          <w:szCs w:val="28"/>
        </w:rPr>
        <w:t xml:space="preserve"> finds it so difficult, but since it is the teaching of the Enlightened One how can it be easy? </w:t>
      </w:r>
      <w:proofErr w:type="gramStart"/>
      <w:r w:rsidR="00E63C31" w:rsidRPr="00640A03">
        <w:rPr>
          <w:rFonts w:eastAsia="ヒラギノ角ゴ Pro W3"/>
          <w:szCs w:val="28"/>
        </w:rPr>
        <w:t>But</w:t>
      </w:r>
      <w:proofErr w:type="gramEnd"/>
      <w:r w:rsidR="00E63C31" w:rsidRPr="00640A03">
        <w:rPr>
          <w:rFonts w:eastAsia="ヒラギノ角ゴ Pro W3"/>
          <w:szCs w:val="28"/>
        </w:rPr>
        <w:t xml:space="preserve"> by having co</w:t>
      </w:r>
      <w:r w:rsidR="00E63C31" w:rsidRPr="00640A03">
        <w:rPr>
          <w:rFonts w:eastAsia="ヒラギノ角ゴ Pro W3"/>
          <w:szCs w:val="28"/>
        </w:rPr>
        <w:t>n</w:t>
      </w:r>
      <w:r w:rsidR="00E63C31" w:rsidRPr="00640A03">
        <w:rPr>
          <w:rFonts w:eastAsia="ヒラギノ角ゴ Pro W3"/>
          <w:szCs w:val="28"/>
        </w:rPr>
        <w:lastRenderedPageBreak/>
        <w:t xml:space="preserve">fidence there begins to be direct understanding or </w:t>
      </w:r>
      <w:proofErr w:type="spellStart"/>
      <w:r w:rsidR="00E63C31" w:rsidRPr="00640A03">
        <w:rPr>
          <w:rFonts w:eastAsia="ヒラギノ角ゴ Pro W3"/>
          <w:szCs w:val="28"/>
        </w:rPr>
        <w:t>satipa</w:t>
      </w:r>
      <w:r w:rsidR="00E63C31" w:rsidRPr="00640A03">
        <w:rPr>
          <w:szCs w:val="28"/>
        </w:rPr>
        <w:t>ṭṭ</w:t>
      </w:r>
      <w:r w:rsidR="00E63C31" w:rsidRPr="00640A03">
        <w:rPr>
          <w:rFonts w:eastAsia="ヒラギノ角ゴ Pro W3"/>
          <w:szCs w:val="28"/>
        </w:rPr>
        <w:t>h</w:t>
      </w:r>
      <w:r w:rsidR="00E63C31" w:rsidRPr="00640A03">
        <w:rPr>
          <w:szCs w:val="28"/>
        </w:rPr>
        <w:t>ā</w:t>
      </w:r>
      <w:r w:rsidR="00E63C31" w:rsidRPr="00640A03">
        <w:rPr>
          <w:rFonts w:eastAsia="ヒラギノ角ゴ Pro W3"/>
          <w:szCs w:val="28"/>
        </w:rPr>
        <w:t>na</w:t>
      </w:r>
      <w:proofErr w:type="spellEnd"/>
      <w:r w:rsidR="00E63C31" w:rsidRPr="00640A03">
        <w:rPr>
          <w:rFonts w:eastAsia="ヒラギノ角ゴ Pro W3"/>
          <w:szCs w:val="28"/>
        </w:rPr>
        <w:t xml:space="preserve"> of whatever a</w:t>
      </w:r>
      <w:r w:rsidR="00E63C31" w:rsidRPr="00640A03">
        <w:rPr>
          <w:rFonts w:eastAsia="ヒラギノ角ゴ Pro W3"/>
          <w:szCs w:val="28"/>
        </w:rPr>
        <w:t>p</w:t>
      </w:r>
      <w:r w:rsidR="00E63C31" w:rsidRPr="00640A03">
        <w:rPr>
          <w:rFonts w:eastAsia="ヒラギノ角ゴ Pro W3"/>
          <w:szCs w:val="28"/>
        </w:rPr>
        <w:t xml:space="preserve">pears now, by conditions. The more right understanding grows, the more we see the </w:t>
      </w:r>
      <w:proofErr w:type="spellStart"/>
      <w:r w:rsidR="00E63C31" w:rsidRPr="00640A03">
        <w:rPr>
          <w:rFonts w:eastAsia="ヒラギノ角ゴ Pro W3"/>
          <w:szCs w:val="28"/>
        </w:rPr>
        <w:t>anattaness</w:t>
      </w:r>
      <w:proofErr w:type="spellEnd"/>
      <w:r w:rsidR="00E63C31" w:rsidRPr="00640A03">
        <w:rPr>
          <w:rFonts w:eastAsia="ヒラギノ角ゴ Pro W3"/>
          <w:szCs w:val="28"/>
        </w:rPr>
        <w:t xml:space="preserve"> and it becomes firmer and firmer. It is very natural.”</w:t>
      </w:r>
    </w:p>
    <w:p w:rsidR="00E63C31" w:rsidRPr="00640A03" w:rsidRDefault="00E63C31" w:rsidP="00640A03">
      <w:pPr>
        <w:rPr>
          <w:rFonts w:eastAsia="ヒラギノ角ゴ Pro W3"/>
          <w:szCs w:val="28"/>
        </w:rPr>
      </w:pPr>
      <w:r w:rsidRPr="00640A03">
        <w:rPr>
          <w:rFonts w:eastAsia="ヒラギノ角ゴ Pro W3"/>
          <w:szCs w:val="28"/>
        </w:rPr>
        <w:t xml:space="preserve">I asked whether the understanding of the arising and falling away of the present reality is already a highly developed </w:t>
      </w:r>
      <w:proofErr w:type="spellStart"/>
      <w:r w:rsidRPr="00640A03">
        <w:rPr>
          <w:rFonts w:eastAsia="ヒラギノ角ゴ Pro W3"/>
          <w:szCs w:val="28"/>
        </w:rPr>
        <w:t>paññ</w:t>
      </w:r>
      <w:r w:rsidRPr="00640A03">
        <w:rPr>
          <w:szCs w:val="28"/>
        </w:rPr>
        <w:t>ā</w:t>
      </w:r>
      <w:proofErr w:type="spellEnd"/>
      <w:r w:rsidRPr="00640A03">
        <w:rPr>
          <w:rFonts w:eastAsia="ヒラギノ角ゴ Pro W3"/>
          <w:szCs w:val="28"/>
        </w:rPr>
        <w:t>.</w:t>
      </w:r>
    </w:p>
    <w:p w:rsidR="00E63C31" w:rsidRPr="00640A03" w:rsidRDefault="00E63C31" w:rsidP="00640A03">
      <w:pPr>
        <w:rPr>
          <w:rFonts w:eastAsia="ヒラギノ角ゴ Pro W3"/>
          <w:szCs w:val="28"/>
        </w:rPr>
      </w:pPr>
      <w:proofErr w:type="spellStart"/>
      <w:r w:rsidRPr="00640A03">
        <w:rPr>
          <w:rFonts w:eastAsia="ヒラギノ角ゴ Pro W3"/>
          <w:szCs w:val="28"/>
        </w:rPr>
        <w:t>Acharn</w:t>
      </w:r>
      <w:proofErr w:type="spellEnd"/>
      <w:r w:rsidRPr="00640A03">
        <w:rPr>
          <w:rFonts w:eastAsia="ヒラギノ角ゴ Pro W3"/>
          <w:szCs w:val="28"/>
        </w:rPr>
        <w:t xml:space="preserve"> </w:t>
      </w:r>
      <w:proofErr w:type="gramStart"/>
      <w:r w:rsidRPr="00640A03">
        <w:rPr>
          <w:rFonts w:eastAsia="ヒラギノ角ゴ Pro W3"/>
          <w:szCs w:val="28"/>
        </w:rPr>
        <w:t>answered:</w:t>
      </w:r>
      <w:proofErr w:type="gramEnd"/>
      <w:r w:rsidRPr="00640A03">
        <w:rPr>
          <w:rFonts w:eastAsia="ヒラギノ角ゴ Pro W3"/>
          <w:szCs w:val="28"/>
        </w:rPr>
        <w:t xml:space="preserve"> “Of what degree, of the level of </w:t>
      </w:r>
      <w:proofErr w:type="spellStart"/>
      <w:r w:rsidRPr="00640A03">
        <w:rPr>
          <w:rFonts w:eastAsia="ヒラギノ角ゴ Pro W3"/>
          <w:szCs w:val="28"/>
        </w:rPr>
        <w:t>sacca</w:t>
      </w:r>
      <w:proofErr w:type="spellEnd"/>
      <w:r w:rsidRPr="00640A03">
        <w:rPr>
          <w:rFonts w:eastAsia="ヒラギノ角ゴ Pro W3"/>
          <w:szCs w:val="28"/>
        </w:rPr>
        <w:t xml:space="preserve"> </w:t>
      </w:r>
      <w:proofErr w:type="spellStart"/>
      <w:r w:rsidRPr="00640A03">
        <w:rPr>
          <w:rFonts w:eastAsia="ヒラギノ角ゴ Pro W3"/>
          <w:szCs w:val="28"/>
        </w:rPr>
        <w:t>ñ</w:t>
      </w:r>
      <w:r w:rsidRPr="00640A03">
        <w:rPr>
          <w:szCs w:val="28"/>
        </w:rPr>
        <w:t>āṇ</w:t>
      </w:r>
      <w:r w:rsidRPr="00640A03">
        <w:rPr>
          <w:rFonts w:eastAsia="ヒラギノ角ゴ Pro W3"/>
          <w:szCs w:val="28"/>
        </w:rPr>
        <w:t>a</w:t>
      </w:r>
      <w:proofErr w:type="spellEnd"/>
      <w:r w:rsidRPr="00640A03">
        <w:rPr>
          <w:rFonts w:eastAsia="ヒラギノ角ゴ Pro W3"/>
          <w:szCs w:val="28"/>
        </w:rPr>
        <w:t xml:space="preserve"> or of </w:t>
      </w:r>
      <w:proofErr w:type="spellStart"/>
      <w:r w:rsidRPr="00640A03">
        <w:rPr>
          <w:rFonts w:eastAsia="ヒラギノ角ゴ Pro W3"/>
          <w:szCs w:val="28"/>
        </w:rPr>
        <w:t>kicca</w:t>
      </w:r>
      <w:proofErr w:type="spellEnd"/>
      <w:r w:rsidRPr="00640A03">
        <w:rPr>
          <w:rFonts w:eastAsia="ヒラギノ角ゴ Pro W3"/>
          <w:szCs w:val="28"/>
        </w:rPr>
        <w:t xml:space="preserve"> </w:t>
      </w:r>
      <w:proofErr w:type="spellStart"/>
      <w:r w:rsidRPr="00640A03">
        <w:rPr>
          <w:rFonts w:eastAsia="ヒラギノ角ゴ Pro W3"/>
          <w:szCs w:val="28"/>
        </w:rPr>
        <w:t>ñ</w:t>
      </w:r>
      <w:r w:rsidRPr="00640A03">
        <w:rPr>
          <w:szCs w:val="28"/>
        </w:rPr>
        <w:t>āṇ</w:t>
      </w:r>
      <w:r w:rsidRPr="00640A03">
        <w:rPr>
          <w:rFonts w:eastAsia="ヒラギノ角ゴ Pro W3"/>
          <w:szCs w:val="28"/>
        </w:rPr>
        <w:t>a</w:t>
      </w:r>
      <w:proofErr w:type="spellEnd"/>
      <w:r w:rsidRPr="00640A03">
        <w:rPr>
          <w:rFonts w:eastAsia="ヒラギノ角ゴ Pro W3"/>
          <w:szCs w:val="28"/>
        </w:rPr>
        <w:t xml:space="preserve">? </w:t>
      </w:r>
      <w:proofErr w:type="spellStart"/>
      <w:r w:rsidRPr="00640A03">
        <w:rPr>
          <w:rFonts w:eastAsia="ヒラギノ角ゴ Pro W3"/>
          <w:szCs w:val="28"/>
        </w:rPr>
        <w:t>Sacca</w:t>
      </w:r>
      <w:proofErr w:type="spellEnd"/>
      <w:r w:rsidRPr="00640A03">
        <w:rPr>
          <w:rFonts w:eastAsia="ヒラギノ角ゴ Pro W3"/>
          <w:szCs w:val="28"/>
        </w:rPr>
        <w:t xml:space="preserve"> </w:t>
      </w:r>
      <w:proofErr w:type="spellStart"/>
      <w:r w:rsidRPr="00640A03">
        <w:rPr>
          <w:rFonts w:eastAsia="ヒラギノ角ゴ Pro W3"/>
          <w:szCs w:val="28"/>
        </w:rPr>
        <w:t>ñ</w:t>
      </w:r>
      <w:r w:rsidRPr="00640A03">
        <w:rPr>
          <w:szCs w:val="28"/>
        </w:rPr>
        <w:t>āṇ</w:t>
      </w:r>
      <w:r w:rsidRPr="00640A03">
        <w:rPr>
          <w:rFonts w:eastAsia="ヒラギノ角ゴ Pro W3"/>
          <w:szCs w:val="28"/>
        </w:rPr>
        <w:t>a</w:t>
      </w:r>
      <w:proofErr w:type="spellEnd"/>
      <w:r w:rsidRPr="00640A03">
        <w:rPr>
          <w:rFonts w:eastAsia="ヒラギノ角ゴ Pro W3"/>
          <w:szCs w:val="28"/>
        </w:rPr>
        <w:t xml:space="preserve"> is not </w:t>
      </w:r>
      <w:proofErr w:type="spellStart"/>
      <w:r w:rsidRPr="00640A03">
        <w:rPr>
          <w:rFonts w:eastAsia="ヒラギノ角ゴ Pro W3"/>
          <w:szCs w:val="28"/>
        </w:rPr>
        <w:t>kicca</w:t>
      </w:r>
      <w:proofErr w:type="spellEnd"/>
      <w:r w:rsidRPr="00640A03">
        <w:rPr>
          <w:rFonts w:eastAsia="ヒラギノ角ゴ Pro W3"/>
          <w:szCs w:val="28"/>
        </w:rPr>
        <w:t xml:space="preserve"> </w:t>
      </w:r>
      <w:proofErr w:type="spellStart"/>
      <w:r w:rsidRPr="00640A03">
        <w:rPr>
          <w:rFonts w:eastAsia="ヒラギノ角ゴ Pro W3"/>
          <w:szCs w:val="28"/>
        </w:rPr>
        <w:t>ñ</w:t>
      </w:r>
      <w:r w:rsidRPr="00640A03">
        <w:rPr>
          <w:szCs w:val="28"/>
        </w:rPr>
        <w:t>āṇ</w:t>
      </w:r>
      <w:r w:rsidRPr="00640A03">
        <w:rPr>
          <w:rFonts w:eastAsia="ヒラギノ角ゴ Pro W3"/>
          <w:szCs w:val="28"/>
        </w:rPr>
        <w:t>a</w:t>
      </w:r>
      <w:proofErr w:type="spellEnd"/>
      <w:r w:rsidRPr="00640A03">
        <w:rPr>
          <w:rFonts w:eastAsia="ヒラギノ角ゴ Pro W3"/>
          <w:szCs w:val="28"/>
        </w:rPr>
        <w:t xml:space="preserve">.” </w:t>
      </w:r>
    </w:p>
    <w:p w:rsidR="00E63C31" w:rsidRPr="00640A03" w:rsidRDefault="00E63C31" w:rsidP="00640A03">
      <w:pPr>
        <w:rPr>
          <w:rFonts w:eastAsia="ヒラギノ角ゴ Pro W3"/>
          <w:szCs w:val="28"/>
        </w:rPr>
      </w:pPr>
      <w:r w:rsidRPr="00640A03">
        <w:rPr>
          <w:rFonts w:eastAsia="ヒラギノ角ゴ Pro W3"/>
          <w:szCs w:val="28"/>
        </w:rPr>
        <w:t xml:space="preserve">I asked: “How can </w:t>
      </w:r>
      <w:proofErr w:type="spellStart"/>
      <w:proofErr w:type="gramStart"/>
      <w:r w:rsidRPr="00640A03">
        <w:rPr>
          <w:rFonts w:eastAsia="ヒラギノ角ゴ Pro W3"/>
          <w:szCs w:val="28"/>
        </w:rPr>
        <w:t>arising</w:t>
      </w:r>
      <w:proofErr w:type="spellEnd"/>
      <w:proofErr w:type="gramEnd"/>
      <w:r w:rsidRPr="00640A03">
        <w:rPr>
          <w:rFonts w:eastAsia="ヒラギノ角ゴ Pro W3"/>
          <w:szCs w:val="28"/>
        </w:rPr>
        <w:t xml:space="preserve"> and falling away be understood on the level of </w:t>
      </w:r>
      <w:proofErr w:type="spellStart"/>
      <w:r w:rsidRPr="00640A03">
        <w:rPr>
          <w:rFonts w:eastAsia="ヒラギノ角ゴ Pro W3"/>
          <w:szCs w:val="28"/>
        </w:rPr>
        <w:t>sacca</w:t>
      </w:r>
      <w:proofErr w:type="spellEnd"/>
      <w:r w:rsidRPr="00640A03">
        <w:rPr>
          <w:rFonts w:eastAsia="ヒラギノ角ゴ Pro W3"/>
          <w:szCs w:val="28"/>
        </w:rPr>
        <w:t xml:space="preserve"> </w:t>
      </w:r>
      <w:proofErr w:type="spellStart"/>
      <w:r w:rsidRPr="00640A03">
        <w:rPr>
          <w:rFonts w:eastAsia="ヒラギノ角ゴ Pro W3"/>
          <w:szCs w:val="28"/>
        </w:rPr>
        <w:t>ñ</w:t>
      </w:r>
      <w:r w:rsidRPr="00640A03">
        <w:rPr>
          <w:szCs w:val="28"/>
        </w:rPr>
        <w:t>āṇ</w:t>
      </w:r>
      <w:r w:rsidRPr="00640A03">
        <w:rPr>
          <w:rFonts w:eastAsia="ヒラギノ角ゴ Pro W3"/>
          <w:szCs w:val="28"/>
        </w:rPr>
        <w:t>a</w:t>
      </w:r>
      <w:proofErr w:type="spellEnd"/>
      <w:r w:rsidRPr="00640A03">
        <w:rPr>
          <w:rFonts w:eastAsia="ヒラギノ角ゴ Pro W3"/>
          <w:szCs w:val="28"/>
        </w:rPr>
        <w:t>?”</w:t>
      </w:r>
    </w:p>
    <w:p w:rsidR="00E63C31" w:rsidRPr="00640A03" w:rsidRDefault="00E63C31" w:rsidP="00640A03">
      <w:pPr>
        <w:rPr>
          <w:rFonts w:eastAsia="ヒラギノ角ゴ Pro W3"/>
          <w:szCs w:val="28"/>
        </w:rPr>
      </w:pPr>
      <w:proofErr w:type="spellStart"/>
      <w:r w:rsidRPr="00640A03">
        <w:rPr>
          <w:rFonts w:eastAsia="ヒラギノ角ゴ Pro W3"/>
          <w:szCs w:val="28"/>
        </w:rPr>
        <w:t>Acharn</w:t>
      </w:r>
      <w:proofErr w:type="spellEnd"/>
      <w:r w:rsidRPr="00640A03">
        <w:rPr>
          <w:rFonts w:eastAsia="ヒラギノ角ゴ Pro W3"/>
          <w:szCs w:val="28"/>
        </w:rPr>
        <w:t xml:space="preserve"> </w:t>
      </w:r>
      <w:proofErr w:type="gramStart"/>
      <w:r w:rsidRPr="00640A03">
        <w:rPr>
          <w:rFonts w:eastAsia="ヒラギノ角ゴ Pro W3"/>
          <w:szCs w:val="28"/>
        </w:rPr>
        <w:t>said:</w:t>
      </w:r>
      <w:proofErr w:type="gramEnd"/>
      <w:r w:rsidRPr="00640A03">
        <w:rPr>
          <w:rFonts w:eastAsia="ヒラギノ角ゴ Pro W3"/>
          <w:szCs w:val="28"/>
        </w:rPr>
        <w:t xml:space="preserve"> “Is seeing now permanent? Is thinking now permanent?”</w:t>
      </w:r>
    </w:p>
    <w:p w:rsidR="00E63C31" w:rsidRPr="00640A03" w:rsidRDefault="00E63C31" w:rsidP="00640A03">
      <w:pPr>
        <w:rPr>
          <w:rFonts w:eastAsia="ヒラギノ角ゴ Pro W3"/>
          <w:szCs w:val="28"/>
        </w:rPr>
      </w:pPr>
      <w:r w:rsidRPr="00640A03">
        <w:rPr>
          <w:rFonts w:eastAsia="ヒラギノ角ゴ Pro W3"/>
          <w:szCs w:val="28"/>
        </w:rPr>
        <w:t xml:space="preserve">I answered that they are impermanent. </w:t>
      </w:r>
    </w:p>
    <w:p w:rsidR="00E63C31" w:rsidRPr="00640A03" w:rsidRDefault="00E63C31" w:rsidP="00640A03">
      <w:pPr>
        <w:rPr>
          <w:rFonts w:eastAsia="ヒラギノ角ゴ Pro W3"/>
          <w:szCs w:val="28"/>
        </w:rPr>
      </w:pPr>
      <w:proofErr w:type="spellStart"/>
      <w:r w:rsidRPr="00640A03">
        <w:rPr>
          <w:rFonts w:eastAsia="ヒラギノ角ゴ Pro W3"/>
          <w:szCs w:val="28"/>
        </w:rPr>
        <w:t>Acharn</w:t>
      </w:r>
      <w:proofErr w:type="spellEnd"/>
      <w:r w:rsidRPr="00640A03">
        <w:rPr>
          <w:rFonts w:eastAsia="ヒラギノ角ゴ Pro W3"/>
          <w:szCs w:val="28"/>
        </w:rPr>
        <w:t xml:space="preserve"> explained that the fact that I said that they are impermanent showed that there is more confidence in the truth. </w:t>
      </w:r>
    </w:p>
    <w:p w:rsidR="00E63C31" w:rsidRPr="00640A03" w:rsidRDefault="00E63C31" w:rsidP="00640A03">
      <w:pPr>
        <w:rPr>
          <w:rFonts w:eastAsia="ヒラギノ角ゴ Pro W3"/>
          <w:szCs w:val="28"/>
        </w:rPr>
      </w:pPr>
      <w:r w:rsidRPr="00640A03">
        <w:rPr>
          <w:rFonts w:eastAsia="ヒラギノ角ゴ Pro W3"/>
          <w:szCs w:val="28"/>
        </w:rPr>
        <w:t xml:space="preserve">The second round, </w:t>
      </w:r>
      <w:proofErr w:type="spellStart"/>
      <w:r w:rsidRPr="00640A03">
        <w:rPr>
          <w:rFonts w:eastAsia="ヒラギノ角ゴ Pro W3"/>
          <w:szCs w:val="28"/>
        </w:rPr>
        <w:t>kicca</w:t>
      </w:r>
      <w:proofErr w:type="spellEnd"/>
      <w:r w:rsidRPr="00640A03">
        <w:rPr>
          <w:rFonts w:eastAsia="ヒラギノ角ゴ Pro W3"/>
          <w:szCs w:val="28"/>
        </w:rPr>
        <w:t xml:space="preserve"> </w:t>
      </w:r>
      <w:proofErr w:type="spellStart"/>
      <w:r w:rsidRPr="00640A03">
        <w:rPr>
          <w:rFonts w:eastAsia="ヒラギノ角ゴ Pro W3"/>
          <w:szCs w:val="28"/>
        </w:rPr>
        <w:t>ñ</w:t>
      </w:r>
      <w:r w:rsidRPr="00640A03">
        <w:rPr>
          <w:szCs w:val="28"/>
        </w:rPr>
        <w:t>āṇ</w:t>
      </w:r>
      <w:r w:rsidRPr="00640A03">
        <w:rPr>
          <w:rFonts w:eastAsia="ヒラギノ角ゴ Pro W3"/>
          <w:szCs w:val="28"/>
        </w:rPr>
        <w:t>a</w:t>
      </w:r>
      <w:proofErr w:type="spellEnd"/>
      <w:r w:rsidRPr="00640A03">
        <w:rPr>
          <w:rFonts w:eastAsia="ヒラギノ角ゴ Pro W3"/>
          <w:szCs w:val="28"/>
        </w:rPr>
        <w:t xml:space="preserve">, of the four noble Truths is </w:t>
      </w:r>
      <w:proofErr w:type="spellStart"/>
      <w:r w:rsidRPr="00640A03">
        <w:rPr>
          <w:rFonts w:eastAsia="ヒラギノ角ゴ Pro W3"/>
          <w:szCs w:val="28"/>
        </w:rPr>
        <w:t>satipa</w:t>
      </w:r>
      <w:r w:rsidRPr="00640A03">
        <w:rPr>
          <w:szCs w:val="28"/>
        </w:rPr>
        <w:t>ṭṭ</w:t>
      </w:r>
      <w:r w:rsidRPr="00640A03">
        <w:rPr>
          <w:rFonts w:eastAsia="ヒラギノ角ゴ Pro W3"/>
          <w:szCs w:val="28"/>
        </w:rPr>
        <w:t>h</w:t>
      </w:r>
      <w:r w:rsidRPr="00640A03">
        <w:rPr>
          <w:szCs w:val="28"/>
        </w:rPr>
        <w:t>ā</w:t>
      </w:r>
      <w:r w:rsidRPr="00640A03">
        <w:rPr>
          <w:rFonts w:eastAsia="ヒラギノ角ゴ Pro W3"/>
          <w:szCs w:val="28"/>
        </w:rPr>
        <w:t>na</w:t>
      </w:r>
      <w:proofErr w:type="spellEnd"/>
      <w:r w:rsidRPr="00640A03">
        <w:rPr>
          <w:rFonts w:eastAsia="ヒラギノ角ゴ Pro W3"/>
          <w:szCs w:val="28"/>
        </w:rPr>
        <w:t xml:space="preserve">, direct awareness and understanding of whatever reality appears. When right awareness </w:t>
      </w:r>
      <w:proofErr w:type="gramStart"/>
      <w:r w:rsidRPr="00640A03">
        <w:rPr>
          <w:rFonts w:eastAsia="ヒラギノ角ゴ Pro W3"/>
          <w:szCs w:val="28"/>
        </w:rPr>
        <w:t>arises</w:t>
      </w:r>
      <w:proofErr w:type="gramEnd"/>
      <w:r w:rsidRPr="00640A03">
        <w:rPr>
          <w:rFonts w:eastAsia="ヒラギノ角ゴ Pro W3"/>
          <w:szCs w:val="28"/>
        </w:rPr>
        <w:t xml:space="preserve"> it can be known that it is uncontrollable. It arises unexpectedly, by cond</w:t>
      </w:r>
      <w:r w:rsidRPr="00640A03">
        <w:rPr>
          <w:rFonts w:eastAsia="ヒラギノ角ゴ Pro W3"/>
          <w:szCs w:val="28"/>
        </w:rPr>
        <w:t>i</w:t>
      </w:r>
      <w:r w:rsidRPr="00640A03">
        <w:rPr>
          <w:rFonts w:eastAsia="ヒラギノ角ゴ Pro W3"/>
          <w:szCs w:val="28"/>
        </w:rPr>
        <w:t xml:space="preserve">tions. Hearing </w:t>
      </w:r>
      <w:proofErr w:type="spellStart"/>
      <w:r w:rsidRPr="00640A03">
        <w:rPr>
          <w:rFonts w:eastAsia="ヒラギノ角ゴ Pro W3"/>
          <w:szCs w:val="28"/>
        </w:rPr>
        <w:t>Dhamma</w:t>
      </w:r>
      <w:proofErr w:type="spellEnd"/>
      <w:r w:rsidRPr="00640A03">
        <w:rPr>
          <w:rFonts w:eastAsia="ヒラギノ角ゴ Pro W3"/>
          <w:szCs w:val="28"/>
        </w:rPr>
        <w:t xml:space="preserve"> at this moment and considering the truth of it is never lost, it </w:t>
      </w:r>
      <w:proofErr w:type="gramStart"/>
      <w:r w:rsidRPr="00640A03">
        <w:rPr>
          <w:rFonts w:eastAsia="ヒラギノ角ゴ Pro W3"/>
          <w:szCs w:val="28"/>
        </w:rPr>
        <w:t>is accumulated</w:t>
      </w:r>
      <w:proofErr w:type="gramEnd"/>
      <w:r w:rsidRPr="00640A03">
        <w:rPr>
          <w:rFonts w:eastAsia="ヒラギノ角ゴ Pro W3"/>
          <w:szCs w:val="28"/>
        </w:rPr>
        <w:t xml:space="preserve"> in the following </w:t>
      </w:r>
      <w:proofErr w:type="spellStart"/>
      <w:r w:rsidRPr="00640A03">
        <w:rPr>
          <w:rFonts w:eastAsia="ヒラギノ角ゴ Pro W3"/>
          <w:szCs w:val="28"/>
        </w:rPr>
        <w:t>cittas</w:t>
      </w:r>
      <w:proofErr w:type="spellEnd"/>
      <w:r w:rsidRPr="00640A03">
        <w:rPr>
          <w:rFonts w:eastAsia="ヒラギノ角ゴ Pro W3"/>
          <w:szCs w:val="28"/>
        </w:rPr>
        <w:t>, on and on, so that there are cond</w:t>
      </w:r>
      <w:r w:rsidRPr="00640A03">
        <w:rPr>
          <w:rFonts w:eastAsia="ヒラギノ角ゴ Pro W3"/>
          <w:szCs w:val="28"/>
        </w:rPr>
        <w:t>i</w:t>
      </w:r>
      <w:r w:rsidRPr="00640A03">
        <w:rPr>
          <w:rFonts w:eastAsia="ヒラギノ角ゴ Pro W3"/>
          <w:szCs w:val="28"/>
        </w:rPr>
        <w:t>tions for its arising again. Like now, we may have a little understanding of e</w:t>
      </w:r>
      <w:r w:rsidRPr="00640A03">
        <w:rPr>
          <w:rFonts w:eastAsia="ヒラギノ角ゴ Pro W3"/>
          <w:szCs w:val="28"/>
        </w:rPr>
        <w:t>x</w:t>
      </w:r>
      <w:r w:rsidRPr="00640A03">
        <w:rPr>
          <w:rFonts w:eastAsia="ヒラギノ角ゴ Pro W3"/>
          <w:szCs w:val="28"/>
        </w:rPr>
        <w:t xml:space="preserve">planations about realities, and such moments do not stay. Other </w:t>
      </w:r>
      <w:proofErr w:type="spellStart"/>
      <w:r w:rsidRPr="00640A03">
        <w:rPr>
          <w:rFonts w:eastAsia="ヒラギノ角ゴ Pro W3"/>
          <w:szCs w:val="28"/>
        </w:rPr>
        <w:t>cittas</w:t>
      </w:r>
      <w:proofErr w:type="spellEnd"/>
      <w:r w:rsidRPr="00640A03">
        <w:rPr>
          <w:rFonts w:eastAsia="ヒラギノ角ゴ Pro W3"/>
          <w:szCs w:val="28"/>
        </w:rPr>
        <w:t xml:space="preserve"> </w:t>
      </w:r>
      <w:proofErr w:type="gramStart"/>
      <w:r w:rsidRPr="00640A03">
        <w:rPr>
          <w:rFonts w:eastAsia="ヒラギノ角ゴ Pro W3"/>
          <w:szCs w:val="28"/>
        </w:rPr>
        <w:t>arise</w:t>
      </w:r>
      <w:proofErr w:type="gramEnd"/>
      <w:r w:rsidRPr="00640A03">
        <w:rPr>
          <w:rFonts w:eastAsia="ヒラギノ角ゴ Pro W3"/>
          <w:szCs w:val="28"/>
        </w:rPr>
        <w:t xml:space="preserve"> that experience for example a pleasant flavour we enjoy. We may be absorbed in s</w:t>
      </w:r>
      <w:r w:rsidRPr="00640A03">
        <w:rPr>
          <w:rFonts w:eastAsia="ヒラギノ角ゴ Pro W3"/>
          <w:szCs w:val="28"/>
        </w:rPr>
        <w:t>a</w:t>
      </w:r>
      <w:r w:rsidRPr="00640A03">
        <w:rPr>
          <w:rFonts w:eastAsia="ヒラギノ角ゴ Pro W3"/>
          <w:szCs w:val="28"/>
        </w:rPr>
        <w:t xml:space="preserve">voury food. </w:t>
      </w:r>
      <w:proofErr w:type="gramStart"/>
      <w:r w:rsidRPr="00640A03">
        <w:rPr>
          <w:rFonts w:eastAsia="ヒラギノ角ゴ Pro W3"/>
          <w:szCs w:val="28"/>
        </w:rPr>
        <w:t>But still</w:t>
      </w:r>
      <w:proofErr w:type="gramEnd"/>
      <w:r w:rsidRPr="00640A03">
        <w:rPr>
          <w:rFonts w:eastAsia="ヒラギノ角ゴ Pro W3"/>
          <w:szCs w:val="28"/>
        </w:rPr>
        <w:t xml:space="preserve">, in all those different </w:t>
      </w:r>
      <w:proofErr w:type="spellStart"/>
      <w:r w:rsidRPr="00640A03">
        <w:rPr>
          <w:rFonts w:eastAsia="ヒラギノ角ゴ Pro W3"/>
          <w:szCs w:val="28"/>
        </w:rPr>
        <w:t>cittas</w:t>
      </w:r>
      <w:proofErr w:type="spellEnd"/>
      <w:r w:rsidRPr="00640A03">
        <w:rPr>
          <w:rFonts w:eastAsia="ヒラギノ角ゴ Pro W3"/>
          <w:szCs w:val="28"/>
        </w:rPr>
        <w:t xml:space="preserve"> there is </w:t>
      </w:r>
      <w:proofErr w:type="spellStart"/>
      <w:r w:rsidRPr="00640A03">
        <w:rPr>
          <w:rFonts w:eastAsia="ヒラギノ角ゴ Pro W3"/>
          <w:szCs w:val="28"/>
        </w:rPr>
        <w:t>paññ</w:t>
      </w:r>
      <w:r w:rsidRPr="00640A03">
        <w:rPr>
          <w:szCs w:val="28"/>
        </w:rPr>
        <w:t>ā</w:t>
      </w:r>
      <w:proofErr w:type="spellEnd"/>
      <w:r w:rsidRPr="00640A03">
        <w:rPr>
          <w:rFonts w:eastAsia="ヒラギノ角ゴ Pro W3"/>
          <w:szCs w:val="28"/>
        </w:rPr>
        <w:t xml:space="preserve"> accumulated. Then we listen again to the </w:t>
      </w:r>
      <w:proofErr w:type="spellStart"/>
      <w:r w:rsidRPr="00640A03">
        <w:rPr>
          <w:rFonts w:eastAsia="ヒラギノ角ゴ Pro W3"/>
          <w:szCs w:val="28"/>
        </w:rPr>
        <w:t>Dhamma</w:t>
      </w:r>
      <w:proofErr w:type="spellEnd"/>
      <w:r w:rsidRPr="00640A03">
        <w:rPr>
          <w:rFonts w:eastAsia="ヒラギノ角ゴ Pro W3"/>
          <w:szCs w:val="28"/>
        </w:rPr>
        <w:t xml:space="preserve"> and there is a new opportunity for the ari</w:t>
      </w:r>
      <w:r w:rsidRPr="00640A03">
        <w:rPr>
          <w:rFonts w:eastAsia="ヒラギノ角ゴ Pro W3"/>
          <w:szCs w:val="28"/>
        </w:rPr>
        <w:t>s</w:t>
      </w:r>
      <w:r w:rsidRPr="00640A03">
        <w:rPr>
          <w:rFonts w:eastAsia="ヒラギノ角ゴ Pro W3"/>
          <w:szCs w:val="28"/>
        </w:rPr>
        <w:t>ing of understanding. Each time we understand a little more, a little more.</w:t>
      </w:r>
    </w:p>
    <w:p w:rsidR="00E63C31" w:rsidRPr="00640A03" w:rsidRDefault="00E63C31" w:rsidP="00640A03">
      <w:pPr>
        <w:rPr>
          <w:rFonts w:eastAsia="ヒラギノ角ゴ Pro W3"/>
          <w:szCs w:val="28"/>
        </w:rPr>
      </w:pPr>
      <w:r w:rsidRPr="00640A03">
        <w:rPr>
          <w:rFonts w:eastAsia="ヒラギノ角ゴ Pro W3"/>
          <w:szCs w:val="28"/>
        </w:rPr>
        <w:t xml:space="preserve">Patience </w:t>
      </w:r>
      <w:proofErr w:type="gramStart"/>
      <w:r w:rsidRPr="00640A03">
        <w:rPr>
          <w:rFonts w:eastAsia="ヒラギノ角ゴ Pro W3"/>
          <w:szCs w:val="28"/>
        </w:rPr>
        <w:t>is needed</w:t>
      </w:r>
      <w:proofErr w:type="gramEnd"/>
      <w:r w:rsidRPr="00640A03">
        <w:rPr>
          <w:rFonts w:eastAsia="ヒラギノ角ゴ Pro W3"/>
          <w:szCs w:val="28"/>
        </w:rPr>
        <w:t xml:space="preserve"> in the development of understanding and one should not be discouraged if </w:t>
      </w:r>
      <w:proofErr w:type="spellStart"/>
      <w:r w:rsidRPr="00640A03">
        <w:rPr>
          <w:rFonts w:eastAsia="ヒラギノ角ゴ Pro W3"/>
          <w:szCs w:val="28"/>
        </w:rPr>
        <w:t>paññ</w:t>
      </w:r>
      <w:r w:rsidRPr="00640A03">
        <w:rPr>
          <w:szCs w:val="28"/>
        </w:rPr>
        <w:t>ā</w:t>
      </w:r>
      <w:proofErr w:type="spellEnd"/>
      <w:r w:rsidRPr="00640A03">
        <w:rPr>
          <w:rFonts w:eastAsia="ヒラギノ角ゴ Pro W3"/>
          <w:szCs w:val="28"/>
        </w:rPr>
        <w:t xml:space="preserve"> does not arise often. If it would be impossible to develop </w:t>
      </w:r>
      <w:proofErr w:type="spellStart"/>
      <w:r w:rsidRPr="00640A03">
        <w:rPr>
          <w:rFonts w:eastAsia="ヒラギノ角ゴ Pro W3"/>
          <w:szCs w:val="28"/>
        </w:rPr>
        <w:t>paññ</w:t>
      </w:r>
      <w:r w:rsidRPr="00640A03">
        <w:rPr>
          <w:szCs w:val="28"/>
        </w:rPr>
        <w:t>ā</w:t>
      </w:r>
      <w:proofErr w:type="spellEnd"/>
      <w:r w:rsidRPr="00640A03">
        <w:rPr>
          <w:rFonts w:eastAsia="ヒラギノ角ゴ Pro W3"/>
          <w:szCs w:val="28"/>
        </w:rPr>
        <w:t xml:space="preserve"> of the levels of </w:t>
      </w:r>
      <w:proofErr w:type="spellStart"/>
      <w:r w:rsidRPr="00640A03">
        <w:rPr>
          <w:rFonts w:eastAsia="ヒラギノ角ゴ Pro W3"/>
          <w:szCs w:val="28"/>
        </w:rPr>
        <w:t>sacca</w:t>
      </w:r>
      <w:proofErr w:type="spellEnd"/>
      <w:r w:rsidRPr="00640A03">
        <w:rPr>
          <w:rFonts w:eastAsia="ヒラギノ角ゴ Pro W3"/>
          <w:szCs w:val="28"/>
        </w:rPr>
        <w:t xml:space="preserve"> </w:t>
      </w:r>
      <w:proofErr w:type="spellStart"/>
      <w:r w:rsidRPr="00640A03">
        <w:rPr>
          <w:rFonts w:eastAsia="ヒラギノ角ゴ Pro W3"/>
          <w:szCs w:val="28"/>
        </w:rPr>
        <w:t>ña</w:t>
      </w:r>
      <w:r w:rsidRPr="00640A03">
        <w:rPr>
          <w:szCs w:val="28"/>
        </w:rPr>
        <w:t>ṇ</w:t>
      </w:r>
      <w:r w:rsidRPr="00640A03">
        <w:rPr>
          <w:rFonts w:eastAsia="ヒラギノ角ゴ Pro W3"/>
          <w:szCs w:val="28"/>
        </w:rPr>
        <w:t>a</w:t>
      </w:r>
      <w:proofErr w:type="spellEnd"/>
      <w:r w:rsidRPr="00640A03">
        <w:rPr>
          <w:rFonts w:eastAsia="ヒラギノ角ゴ Pro W3"/>
          <w:szCs w:val="28"/>
        </w:rPr>
        <w:t xml:space="preserve">, of </w:t>
      </w:r>
      <w:proofErr w:type="spellStart"/>
      <w:r w:rsidRPr="00640A03">
        <w:rPr>
          <w:rFonts w:eastAsia="ヒラギノ角ゴ Pro W3"/>
          <w:szCs w:val="28"/>
        </w:rPr>
        <w:t>kicca</w:t>
      </w:r>
      <w:proofErr w:type="spellEnd"/>
      <w:r w:rsidRPr="00640A03">
        <w:rPr>
          <w:rFonts w:eastAsia="ヒラギノ角ゴ Pro W3"/>
          <w:szCs w:val="28"/>
        </w:rPr>
        <w:t xml:space="preserve"> </w:t>
      </w:r>
      <w:proofErr w:type="spellStart"/>
      <w:r w:rsidRPr="00640A03">
        <w:rPr>
          <w:rFonts w:eastAsia="ヒラギノ角ゴ Pro W3"/>
          <w:szCs w:val="28"/>
        </w:rPr>
        <w:t>ña</w:t>
      </w:r>
      <w:r w:rsidRPr="00640A03">
        <w:rPr>
          <w:szCs w:val="28"/>
        </w:rPr>
        <w:t>ṇ</w:t>
      </w:r>
      <w:r w:rsidRPr="00640A03">
        <w:rPr>
          <w:rFonts w:eastAsia="ヒラギノ角ゴ Pro W3"/>
          <w:szCs w:val="28"/>
        </w:rPr>
        <w:t>a</w:t>
      </w:r>
      <w:proofErr w:type="spellEnd"/>
      <w:r w:rsidRPr="00640A03">
        <w:rPr>
          <w:rFonts w:eastAsia="ヒラギノ角ゴ Pro W3"/>
          <w:szCs w:val="28"/>
        </w:rPr>
        <w:t xml:space="preserve"> and even of kata </w:t>
      </w:r>
      <w:proofErr w:type="spellStart"/>
      <w:r w:rsidRPr="00640A03">
        <w:rPr>
          <w:rFonts w:eastAsia="ヒラギノ角ゴ Pro W3"/>
          <w:szCs w:val="28"/>
        </w:rPr>
        <w:t>ña</w:t>
      </w:r>
      <w:r w:rsidRPr="00640A03">
        <w:rPr>
          <w:szCs w:val="28"/>
        </w:rPr>
        <w:t>ṇ</w:t>
      </w:r>
      <w:r w:rsidRPr="00640A03">
        <w:rPr>
          <w:rFonts w:eastAsia="ヒラギノ角ゴ Pro W3"/>
          <w:szCs w:val="28"/>
        </w:rPr>
        <w:t>a</w:t>
      </w:r>
      <w:proofErr w:type="spellEnd"/>
      <w:r w:rsidRPr="00640A03">
        <w:rPr>
          <w:rFonts w:eastAsia="ヒラギノ角ゴ Pro W3"/>
          <w:szCs w:val="28"/>
        </w:rPr>
        <w:t>, the Bu</w:t>
      </w:r>
      <w:r w:rsidRPr="00640A03">
        <w:rPr>
          <w:rFonts w:eastAsia="ヒラギノ角ゴ Pro W3"/>
          <w:szCs w:val="28"/>
        </w:rPr>
        <w:t>d</w:t>
      </w:r>
      <w:r w:rsidRPr="00640A03">
        <w:rPr>
          <w:rFonts w:eastAsia="ヒラギノ角ゴ Pro W3"/>
          <w:szCs w:val="28"/>
        </w:rPr>
        <w:t xml:space="preserve">dha would not teach it. </w:t>
      </w:r>
    </w:p>
    <w:p w:rsidR="00E63C31" w:rsidRPr="00640A03" w:rsidRDefault="00E63C31" w:rsidP="00640A03">
      <w:pPr>
        <w:rPr>
          <w:rFonts w:eastAsia="ヒラギノ角ゴ Pro W3"/>
          <w:szCs w:val="28"/>
        </w:rPr>
      </w:pPr>
      <w:r w:rsidRPr="00640A03">
        <w:rPr>
          <w:rFonts w:eastAsia="ヒラギノ角ゴ Pro W3"/>
          <w:szCs w:val="28"/>
        </w:rPr>
        <w:t xml:space="preserve">We read in the “Gradual Sayings, Book of the Twos, </w:t>
      </w:r>
      <w:proofErr w:type="spellStart"/>
      <w:r w:rsidRPr="00640A03">
        <w:rPr>
          <w:rFonts w:eastAsia="ヒラギノ角ゴ Pro W3"/>
          <w:szCs w:val="28"/>
        </w:rPr>
        <w:t>Ch</w:t>
      </w:r>
      <w:proofErr w:type="spellEnd"/>
      <w:r w:rsidRPr="00640A03">
        <w:rPr>
          <w:rFonts w:eastAsia="ヒラギノ角ゴ Pro W3"/>
          <w:szCs w:val="28"/>
        </w:rPr>
        <w:t xml:space="preserve"> II, § 9</w:t>
      </w:r>
      <w:r w:rsidRPr="00640A03">
        <w:rPr>
          <w:rFonts w:eastAsia="ヒラギノ角ゴ Pro W3"/>
          <w:szCs w:val="28"/>
          <w:vertAlign w:val="superscript"/>
        </w:rPr>
        <w:footnoteReference w:id="12"/>
      </w:r>
      <w:r w:rsidRPr="00640A03">
        <w:rPr>
          <w:rFonts w:eastAsia="ヒラギノ角ゴ Pro W3"/>
          <w:szCs w:val="28"/>
        </w:rPr>
        <w:t xml:space="preserve"> that the Bu</w:t>
      </w:r>
      <w:r w:rsidRPr="00640A03">
        <w:rPr>
          <w:rFonts w:eastAsia="ヒラギノ角ゴ Pro W3"/>
          <w:szCs w:val="28"/>
        </w:rPr>
        <w:t>d</w:t>
      </w:r>
      <w:r w:rsidRPr="00640A03">
        <w:rPr>
          <w:rFonts w:eastAsia="ヒラギノ角ゴ Pro W3"/>
          <w:szCs w:val="28"/>
        </w:rPr>
        <w:t xml:space="preserve">dha said: </w:t>
      </w:r>
    </w:p>
    <w:p w:rsidR="00E63C31" w:rsidRPr="00640A03" w:rsidRDefault="00E63C31" w:rsidP="000216EC">
      <w:pPr>
        <w:pStyle w:val="Quote"/>
      </w:pPr>
      <w:r w:rsidRPr="00640A03">
        <w:lastRenderedPageBreak/>
        <w:t xml:space="preserve">“Abandon evil, O monks! One can abandon evil, O monks! If it were impossible to abandon evil, I would not ask you to do so. </w:t>
      </w:r>
      <w:proofErr w:type="gramStart"/>
      <w:r w:rsidRPr="00640A03">
        <w:t>But</w:t>
      </w:r>
      <w:proofErr w:type="gramEnd"/>
      <w:r w:rsidRPr="00640A03">
        <w:t xml:space="preserve"> as it can be done, therefore I say ‘Abandon evil!’</w:t>
      </w:r>
    </w:p>
    <w:p w:rsidR="00E63C31" w:rsidRPr="00640A03" w:rsidRDefault="00E63C31" w:rsidP="000216EC">
      <w:pPr>
        <w:pStyle w:val="Quote"/>
      </w:pPr>
      <w:r w:rsidRPr="00640A03">
        <w:t xml:space="preserve">If this abandoning of evil would bring harm and suffering, I would not ask you to abandon it. </w:t>
      </w:r>
      <w:proofErr w:type="gramStart"/>
      <w:r w:rsidRPr="00640A03">
        <w:t>But</w:t>
      </w:r>
      <w:proofErr w:type="gramEnd"/>
      <w:r w:rsidRPr="00640A03">
        <w:t xml:space="preserve"> as the abandoning of evil brings weal and happiness, therefore I say, ‘Abandon evil!’</w:t>
      </w:r>
    </w:p>
    <w:p w:rsidR="00E63C31" w:rsidRPr="00640A03" w:rsidRDefault="00E63C31" w:rsidP="000216EC">
      <w:pPr>
        <w:pStyle w:val="Quote"/>
      </w:pPr>
      <w:r w:rsidRPr="00640A03">
        <w:t xml:space="preserve">Cultivate the good, O monks! One can cultivate what </w:t>
      </w:r>
      <w:proofErr w:type="gramStart"/>
      <w:r w:rsidRPr="00640A03">
        <w:t>is good, O monks</w:t>
      </w:r>
      <w:proofErr w:type="gramEnd"/>
      <w:r w:rsidRPr="00640A03">
        <w:t xml:space="preserve">. If it were impossible to cultivate the good, I would not ask you to do so. </w:t>
      </w:r>
      <w:proofErr w:type="gramStart"/>
      <w:r w:rsidRPr="00640A03">
        <w:t>But</w:t>
      </w:r>
      <w:proofErr w:type="gramEnd"/>
      <w:r w:rsidRPr="00640A03">
        <w:t xml:space="preserve"> as it can be done, therefore I say, ‘Cult</w:t>
      </w:r>
      <w:r w:rsidRPr="00640A03">
        <w:t>i</w:t>
      </w:r>
      <w:r w:rsidRPr="00640A03">
        <w:t>vate the good!’</w:t>
      </w:r>
    </w:p>
    <w:p w:rsidR="00E63C31" w:rsidRPr="00640A03" w:rsidRDefault="00E63C31" w:rsidP="000216EC">
      <w:pPr>
        <w:pStyle w:val="Quote"/>
      </w:pPr>
      <w:r w:rsidRPr="00640A03">
        <w:t>If this cultivation of the good would bring harm and suffering, I would not ask you to cultiv</w:t>
      </w:r>
      <w:r w:rsidR="000216EC">
        <w:t>at</w:t>
      </w:r>
      <w:r w:rsidRPr="00640A03">
        <w:t xml:space="preserve">e it. </w:t>
      </w:r>
      <w:proofErr w:type="gramStart"/>
      <w:r w:rsidRPr="00640A03">
        <w:t>But</w:t>
      </w:r>
      <w:proofErr w:type="gramEnd"/>
      <w:r w:rsidRPr="00640A03">
        <w:t xml:space="preserve"> as the cultivation of the good brings weal and happiness, therefore I say, ‘Cultivate the good!’ ”</w:t>
      </w:r>
    </w:p>
    <w:p w:rsidR="00E63C31" w:rsidRPr="00640A03" w:rsidRDefault="00E63C31" w:rsidP="00640A03">
      <w:pPr>
        <w:rPr>
          <w:szCs w:val="28"/>
        </w:rPr>
      </w:pPr>
      <w:r w:rsidRPr="00640A03">
        <w:rPr>
          <w:szCs w:val="28"/>
        </w:rPr>
        <w:t xml:space="preserve">People wonder about the characteristic of sati. Sati or awareness accompanies every </w:t>
      </w:r>
      <w:proofErr w:type="spellStart"/>
      <w:r w:rsidRPr="00640A03">
        <w:rPr>
          <w:szCs w:val="28"/>
        </w:rPr>
        <w:t>citta</w:t>
      </w:r>
      <w:proofErr w:type="spellEnd"/>
      <w:r w:rsidRPr="00640A03">
        <w:rPr>
          <w:szCs w:val="28"/>
        </w:rPr>
        <w:t xml:space="preserve">. It is non-forgetful of the object </w:t>
      </w:r>
      <w:proofErr w:type="spellStart"/>
      <w:r w:rsidRPr="00640A03">
        <w:rPr>
          <w:szCs w:val="28"/>
        </w:rPr>
        <w:t>citta</w:t>
      </w:r>
      <w:proofErr w:type="spellEnd"/>
      <w:r w:rsidRPr="00640A03">
        <w:rPr>
          <w:szCs w:val="28"/>
        </w:rPr>
        <w:t xml:space="preserve"> experiences. When we are gi</w:t>
      </w:r>
      <w:r w:rsidRPr="00640A03">
        <w:rPr>
          <w:szCs w:val="28"/>
        </w:rPr>
        <w:t>v</w:t>
      </w:r>
      <w:r w:rsidRPr="00640A03">
        <w:rPr>
          <w:szCs w:val="28"/>
        </w:rPr>
        <w:t xml:space="preserve">ing with generosity, the </w:t>
      </w:r>
      <w:proofErr w:type="spellStart"/>
      <w:r w:rsidRPr="00640A03">
        <w:rPr>
          <w:szCs w:val="28"/>
        </w:rPr>
        <w:t>kusala</w:t>
      </w:r>
      <w:proofErr w:type="spellEnd"/>
      <w:r w:rsidRPr="00640A03">
        <w:rPr>
          <w:szCs w:val="28"/>
        </w:rPr>
        <w:t xml:space="preserve"> </w:t>
      </w:r>
      <w:proofErr w:type="spellStart"/>
      <w:r w:rsidRPr="00640A03">
        <w:rPr>
          <w:szCs w:val="28"/>
        </w:rPr>
        <w:t>citta</w:t>
      </w:r>
      <w:proofErr w:type="spellEnd"/>
      <w:r w:rsidRPr="00640A03">
        <w:rPr>
          <w:szCs w:val="28"/>
        </w:rPr>
        <w:t xml:space="preserve"> is non-forgetful of generosity. When inte</w:t>
      </w:r>
      <w:r w:rsidRPr="00640A03">
        <w:rPr>
          <w:szCs w:val="28"/>
        </w:rPr>
        <w:t>l</w:t>
      </w:r>
      <w:r w:rsidRPr="00640A03">
        <w:rPr>
          <w:szCs w:val="28"/>
        </w:rPr>
        <w:t xml:space="preserve">lectual understanding of the present reality arises, sati is non-forgetful of that reality. When understanding of the level of </w:t>
      </w:r>
      <w:proofErr w:type="spellStart"/>
      <w:r w:rsidRPr="00640A03">
        <w:rPr>
          <w:szCs w:val="28"/>
        </w:rPr>
        <w:t>satipaṭṭhāna</w:t>
      </w:r>
      <w:proofErr w:type="spellEnd"/>
      <w:r w:rsidRPr="00640A03">
        <w:rPr>
          <w:szCs w:val="28"/>
        </w:rPr>
        <w:t xml:space="preserve"> </w:t>
      </w:r>
      <w:proofErr w:type="gramStart"/>
      <w:r w:rsidRPr="00640A03">
        <w:rPr>
          <w:szCs w:val="28"/>
        </w:rPr>
        <w:t>arises</w:t>
      </w:r>
      <w:proofErr w:type="gramEnd"/>
      <w:r w:rsidRPr="00640A03">
        <w:rPr>
          <w:szCs w:val="28"/>
        </w:rPr>
        <w:t xml:space="preserve"> sati is non-forgetful of the </w:t>
      </w:r>
      <w:proofErr w:type="spellStart"/>
      <w:r w:rsidRPr="00640A03">
        <w:rPr>
          <w:szCs w:val="28"/>
        </w:rPr>
        <w:t>nāma</w:t>
      </w:r>
      <w:proofErr w:type="spellEnd"/>
      <w:r w:rsidRPr="00640A03">
        <w:rPr>
          <w:szCs w:val="28"/>
        </w:rPr>
        <w:t xml:space="preserve"> or </w:t>
      </w:r>
      <w:proofErr w:type="spellStart"/>
      <w:r w:rsidRPr="00640A03">
        <w:rPr>
          <w:szCs w:val="28"/>
        </w:rPr>
        <w:t>rūpa</w:t>
      </w:r>
      <w:proofErr w:type="spellEnd"/>
      <w:r w:rsidRPr="00640A03">
        <w:rPr>
          <w:szCs w:val="28"/>
        </w:rPr>
        <w:t xml:space="preserve"> that appears. At </w:t>
      </w:r>
      <w:proofErr w:type="gramStart"/>
      <w:r w:rsidRPr="00640A03">
        <w:rPr>
          <w:szCs w:val="28"/>
        </w:rPr>
        <w:t>that</w:t>
      </w:r>
      <w:proofErr w:type="gramEnd"/>
      <w:r w:rsidRPr="00640A03">
        <w:rPr>
          <w:szCs w:val="28"/>
        </w:rPr>
        <w:t xml:space="preserve"> moment sati is mindful and </w:t>
      </w:r>
      <w:proofErr w:type="spellStart"/>
      <w:r w:rsidRPr="00640A03">
        <w:rPr>
          <w:szCs w:val="28"/>
        </w:rPr>
        <w:t>paññā</w:t>
      </w:r>
      <w:proofErr w:type="spellEnd"/>
      <w:r w:rsidRPr="00640A03">
        <w:rPr>
          <w:szCs w:val="28"/>
        </w:rPr>
        <w:t xml:space="preserve"> understands the characteristic of the present reality. </w:t>
      </w:r>
    </w:p>
    <w:p w:rsidR="00E63C31" w:rsidRPr="00640A03" w:rsidRDefault="00E63C31" w:rsidP="00640A03">
      <w:pPr>
        <w:rPr>
          <w:szCs w:val="28"/>
        </w:rPr>
      </w:pPr>
      <w:r w:rsidRPr="00640A03">
        <w:rPr>
          <w:szCs w:val="28"/>
        </w:rPr>
        <w:t>When people read in the “</w:t>
      </w:r>
      <w:proofErr w:type="spellStart"/>
      <w:r w:rsidRPr="00640A03">
        <w:rPr>
          <w:szCs w:val="28"/>
        </w:rPr>
        <w:t>Satipaṭṭhāna</w:t>
      </w:r>
      <w:proofErr w:type="spellEnd"/>
      <w:r w:rsidRPr="00640A03">
        <w:rPr>
          <w:szCs w:val="28"/>
        </w:rPr>
        <w:t xml:space="preserve"> </w:t>
      </w:r>
      <w:proofErr w:type="spellStart"/>
      <w:r w:rsidRPr="00640A03">
        <w:rPr>
          <w:szCs w:val="28"/>
        </w:rPr>
        <w:t>Sutta</w:t>
      </w:r>
      <w:proofErr w:type="spellEnd"/>
      <w:r w:rsidRPr="00640A03">
        <w:rPr>
          <w:szCs w:val="28"/>
        </w:rPr>
        <w:t xml:space="preserve">” that the </w:t>
      </w:r>
      <w:proofErr w:type="spellStart"/>
      <w:r w:rsidRPr="00640A03">
        <w:rPr>
          <w:szCs w:val="28"/>
        </w:rPr>
        <w:t>bhikkhu</w:t>
      </w:r>
      <w:proofErr w:type="spellEnd"/>
      <w:r w:rsidRPr="00640A03">
        <w:rPr>
          <w:szCs w:val="28"/>
        </w:rPr>
        <w:t xml:space="preserve"> should be aware while he is standing, walking, sitting or lying down, they take this as a specific practice. However, the Buddha taught that there can be awareness of realities during all one’s daily activities very naturally, no matter in what situation. Someone asked when he intends to drink and takes up a glass whether that is mindfulness. At that </w:t>
      </w:r>
      <w:proofErr w:type="gramStart"/>
      <w:r w:rsidRPr="00640A03">
        <w:rPr>
          <w:szCs w:val="28"/>
        </w:rPr>
        <w:t>moment</w:t>
      </w:r>
      <w:proofErr w:type="gramEnd"/>
      <w:r w:rsidRPr="00640A03">
        <w:rPr>
          <w:szCs w:val="28"/>
        </w:rPr>
        <w:t xml:space="preserve"> one thinks of a situation and of concepts such as a glass, whereas sati of the level of </w:t>
      </w:r>
      <w:proofErr w:type="spellStart"/>
      <w:r w:rsidRPr="00640A03">
        <w:rPr>
          <w:szCs w:val="28"/>
        </w:rPr>
        <w:t>satipaṭṭhāna</w:t>
      </w:r>
      <w:proofErr w:type="spellEnd"/>
      <w:r w:rsidRPr="00640A03">
        <w:rPr>
          <w:szCs w:val="28"/>
        </w:rPr>
        <w:t xml:space="preserve"> is mindful of one </w:t>
      </w:r>
      <w:proofErr w:type="spellStart"/>
      <w:r w:rsidRPr="00640A03">
        <w:rPr>
          <w:szCs w:val="28"/>
        </w:rPr>
        <w:t>nāma</w:t>
      </w:r>
      <w:proofErr w:type="spellEnd"/>
      <w:r w:rsidRPr="00640A03">
        <w:rPr>
          <w:szCs w:val="28"/>
        </w:rPr>
        <w:t xml:space="preserve"> or </w:t>
      </w:r>
      <w:proofErr w:type="spellStart"/>
      <w:r w:rsidRPr="00640A03">
        <w:rPr>
          <w:szCs w:val="28"/>
        </w:rPr>
        <w:t>rūpa</w:t>
      </w:r>
      <w:proofErr w:type="spellEnd"/>
      <w:r w:rsidRPr="00640A03">
        <w:rPr>
          <w:szCs w:val="28"/>
        </w:rPr>
        <w:t xml:space="preserve"> as it appears through one of the six doorways. It is essential to know when one is thinking of concepts or ideas and when there is mindfulness of one reality at a time. When one touches a glass hardness may appear and </w:t>
      </w:r>
      <w:r w:rsidR="00731F75">
        <w:rPr>
          <w:szCs w:val="28"/>
        </w:rPr>
        <w:t>t</w:t>
      </w:r>
      <w:r w:rsidRPr="00640A03">
        <w:rPr>
          <w:szCs w:val="28"/>
        </w:rPr>
        <w:t xml:space="preserve">his may be known as a kind of </w:t>
      </w:r>
      <w:proofErr w:type="spellStart"/>
      <w:r w:rsidRPr="00640A03">
        <w:rPr>
          <w:szCs w:val="28"/>
        </w:rPr>
        <w:t>rūpa</w:t>
      </w:r>
      <w:proofErr w:type="spellEnd"/>
      <w:r w:rsidRPr="00640A03">
        <w:rPr>
          <w:szCs w:val="28"/>
        </w:rPr>
        <w:t xml:space="preserve">, a physical reality, and then one does not think </w:t>
      </w:r>
      <w:proofErr w:type="gramStart"/>
      <w:r w:rsidRPr="00640A03">
        <w:rPr>
          <w:szCs w:val="28"/>
        </w:rPr>
        <w:t>of  a</w:t>
      </w:r>
      <w:proofErr w:type="gramEnd"/>
      <w:r w:rsidRPr="00640A03">
        <w:rPr>
          <w:szCs w:val="28"/>
        </w:rPr>
        <w:t xml:space="preserve"> “thing” that stays. </w:t>
      </w:r>
    </w:p>
    <w:p w:rsidR="00E63C31" w:rsidRPr="00640A03" w:rsidRDefault="00E63C31" w:rsidP="00640A03">
      <w:pPr>
        <w:rPr>
          <w:rFonts w:eastAsia="ヒラギノ角ゴ Pro W3"/>
          <w:szCs w:val="28"/>
        </w:rPr>
      </w:pPr>
      <w:r w:rsidRPr="00640A03">
        <w:rPr>
          <w:rFonts w:eastAsia="ヒラギノ角ゴ Pro W3"/>
          <w:szCs w:val="28"/>
        </w:rPr>
        <w:t>When one has the intention to be aware, there is still the idea of self who wants to know realities. At the moment of right understanding of realities as they a</w:t>
      </w:r>
      <w:r w:rsidRPr="00640A03">
        <w:rPr>
          <w:rFonts w:eastAsia="ヒラギノ角ゴ Pro W3"/>
          <w:szCs w:val="28"/>
        </w:rPr>
        <w:t>p</w:t>
      </w:r>
      <w:r w:rsidRPr="00640A03">
        <w:rPr>
          <w:rFonts w:eastAsia="ヒラギノ角ゴ Pro W3"/>
          <w:szCs w:val="28"/>
        </w:rPr>
        <w:lastRenderedPageBreak/>
        <w:t xml:space="preserve">pear one at a time there is no one, no world, only the experience and that which is experienced. </w:t>
      </w:r>
      <w:proofErr w:type="spellStart"/>
      <w:r w:rsidRPr="00640A03">
        <w:rPr>
          <w:rFonts w:eastAsia="ヒラギノ角ゴ Pro W3"/>
          <w:szCs w:val="28"/>
        </w:rPr>
        <w:t>Paññ</w:t>
      </w:r>
      <w:r w:rsidRPr="00640A03">
        <w:rPr>
          <w:szCs w:val="28"/>
        </w:rPr>
        <w:t>ā</w:t>
      </w:r>
      <w:proofErr w:type="spellEnd"/>
      <w:r w:rsidRPr="00640A03">
        <w:rPr>
          <w:rFonts w:eastAsia="ヒラギノ角ゴ Pro W3"/>
          <w:szCs w:val="28"/>
        </w:rPr>
        <w:t xml:space="preserve"> abandons attachment to wrong practice. </w:t>
      </w:r>
    </w:p>
    <w:p w:rsidR="00E63C31" w:rsidRPr="00640A03" w:rsidRDefault="00E63C31" w:rsidP="00640A03">
      <w:pPr>
        <w:rPr>
          <w:rFonts w:eastAsia="ヒラギノ角ゴ Pro W3"/>
          <w:szCs w:val="28"/>
        </w:rPr>
      </w:pPr>
      <w:r w:rsidRPr="00640A03">
        <w:rPr>
          <w:rFonts w:eastAsia="ヒラギノ角ゴ Pro W3"/>
          <w:szCs w:val="28"/>
        </w:rPr>
        <w:t xml:space="preserve">The reality that experiences an object is quite different from the reality that does not experience anything. Each </w:t>
      </w:r>
      <w:proofErr w:type="spellStart"/>
      <w:r w:rsidRPr="00640A03">
        <w:rPr>
          <w:rFonts w:eastAsia="ヒラギノ角ゴ Pro W3"/>
          <w:szCs w:val="28"/>
        </w:rPr>
        <w:t>citta</w:t>
      </w:r>
      <w:proofErr w:type="spellEnd"/>
      <w:r w:rsidRPr="00640A03">
        <w:rPr>
          <w:rFonts w:eastAsia="ヒラギノ角ゴ Pro W3"/>
          <w:szCs w:val="28"/>
        </w:rPr>
        <w:t xml:space="preserve"> must experience an object, if there were no </w:t>
      </w:r>
      <w:proofErr w:type="spellStart"/>
      <w:r w:rsidRPr="00640A03">
        <w:rPr>
          <w:rFonts w:eastAsia="ヒラギノ角ゴ Pro W3"/>
          <w:szCs w:val="28"/>
        </w:rPr>
        <w:t>citta</w:t>
      </w:r>
      <w:proofErr w:type="spellEnd"/>
      <w:r w:rsidRPr="00640A03">
        <w:rPr>
          <w:rFonts w:eastAsia="ヒラギノ角ゴ Pro W3"/>
          <w:szCs w:val="28"/>
        </w:rPr>
        <w:t xml:space="preserve"> nothing could appear. We have heard this many times, but it always seems new to us, we did not consider this enough. When hardness appears or seeing appears the truth of realities </w:t>
      </w:r>
      <w:proofErr w:type="gramStart"/>
      <w:r w:rsidRPr="00640A03">
        <w:rPr>
          <w:rFonts w:eastAsia="ヒラギノ角ゴ Pro W3"/>
          <w:szCs w:val="28"/>
        </w:rPr>
        <w:t>can be investigated</w:t>
      </w:r>
      <w:proofErr w:type="gramEnd"/>
      <w:r w:rsidRPr="00640A03">
        <w:rPr>
          <w:rFonts w:eastAsia="ヒラギノ角ゴ Pro W3"/>
          <w:szCs w:val="28"/>
        </w:rPr>
        <w:t xml:space="preserve"> so that </w:t>
      </w:r>
      <w:proofErr w:type="spellStart"/>
      <w:r w:rsidRPr="00640A03">
        <w:rPr>
          <w:rFonts w:eastAsia="ヒラギノ角ゴ Pro W3"/>
          <w:szCs w:val="28"/>
        </w:rPr>
        <w:t>pariyatti</w:t>
      </w:r>
      <w:proofErr w:type="spellEnd"/>
      <w:r w:rsidRPr="00640A03">
        <w:rPr>
          <w:rFonts w:eastAsia="ヒラギノ角ゴ Pro W3"/>
          <w:szCs w:val="28"/>
        </w:rPr>
        <w:t xml:space="preserve"> can become firm intellectual understanding, </w:t>
      </w:r>
      <w:proofErr w:type="spellStart"/>
      <w:r w:rsidRPr="00640A03">
        <w:rPr>
          <w:rFonts w:eastAsia="ヒラギノ角ゴ Pro W3"/>
          <w:szCs w:val="28"/>
        </w:rPr>
        <w:t>sacca</w:t>
      </w:r>
      <w:proofErr w:type="spellEnd"/>
      <w:r w:rsidRPr="00640A03">
        <w:rPr>
          <w:rFonts w:eastAsia="ヒラギノ角ゴ Pro W3"/>
          <w:szCs w:val="28"/>
        </w:rPr>
        <w:t xml:space="preserve"> </w:t>
      </w:r>
      <w:proofErr w:type="spellStart"/>
      <w:r w:rsidRPr="00640A03">
        <w:rPr>
          <w:rFonts w:eastAsia="ヒラギノ角ゴ Pro W3"/>
          <w:szCs w:val="28"/>
        </w:rPr>
        <w:t>ñ</w:t>
      </w:r>
      <w:r w:rsidRPr="00640A03">
        <w:rPr>
          <w:szCs w:val="28"/>
        </w:rPr>
        <w:t>āṇ</w:t>
      </w:r>
      <w:r w:rsidRPr="00640A03">
        <w:rPr>
          <w:rFonts w:eastAsia="ヒラギノ角ゴ Pro W3"/>
          <w:szCs w:val="28"/>
        </w:rPr>
        <w:t>a</w:t>
      </w:r>
      <w:proofErr w:type="spellEnd"/>
      <w:r w:rsidRPr="00640A03">
        <w:rPr>
          <w:rFonts w:eastAsia="ヒラギノ角ゴ Pro W3"/>
          <w:szCs w:val="28"/>
        </w:rPr>
        <w:t>, which can condition direct unde</w:t>
      </w:r>
      <w:r w:rsidRPr="00640A03">
        <w:rPr>
          <w:rFonts w:eastAsia="ヒラギノ角ゴ Pro W3"/>
          <w:szCs w:val="28"/>
        </w:rPr>
        <w:t>r</w:t>
      </w:r>
      <w:r w:rsidRPr="00640A03">
        <w:rPr>
          <w:rFonts w:eastAsia="ヒラギノ角ゴ Pro W3"/>
          <w:szCs w:val="28"/>
        </w:rPr>
        <w:t xml:space="preserve">standing, </w:t>
      </w:r>
      <w:proofErr w:type="spellStart"/>
      <w:r w:rsidRPr="00640A03">
        <w:rPr>
          <w:rFonts w:eastAsia="ヒラギノ角ゴ Pro W3"/>
          <w:szCs w:val="28"/>
        </w:rPr>
        <w:t>satipa</w:t>
      </w:r>
      <w:r w:rsidRPr="00640A03">
        <w:rPr>
          <w:szCs w:val="28"/>
        </w:rPr>
        <w:t>ṭṭ</w:t>
      </w:r>
      <w:r w:rsidRPr="00640A03">
        <w:rPr>
          <w:rFonts w:eastAsia="ヒラギノ角ゴ Pro W3"/>
          <w:szCs w:val="28"/>
        </w:rPr>
        <w:t>h</w:t>
      </w:r>
      <w:r w:rsidRPr="00640A03">
        <w:rPr>
          <w:szCs w:val="28"/>
        </w:rPr>
        <w:t>ā</w:t>
      </w:r>
      <w:r w:rsidRPr="00640A03">
        <w:rPr>
          <w:rFonts w:eastAsia="ヒラギノ角ゴ Pro W3"/>
          <w:szCs w:val="28"/>
        </w:rPr>
        <w:t>na</w:t>
      </w:r>
      <w:proofErr w:type="spellEnd"/>
      <w:r w:rsidRPr="00640A03">
        <w:rPr>
          <w:rFonts w:eastAsia="ヒラギノ角ゴ Pro W3"/>
          <w:szCs w:val="28"/>
        </w:rPr>
        <w:t xml:space="preserve">. I am most grateful for all the explanations and reminders of the truth given by </w:t>
      </w:r>
      <w:proofErr w:type="spellStart"/>
      <w:r w:rsidRPr="00640A03">
        <w:rPr>
          <w:rFonts w:eastAsia="ヒラギノ角ゴ Pro W3"/>
          <w:szCs w:val="28"/>
        </w:rPr>
        <w:t>Acharn</w:t>
      </w:r>
      <w:proofErr w:type="spellEnd"/>
      <w:r w:rsidRPr="00640A03">
        <w:rPr>
          <w:rFonts w:eastAsia="ヒラギノ角ゴ Pro W3"/>
          <w:szCs w:val="28"/>
        </w:rPr>
        <w:t xml:space="preserve"> and friends. Those are the greatest treasures one could possibly receive. All the discussions we had are a way of sharing the gift of </w:t>
      </w:r>
      <w:proofErr w:type="spellStart"/>
      <w:r w:rsidRPr="00640A03">
        <w:rPr>
          <w:rFonts w:eastAsia="ヒラギノ角ゴ Pro W3"/>
          <w:szCs w:val="28"/>
        </w:rPr>
        <w:t>Dhamma</w:t>
      </w:r>
      <w:proofErr w:type="spellEnd"/>
      <w:r w:rsidRPr="00640A03">
        <w:rPr>
          <w:rFonts w:eastAsia="ヒラギノ角ゴ Pro W3"/>
          <w:szCs w:val="28"/>
        </w:rPr>
        <w:t>.</w:t>
      </w:r>
    </w:p>
    <w:p w:rsidR="00E63C31" w:rsidRPr="00640A03" w:rsidRDefault="00E63C31" w:rsidP="00640A03">
      <w:pPr>
        <w:rPr>
          <w:rFonts w:eastAsia="ヒラギノ角ゴ Pro W3"/>
          <w:szCs w:val="28"/>
        </w:rPr>
      </w:pPr>
      <w:r w:rsidRPr="00640A03">
        <w:rPr>
          <w:rFonts w:eastAsia="ヒラギノ角ゴ Pro W3"/>
          <w:szCs w:val="28"/>
        </w:rPr>
        <w:t xml:space="preserve">Hardness appears </w:t>
      </w:r>
      <w:proofErr w:type="gramStart"/>
      <w:r w:rsidRPr="00640A03">
        <w:rPr>
          <w:rFonts w:eastAsia="ヒラギノ角ゴ Pro W3"/>
          <w:szCs w:val="28"/>
        </w:rPr>
        <w:t>at the moment</w:t>
      </w:r>
      <w:proofErr w:type="gramEnd"/>
      <w:r w:rsidRPr="00640A03">
        <w:rPr>
          <w:rFonts w:eastAsia="ヒラギノ角ゴ Pro W3"/>
          <w:szCs w:val="28"/>
        </w:rPr>
        <w:t xml:space="preserve"> of touching. It is not a table, it is not my hand but it is only a reality: a </w:t>
      </w:r>
      <w:proofErr w:type="spellStart"/>
      <w:r w:rsidRPr="00640A03">
        <w:rPr>
          <w:rFonts w:eastAsia="ヒラギノ角ゴ Pro W3"/>
          <w:szCs w:val="28"/>
        </w:rPr>
        <w:t>khanda</w:t>
      </w:r>
      <w:proofErr w:type="spellEnd"/>
      <w:r w:rsidRPr="00640A03">
        <w:rPr>
          <w:rFonts w:eastAsia="ヒラギノ角ゴ Pro W3"/>
          <w:szCs w:val="28"/>
        </w:rPr>
        <w:t xml:space="preserve">, an element, an </w:t>
      </w:r>
      <w:proofErr w:type="spellStart"/>
      <w:proofErr w:type="gramStart"/>
      <w:r w:rsidRPr="00640A03">
        <w:rPr>
          <w:szCs w:val="28"/>
        </w:rPr>
        <w:t>ā</w:t>
      </w:r>
      <w:r w:rsidRPr="00640A03">
        <w:rPr>
          <w:rFonts w:eastAsia="ヒラギノ角ゴ Pro W3"/>
          <w:szCs w:val="28"/>
        </w:rPr>
        <w:t>yatana</w:t>
      </w:r>
      <w:proofErr w:type="spellEnd"/>
      <w:r w:rsidRPr="00640A03">
        <w:rPr>
          <w:rFonts w:eastAsia="ヒラギノ角ゴ Pro W3"/>
          <w:szCs w:val="28"/>
        </w:rPr>
        <w:t xml:space="preserve"> </w:t>
      </w:r>
      <w:proofErr w:type="gramEnd"/>
      <w:r w:rsidRPr="00640A03">
        <w:rPr>
          <w:rFonts w:eastAsia="ヒラギノ角ゴ Pro W3"/>
          <w:szCs w:val="28"/>
          <w:vertAlign w:val="superscript"/>
        </w:rPr>
        <w:footnoteReference w:id="13"/>
      </w:r>
      <w:r w:rsidRPr="00640A03">
        <w:rPr>
          <w:rFonts w:eastAsia="ヒラギノ角ゴ Pro W3"/>
          <w:szCs w:val="28"/>
        </w:rPr>
        <w:t xml:space="preserve">, dukkha </w:t>
      </w:r>
      <w:proofErr w:type="spellStart"/>
      <w:r w:rsidRPr="00640A03">
        <w:rPr>
          <w:rFonts w:eastAsia="ヒラギノ角ゴ Pro W3"/>
          <w:szCs w:val="28"/>
        </w:rPr>
        <w:t>ariya</w:t>
      </w:r>
      <w:proofErr w:type="spellEnd"/>
      <w:r w:rsidRPr="00640A03">
        <w:rPr>
          <w:rFonts w:eastAsia="ヒラギノ角ゴ Pro W3"/>
          <w:szCs w:val="28"/>
        </w:rPr>
        <w:t xml:space="preserve"> </w:t>
      </w:r>
      <w:proofErr w:type="spellStart"/>
      <w:r w:rsidRPr="00640A03">
        <w:rPr>
          <w:rFonts w:eastAsia="ヒラギノ角ゴ Pro W3"/>
          <w:szCs w:val="28"/>
        </w:rPr>
        <w:t>sacca</w:t>
      </w:r>
      <w:proofErr w:type="spellEnd"/>
      <w:r w:rsidRPr="00640A03">
        <w:rPr>
          <w:rFonts w:eastAsia="ヒラギノ角ゴ Pro W3"/>
          <w:szCs w:val="28"/>
        </w:rPr>
        <w:t xml:space="preserve">, a reality that arises and falls away. All conditioned realities are impermanent and dukkha and all </w:t>
      </w:r>
      <w:proofErr w:type="spellStart"/>
      <w:r w:rsidRPr="00640A03">
        <w:rPr>
          <w:rFonts w:eastAsia="ヒラギノ角ゴ Pro W3"/>
          <w:szCs w:val="28"/>
        </w:rPr>
        <w:t>dhammas</w:t>
      </w:r>
      <w:proofErr w:type="spellEnd"/>
      <w:r w:rsidRPr="00640A03">
        <w:rPr>
          <w:rFonts w:eastAsia="ヒラギノ角ゴ Pro W3"/>
          <w:szCs w:val="28"/>
        </w:rPr>
        <w:t xml:space="preserve">, including </w:t>
      </w:r>
      <w:proofErr w:type="spellStart"/>
      <w:r w:rsidRPr="00640A03">
        <w:rPr>
          <w:rFonts w:eastAsia="ヒラギノ角ゴ Pro W3"/>
          <w:szCs w:val="28"/>
        </w:rPr>
        <w:t>nibb</w:t>
      </w:r>
      <w:r w:rsidRPr="00640A03">
        <w:rPr>
          <w:szCs w:val="28"/>
        </w:rPr>
        <w:t>ā</w:t>
      </w:r>
      <w:r w:rsidRPr="00640A03">
        <w:rPr>
          <w:rFonts w:eastAsia="ヒラギノ角ゴ Pro W3"/>
          <w:szCs w:val="28"/>
        </w:rPr>
        <w:t>na</w:t>
      </w:r>
      <w:proofErr w:type="spellEnd"/>
      <w:r w:rsidRPr="00640A03">
        <w:rPr>
          <w:rFonts w:eastAsia="ヒラギノ角ゴ Pro W3"/>
          <w:szCs w:val="28"/>
        </w:rPr>
        <w:t xml:space="preserve">, are </w:t>
      </w:r>
      <w:proofErr w:type="spellStart"/>
      <w:r w:rsidRPr="00640A03">
        <w:rPr>
          <w:rFonts w:eastAsia="ヒラギノ角ゴ Pro W3"/>
          <w:szCs w:val="28"/>
        </w:rPr>
        <w:t>anatt</w:t>
      </w:r>
      <w:r w:rsidRPr="00640A03">
        <w:rPr>
          <w:szCs w:val="28"/>
        </w:rPr>
        <w:t>ā</w:t>
      </w:r>
      <w:proofErr w:type="spellEnd"/>
      <w:r w:rsidRPr="00640A03">
        <w:rPr>
          <w:rFonts w:eastAsia="ヒラギノ角ゴ Pro W3"/>
          <w:szCs w:val="28"/>
        </w:rPr>
        <w:t xml:space="preserve">. What the Buddha taught was not his own invention, he taught the true nature of all realities. He </w:t>
      </w:r>
      <w:proofErr w:type="gramStart"/>
      <w:r w:rsidRPr="00640A03">
        <w:rPr>
          <w:rFonts w:eastAsia="ヒラギノ角ゴ Pro W3"/>
          <w:szCs w:val="28"/>
        </w:rPr>
        <w:t>had by his supreme wisdom penetrated</w:t>
      </w:r>
      <w:proofErr w:type="gramEnd"/>
      <w:r w:rsidRPr="00640A03">
        <w:rPr>
          <w:rFonts w:eastAsia="ヒラギノ角ゴ Pro W3"/>
          <w:szCs w:val="28"/>
        </w:rPr>
        <w:t xml:space="preserve"> the truth and he taught the truth to ot</w:t>
      </w:r>
      <w:r w:rsidRPr="00640A03">
        <w:rPr>
          <w:rFonts w:eastAsia="ヒラギノ角ゴ Pro W3"/>
          <w:szCs w:val="28"/>
        </w:rPr>
        <w:t>h</w:t>
      </w:r>
      <w:r w:rsidRPr="00640A03">
        <w:rPr>
          <w:rFonts w:eastAsia="ヒラギノ角ゴ Pro W3"/>
          <w:szCs w:val="28"/>
        </w:rPr>
        <w:t xml:space="preserve">ers. The </w:t>
      </w:r>
      <w:proofErr w:type="spellStart"/>
      <w:r w:rsidRPr="00640A03">
        <w:rPr>
          <w:rFonts w:eastAsia="ヒラギノ角ゴ Pro W3"/>
          <w:szCs w:val="28"/>
        </w:rPr>
        <w:t>Samm</w:t>
      </w:r>
      <w:r w:rsidRPr="00640A03">
        <w:rPr>
          <w:szCs w:val="28"/>
        </w:rPr>
        <w:t>ā</w:t>
      </w:r>
      <w:r w:rsidRPr="00640A03">
        <w:rPr>
          <w:rFonts w:eastAsia="ヒラギノ角ゴ Pro W3"/>
          <w:szCs w:val="28"/>
        </w:rPr>
        <w:t>sambuddha</w:t>
      </w:r>
      <w:proofErr w:type="spellEnd"/>
      <w:r w:rsidRPr="00640A03">
        <w:rPr>
          <w:rFonts w:eastAsia="ヒラギノ角ゴ Pro W3"/>
          <w:szCs w:val="28"/>
        </w:rPr>
        <w:t xml:space="preserve"> had realized all by himself, through his enlighte</w:t>
      </w:r>
      <w:r w:rsidRPr="00640A03">
        <w:rPr>
          <w:rFonts w:eastAsia="ヒラギノ角ゴ Pro W3"/>
          <w:szCs w:val="28"/>
        </w:rPr>
        <w:t>n</w:t>
      </w:r>
      <w:r w:rsidRPr="00640A03">
        <w:rPr>
          <w:rFonts w:eastAsia="ヒラギノ角ゴ Pro W3"/>
          <w:szCs w:val="28"/>
        </w:rPr>
        <w:t xml:space="preserve">ment, the truth of all </w:t>
      </w:r>
      <w:proofErr w:type="spellStart"/>
      <w:r w:rsidRPr="00640A03">
        <w:rPr>
          <w:rFonts w:eastAsia="ヒラギノ角ゴ Pro W3"/>
          <w:szCs w:val="28"/>
        </w:rPr>
        <w:t>dhammas</w:t>
      </w:r>
      <w:proofErr w:type="spellEnd"/>
      <w:r w:rsidRPr="00640A03">
        <w:rPr>
          <w:rFonts w:eastAsia="ヒラギノ角ゴ Pro W3"/>
          <w:szCs w:val="28"/>
        </w:rPr>
        <w:t xml:space="preserve">. </w:t>
      </w:r>
    </w:p>
    <w:p w:rsidR="00E63C31" w:rsidRPr="00640A03" w:rsidRDefault="00E63C31" w:rsidP="00640A03">
      <w:pPr>
        <w:rPr>
          <w:rFonts w:eastAsia="ヒラギノ角ゴ Pro W3"/>
          <w:szCs w:val="28"/>
        </w:rPr>
      </w:pPr>
      <w:r w:rsidRPr="00640A03">
        <w:rPr>
          <w:rFonts w:eastAsia="ヒラギノ角ゴ Pro W3"/>
          <w:szCs w:val="28"/>
        </w:rPr>
        <w:t xml:space="preserve">We read in the “Gradual Sayings,” Book of the Threes, </w:t>
      </w:r>
      <w:proofErr w:type="spellStart"/>
      <w:r w:rsidRPr="00640A03">
        <w:rPr>
          <w:rFonts w:eastAsia="ヒラギノ角ゴ Pro W3"/>
          <w:szCs w:val="28"/>
        </w:rPr>
        <w:t>Ch</w:t>
      </w:r>
      <w:proofErr w:type="spellEnd"/>
      <w:r w:rsidRPr="00640A03">
        <w:rPr>
          <w:rFonts w:eastAsia="ヒラギノ角ゴ Pro W3"/>
          <w:szCs w:val="28"/>
        </w:rPr>
        <w:t xml:space="preserve"> XIV, §134, </w:t>
      </w:r>
      <w:proofErr w:type="gramStart"/>
      <w:r w:rsidRPr="00640A03">
        <w:rPr>
          <w:rFonts w:eastAsia="ヒラギノ角ゴ Pro W3"/>
          <w:szCs w:val="28"/>
        </w:rPr>
        <w:t>Appea</w:t>
      </w:r>
      <w:r w:rsidRPr="00640A03">
        <w:rPr>
          <w:rFonts w:eastAsia="ヒラギノ角ゴ Pro W3"/>
          <w:szCs w:val="28"/>
        </w:rPr>
        <w:t>r</w:t>
      </w:r>
      <w:r w:rsidRPr="00640A03">
        <w:rPr>
          <w:rFonts w:eastAsia="ヒラギノ角ゴ Pro W3"/>
          <w:szCs w:val="28"/>
        </w:rPr>
        <w:t>ance, that</w:t>
      </w:r>
      <w:proofErr w:type="gramEnd"/>
      <w:r w:rsidRPr="00640A03">
        <w:rPr>
          <w:rFonts w:eastAsia="ヒラギノ角ゴ Pro W3"/>
          <w:szCs w:val="28"/>
        </w:rPr>
        <w:t xml:space="preserve"> the Buddha said:</w:t>
      </w:r>
    </w:p>
    <w:p w:rsidR="00E63C31" w:rsidRPr="00640A03" w:rsidRDefault="00E63C31" w:rsidP="00731F75">
      <w:pPr>
        <w:pStyle w:val="Quote"/>
        <w:rPr>
          <w:rFonts w:eastAsia="ヒラギノ角ゴ Pro W3"/>
        </w:rPr>
      </w:pPr>
      <w:r w:rsidRPr="00640A03">
        <w:rPr>
          <w:rFonts w:eastAsia="ヒラギノ角ゴ Pro W3"/>
        </w:rPr>
        <w:t xml:space="preserve">“Monks, whether there be an appearance or non-appearance of a </w:t>
      </w:r>
      <w:proofErr w:type="spellStart"/>
      <w:r w:rsidRPr="00640A03">
        <w:rPr>
          <w:rFonts w:eastAsia="ヒラギノ角ゴ Pro W3"/>
        </w:rPr>
        <w:t>Tath</w:t>
      </w:r>
      <w:r w:rsidRPr="00640A03">
        <w:t>ā</w:t>
      </w:r>
      <w:r w:rsidRPr="00640A03">
        <w:rPr>
          <w:rFonts w:eastAsia="ヒラギノ角ゴ Pro W3"/>
        </w:rPr>
        <w:t>gata</w:t>
      </w:r>
      <w:proofErr w:type="spellEnd"/>
      <w:r w:rsidRPr="00640A03">
        <w:rPr>
          <w:rFonts w:eastAsia="ヒラギノ角ゴ Pro W3"/>
        </w:rPr>
        <w:t xml:space="preserve">, this causal law of nature, this orderly fixing of </w:t>
      </w:r>
      <w:proofErr w:type="spellStart"/>
      <w:r w:rsidRPr="00640A03">
        <w:rPr>
          <w:rFonts w:eastAsia="ヒラギノ角ゴ Pro W3"/>
        </w:rPr>
        <w:t>dhammas</w:t>
      </w:r>
      <w:proofErr w:type="spellEnd"/>
      <w:r w:rsidRPr="00640A03">
        <w:rPr>
          <w:rFonts w:eastAsia="ヒラギノ角ゴ Pro W3"/>
        </w:rPr>
        <w:t xml:space="preserve"> prevails, namely, all phenomena are impermanent. About </w:t>
      </w:r>
      <w:proofErr w:type="gramStart"/>
      <w:r w:rsidRPr="00640A03">
        <w:rPr>
          <w:rFonts w:eastAsia="ヒラギノ角ゴ Pro W3"/>
        </w:rPr>
        <w:t>this</w:t>
      </w:r>
      <w:proofErr w:type="gramEnd"/>
      <w:r w:rsidRPr="00640A03">
        <w:rPr>
          <w:rFonts w:eastAsia="ヒラギノ角ゴ Pro W3"/>
        </w:rPr>
        <w:t xml:space="preserve"> a </w:t>
      </w:r>
      <w:proofErr w:type="spellStart"/>
      <w:r w:rsidRPr="00640A03">
        <w:rPr>
          <w:rFonts w:eastAsia="ヒラギノ角ゴ Pro W3"/>
        </w:rPr>
        <w:t>Tath</w:t>
      </w:r>
      <w:r w:rsidRPr="00640A03">
        <w:t>ā</w:t>
      </w:r>
      <w:r w:rsidRPr="00640A03">
        <w:rPr>
          <w:rFonts w:eastAsia="ヒラギノ角ゴ Pro W3"/>
        </w:rPr>
        <w:t>gata</w:t>
      </w:r>
      <w:proofErr w:type="spellEnd"/>
      <w:r w:rsidRPr="00640A03">
        <w:rPr>
          <w:rFonts w:eastAsia="ヒラギノ角ゴ Pro W3"/>
        </w:rPr>
        <w:t xml:space="preserve"> is fully enlightened, he fully understands it. So enlightened and understanding he declares, teaches and makes it plain. He shows it, he opens it up, explains and makes it clear: this fact that all phenomena are impermanent.”</w:t>
      </w:r>
    </w:p>
    <w:p w:rsidR="00E63C31" w:rsidRPr="00640A03" w:rsidRDefault="00E63C31" w:rsidP="00640A03">
      <w:pPr>
        <w:rPr>
          <w:rFonts w:eastAsia="ヒラギノ角ゴ Pro W3"/>
          <w:szCs w:val="28"/>
        </w:rPr>
      </w:pPr>
      <w:r w:rsidRPr="00640A03">
        <w:rPr>
          <w:rFonts w:eastAsia="ヒラギノ角ゴ Pro W3"/>
          <w:szCs w:val="28"/>
        </w:rPr>
        <w:t xml:space="preserve">The same </w:t>
      </w:r>
      <w:proofErr w:type="gramStart"/>
      <w:r w:rsidRPr="00640A03">
        <w:rPr>
          <w:rFonts w:eastAsia="ヒラギノ角ゴ Pro W3"/>
          <w:szCs w:val="28"/>
        </w:rPr>
        <w:t>is said</w:t>
      </w:r>
      <w:proofErr w:type="gramEnd"/>
      <w:r w:rsidRPr="00640A03">
        <w:rPr>
          <w:rFonts w:eastAsia="ヒラギノ角ゴ Pro W3"/>
          <w:szCs w:val="28"/>
        </w:rPr>
        <w:t xml:space="preserve"> about the truth that all conditioned </w:t>
      </w:r>
      <w:proofErr w:type="spellStart"/>
      <w:r w:rsidRPr="00640A03">
        <w:rPr>
          <w:rFonts w:eastAsia="ヒラギノ角ゴ Pro W3"/>
          <w:szCs w:val="28"/>
        </w:rPr>
        <w:t>dhammas</w:t>
      </w:r>
      <w:proofErr w:type="spellEnd"/>
      <w:r w:rsidRPr="00640A03">
        <w:rPr>
          <w:rFonts w:eastAsia="ヒラギノ角ゴ Pro W3"/>
          <w:szCs w:val="28"/>
        </w:rPr>
        <w:t xml:space="preserve"> are dukkha and that all </w:t>
      </w:r>
      <w:proofErr w:type="spellStart"/>
      <w:r w:rsidRPr="00640A03">
        <w:rPr>
          <w:rFonts w:eastAsia="ヒラギノ角ゴ Pro W3"/>
          <w:szCs w:val="28"/>
        </w:rPr>
        <w:t>dhammas</w:t>
      </w:r>
      <w:proofErr w:type="spellEnd"/>
      <w:r w:rsidRPr="00640A03">
        <w:rPr>
          <w:rFonts w:eastAsia="ヒラギノ角ゴ Pro W3"/>
          <w:szCs w:val="28"/>
        </w:rPr>
        <w:t xml:space="preserve"> are non-self.</w:t>
      </w:r>
    </w:p>
    <w:p w:rsidR="00E63C31" w:rsidRPr="00640A03" w:rsidRDefault="00E63C31" w:rsidP="00640A03">
      <w:pPr>
        <w:rPr>
          <w:rFonts w:eastAsia="ヒラギノ角ゴ Pro W3"/>
          <w:szCs w:val="28"/>
        </w:rPr>
      </w:pPr>
      <w:r w:rsidRPr="00640A03">
        <w:rPr>
          <w:rFonts w:eastAsia="ヒラギノ角ゴ Pro W3"/>
          <w:szCs w:val="28"/>
        </w:rPr>
        <w:lastRenderedPageBreak/>
        <w:t xml:space="preserve">The Buddha respected the </w:t>
      </w:r>
      <w:proofErr w:type="spellStart"/>
      <w:r w:rsidRPr="00640A03">
        <w:rPr>
          <w:rFonts w:eastAsia="ヒラギノ角ゴ Pro W3"/>
          <w:szCs w:val="28"/>
        </w:rPr>
        <w:t>Dhamma</w:t>
      </w:r>
      <w:proofErr w:type="spellEnd"/>
      <w:r w:rsidRPr="00640A03">
        <w:rPr>
          <w:rFonts w:eastAsia="ヒラギノ角ゴ Pro W3"/>
          <w:szCs w:val="28"/>
        </w:rPr>
        <w:t xml:space="preserve"> he had penetrated. We read in the “Kindred Sayings” (I, </w:t>
      </w:r>
      <w:proofErr w:type="spellStart"/>
      <w:r w:rsidRPr="00640A03">
        <w:rPr>
          <w:rFonts w:eastAsia="ヒラギノ角ゴ Pro W3"/>
          <w:szCs w:val="28"/>
        </w:rPr>
        <w:t>Sag</w:t>
      </w:r>
      <w:r w:rsidRPr="00640A03">
        <w:rPr>
          <w:szCs w:val="28"/>
        </w:rPr>
        <w:t>ā</w:t>
      </w:r>
      <w:r w:rsidRPr="00640A03">
        <w:rPr>
          <w:rFonts w:eastAsia="ヒラギノ角ゴ Pro W3"/>
          <w:szCs w:val="28"/>
        </w:rPr>
        <w:t>th</w:t>
      </w:r>
      <w:r w:rsidRPr="00640A03">
        <w:rPr>
          <w:szCs w:val="28"/>
        </w:rPr>
        <w:t>ā</w:t>
      </w:r>
      <w:r w:rsidRPr="00640A03">
        <w:rPr>
          <w:rFonts w:eastAsia="ヒラギノ角ゴ Pro W3"/>
          <w:szCs w:val="28"/>
        </w:rPr>
        <w:t>vagga</w:t>
      </w:r>
      <w:proofErr w:type="spellEnd"/>
      <w:r w:rsidRPr="00640A03">
        <w:rPr>
          <w:rFonts w:eastAsia="ヒラギノ角ゴ Pro W3"/>
          <w:szCs w:val="28"/>
        </w:rPr>
        <w:t xml:space="preserve">, </w:t>
      </w:r>
      <w:proofErr w:type="spellStart"/>
      <w:r w:rsidRPr="00640A03">
        <w:rPr>
          <w:rFonts w:eastAsia="ヒラギノ角ゴ Pro W3"/>
          <w:szCs w:val="28"/>
        </w:rPr>
        <w:t>Ch</w:t>
      </w:r>
      <w:proofErr w:type="spellEnd"/>
      <w:r w:rsidRPr="00640A03">
        <w:rPr>
          <w:rFonts w:eastAsia="ヒラギノ角ゴ Pro W3"/>
          <w:szCs w:val="28"/>
        </w:rPr>
        <w:t xml:space="preserve"> VI, §</w:t>
      </w:r>
      <w:proofErr w:type="gramStart"/>
      <w:r w:rsidRPr="00640A03">
        <w:rPr>
          <w:rFonts w:eastAsia="ヒラギノ角ゴ Pro W3"/>
          <w:szCs w:val="28"/>
        </w:rPr>
        <w:t>2</w:t>
      </w:r>
      <w:proofErr w:type="gramEnd"/>
      <w:r w:rsidRPr="00640A03">
        <w:rPr>
          <w:rFonts w:eastAsia="ヒラギノ角ゴ Pro W3"/>
          <w:szCs w:val="28"/>
        </w:rPr>
        <w:t xml:space="preserve">, Holding in Reverence) that the Buddha, shortly after his enlightenment, while staying at </w:t>
      </w:r>
      <w:proofErr w:type="spellStart"/>
      <w:r w:rsidRPr="00640A03">
        <w:rPr>
          <w:rFonts w:eastAsia="ヒラギノ角ゴ Pro W3"/>
          <w:szCs w:val="28"/>
        </w:rPr>
        <w:t>Uruvel</w:t>
      </w:r>
      <w:r w:rsidRPr="00640A03">
        <w:rPr>
          <w:szCs w:val="28"/>
        </w:rPr>
        <w:t>ā</w:t>
      </w:r>
      <w:proofErr w:type="spellEnd"/>
      <w:r w:rsidRPr="00640A03">
        <w:rPr>
          <w:rFonts w:eastAsia="ヒラギノ角ゴ Pro W3"/>
          <w:szCs w:val="28"/>
        </w:rPr>
        <w:t>, was</w:t>
      </w:r>
      <w:r w:rsidR="00731F75">
        <w:rPr>
          <w:rFonts w:eastAsia="ヒラギノ角ゴ Pro W3"/>
          <w:szCs w:val="28"/>
        </w:rPr>
        <w:t xml:space="preserve"> </w:t>
      </w:r>
      <w:r w:rsidRPr="00640A03">
        <w:rPr>
          <w:rFonts w:eastAsia="ヒラギノ角ゴ Pro W3"/>
          <w:szCs w:val="28"/>
        </w:rPr>
        <w:t xml:space="preserve">considering to whom he could pay respect. </w:t>
      </w:r>
      <w:proofErr w:type="gramStart"/>
      <w:r w:rsidRPr="00640A03">
        <w:rPr>
          <w:rFonts w:eastAsia="ヒラギノ角ゴ Pro W3"/>
          <w:szCs w:val="28"/>
        </w:rPr>
        <w:t>But</w:t>
      </w:r>
      <w:proofErr w:type="gramEnd"/>
      <w:r w:rsidRPr="00640A03">
        <w:rPr>
          <w:rFonts w:eastAsia="ヒラギノ角ゴ Pro W3"/>
          <w:szCs w:val="28"/>
        </w:rPr>
        <w:t xml:space="preserve"> he could find nobody in the world who was more accomplished than himself in morality, concentration, insight, emancip</w:t>
      </w:r>
      <w:r w:rsidRPr="00640A03">
        <w:rPr>
          <w:rFonts w:eastAsia="ヒラギノ角ゴ Pro W3"/>
          <w:szCs w:val="28"/>
        </w:rPr>
        <w:t>a</w:t>
      </w:r>
      <w:r w:rsidRPr="00640A03">
        <w:rPr>
          <w:rFonts w:eastAsia="ヒラギノ角ゴ Pro W3"/>
          <w:szCs w:val="28"/>
        </w:rPr>
        <w:t>tion, or knowledge of emancipation. We then read that he said:</w:t>
      </w:r>
    </w:p>
    <w:p w:rsidR="00E63C31" w:rsidRPr="00640A03" w:rsidRDefault="00E63C31" w:rsidP="00731F75">
      <w:pPr>
        <w:pStyle w:val="Quote"/>
        <w:rPr>
          <w:rFonts w:eastAsia="ヒラギノ角ゴ Pro W3"/>
        </w:rPr>
      </w:pPr>
      <w:r w:rsidRPr="00640A03">
        <w:rPr>
          <w:rFonts w:eastAsia="ヒラギノ角ゴ Pro W3"/>
        </w:rPr>
        <w:t xml:space="preserve">“This </w:t>
      </w:r>
      <w:proofErr w:type="spellStart"/>
      <w:r w:rsidRPr="00640A03">
        <w:rPr>
          <w:rFonts w:eastAsia="ヒラギノ角ゴ Pro W3"/>
        </w:rPr>
        <w:t>Dhamma</w:t>
      </w:r>
      <w:proofErr w:type="spellEnd"/>
      <w:r w:rsidRPr="00640A03">
        <w:rPr>
          <w:rFonts w:eastAsia="ヒラギノ角ゴ Pro W3"/>
        </w:rPr>
        <w:t xml:space="preserve"> then, wherein I am supremely enlightened</w:t>
      </w:r>
      <w:r w:rsidR="00731F75">
        <w:rPr>
          <w:rFonts w:eastAsia="ヒラギノ角ゴ Pro W3"/>
        </w:rPr>
        <w:t xml:space="preserve"> </w:t>
      </w:r>
      <w:r w:rsidRPr="00640A03">
        <w:rPr>
          <w:rFonts w:eastAsia="ヒラギノ角ゴ Pro W3"/>
        </w:rPr>
        <w:t>–</w:t>
      </w:r>
    </w:p>
    <w:p w:rsidR="00E63C31" w:rsidRPr="00640A03" w:rsidRDefault="00E63C31" w:rsidP="00731F75">
      <w:pPr>
        <w:pStyle w:val="Quote"/>
        <w:rPr>
          <w:rFonts w:eastAsia="ヒラギノ角ゴ Pro W3"/>
        </w:rPr>
      </w:pPr>
      <w:proofErr w:type="gramStart"/>
      <w:r w:rsidRPr="00640A03">
        <w:rPr>
          <w:rFonts w:eastAsia="ヒラギノ角ゴ Pro W3"/>
        </w:rPr>
        <w:t>what</w:t>
      </w:r>
      <w:proofErr w:type="gramEnd"/>
      <w:r w:rsidRPr="00640A03">
        <w:rPr>
          <w:rFonts w:eastAsia="ヒラギノ角ゴ Pro W3"/>
        </w:rPr>
        <w:t xml:space="preserve"> if I were to live under It, paying It honour and respect.”</w:t>
      </w:r>
    </w:p>
    <w:p w:rsidR="00E63C31" w:rsidRPr="00640A03" w:rsidRDefault="00E63C31" w:rsidP="00731F75">
      <w:pPr>
        <w:jc w:val="center"/>
        <w:rPr>
          <w:rFonts w:eastAsia="ヒラギノ角ゴ Pro W3"/>
          <w:szCs w:val="28"/>
        </w:rPr>
      </w:pPr>
      <w:r w:rsidRPr="00640A03">
        <w:rPr>
          <w:rFonts w:eastAsia="ヒラギノ角ゴ Pro W3"/>
          <w:szCs w:val="28"/>
        </w:rPr>
        <w:t>********</w:t>
      </w:r>
    </w:p>
    <w:sectPr w:rsidR="00E63C31" w:rsidRPr="00640A03" w:rsidSect="00B52630">
      <w:headerReference w:type="even" r:id="rId8"/>
      <w:headerReference w:type="default" r:id="rId9"/>
      <w:footerReference w:type="even" r:id="rId10"/>
      <w:footerReference w:type="default" r:id="rId11"/>
      <w:pgSz w:w="11900" w:h="16840"/>
      <w:pgMar w:top="1440" w:right="1440" w:bottom="1440" w:left="1440" w:header="709" w:footer="850" w:gutter="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71EA" w:rsidRDefault="005071EA">
      <w:pPr>
        <w:spacing w:before="0"/>
      </w:pPr>
      <w:r>
        <w:separator/>
      </w:r>
    </w:p>
  </w:endnote>
  <w:endnote w:type="continuationSeparator" w:id="0">
    <w:p w:rsidR="005071EA" w:rsidRDefault="005071EA">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Lucida Grande">
    <w:altName w:val="Times New Roman"/>
    <w:charset w:val="00"/>
    <w:family w:val="roman"/>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pCharter">
    <w:altName w:val="Times New Roman"/>
    <w:charset w:val="00"/>
    <w:family w:val="roman"/>
    <w:pitch w:val="default"/>
    <w:sig w:usb0="00000003" w:usb1="00000000" w:usb2="00000000" w:usb3="00000000" w:csb0="00000001" w:csb1="00000000"/>
  </w:font>
  <w:font w:name="ヒラギノ角ゴ Pro W3">
    <w:charset w:val="00"/>
    <w:family w:val="roman"/>
    <w:pitch w:val="default"/>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0ABB" w:rsidRDefault="00310ABB">
    <w:pPr>
      <w:pStyle w:val="Hoofdtekst"/>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rFonts w:ascii="Times New Roman" w:eastAsia="Times New Roman" w:hAnsi="Times New Roman"/>
        <w:color w:val="auto"/>
        <w:sz w:val="20"/>
        <w:lang w:val="en-AU" w:bidi="x-none"/>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0ABB" w:rsidRDefault="00310ABB">
    <w:pPr>
      <w:pStyle w:val="Footer"/>
      <w:jc w:val="center"/>
    </w:pPr>
    <w:r>
      <w:fldChar w:fldCharType="begin"/>
    </w:r>
    <w:r>
      <w:instrText xml:space="preserve"> PAGE   \* MERGEFORMAT </w:instrText>
    </w:r>
    <w:r>
      <w:fldChar w:fldCharType="separate"/>
    </w:r>
    <w:r w:rsidR="00910430">
      <w:rPr>
        <w:noProof/>
      </w:rPr>
      <w:t>14</w:t>
    </w:r>
    <w:r>
      <w:rPr>
        <w:noProof/>
      </w:rPr>
      <w:fldChar w:fldCharType="end"/>
    </w:r>
  </w:p>
  <w:p w:rsidR="00310ABB" w:rsidRDefault="00310ABB">
    <w:pPr>
      <w:pStyle w:val="Hoofdtekst"/>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rPr>
        <w:rFonts w:ascii="Times New Roman" w:eastAsia="Times New Roman" w:hAnsi="Times New Roman"/>
        <w:color w:val="auto"/>
        <w:sz w:val="20"/>
        <w:lang w:val="en-AU" w:bidi="x-non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71EA" w:rsidRDefault="005071EA">
      <w:pPr>
        <w:spacing w:before="0"/>
      </w:pPr>
      <w:r>
        <w:separator/>
      </w:r>
    </w:p>
  </w:footnote>
  <w:footnote w:type="continuationSeparator" w:id="0">
    <w:p w:rsidR="005071EA" w:rsidRDefault="005071EA">
      <w:pPr>
        <w:spacing w:before="0"/>
      </w:pPr>
      <w:r>
        <w:continuationSeparator/>
      </w:r>
    </w:p>
  </w:footnote>
  <w:footnote w:id="1">
    <w:p w:rsidR="00310ABB" w:rsidRPr="006C1F26" w:rsidRDefault="00310ABB" w:rsidP="00E63C31">
      <w:pPr>
        <w:pStyle w:val="Vrijevorm"/>
        <w:rPr>
          <w:rFonts w:ascii="Times New Roman" w:eastAsia="Times New Roman" w:hAnsi="Times New Roman"/>
          <w:color w:val="auto"/>
          <w:szCs w:val="24"/>
          <w:lang w:val="en-AU" w:bidi="x-none"/>
        </w:rPr>
      </w:pPr>
      <w:r w:rsidRPr="006C1F26">
        <w:rPr>
          <w:rFonts w:ascii="Times New Roman" w:hAnsi="Times New Roman"/>
          <w:szCs w:val="24"/>
          <w:vertAlign w:val="superscript"/>
          <w:lang w:val="en-AU"/>
        </w:rPr>
        <w:footnoteRef/>
      </w:r>
      <w:r>
        <w:rPr>
          <w:rFonts w:ascii="Times New Roman" w:eastAsia="Lucida Grande" w:hAnsi="Times New Roman"/>
          <w:szCs w:val="24"/>
          <w:lang w:val="en-AU"/>
        </w:rPr>
        <w:t xml:space="preserve"> The perfections or </w:t>
      </w:r>
      <w:proofErr w:type="spellStart"/>
      <w:r>
        <w:rPr>
          <w:rFonts w:ascii="Times New Roman" w:eastAsia="Lucida Grande" w:hAnsi="Times New Roman"/>
          <w:szCs w:val="24"/>
          <w:lang w:val="en-AU"/>
        </w:rPr>
        <w:t>pāramīs</w:t>
      </w:r>
      <w:proofErr w:type="spellEnd"/>
      <w:r w:rsidRPr="006C1F26">
        <w:rPr>
          <w:rFonts w:ascii="Times New Roman" w:eastAsia="Lucida Grande" w:hAnsi="Times New Roman"/>
          <w:szCs w:val="24"/>
          <w:lang w:val="en-AU"/>
        </w:rPr>
        <w:t xml:space="preserve"> </w:t>
      </w:r>
      <w:proofErr w:type="gramStart"/>
      <w:r w:rsidRPr="006C1F26">
        <w:rPr>
          <w:rFonts w:ascii="Times New Roman" w:eastAsia="Lucida Grande" w:hAnsi="Times New Roman"/>
          <w:szCs w:val="24"/>
          <w:lang w:val="en-AU"/>
        </w:rPr>
        <w:t>are:</w:t>
      </w:r>
      <w:proofErr w:type="gramEnd"/>
      <w:r w:rsidRPr="006C1F26">
        <w:rPr>
          <w:rFonts w:ascii="Times New Roman" w:eastAsia="Lucida Grande" w:hAnsi="Times New Roman"/>
          <w:szCs w:val="24"/>
          <w:lang w:val="en-AU"/>
        </w:rPr>
        <w:t xml:space="preserve"> generosity, wholesome behaviour (</w:t>
      </w:r>
      <w:proofErr w:type="spellStart"/>
      <w:r w:rsidRPr="006C1F26">
        <w:rPr>
          <w:rFonts w:ascii="Times New Roman" w:eastAsia="Lucida Grande" w:hAnsi="Times New Roman"/>
          <w:szCs w:val="24"/>
          <w:lang w:val="en-AU"/>
        </w:rPr>
        <w:t>kusala</w:t>
      </w:r>
      <w:proofErr w:type="spellEnd"/>
      <w:r w:rsidRPr="006C1F26">
        <w:rPr>
          <w:rFonts w:ascii="Times New Roman" w:eastAsia="Lucida Grande" w:hAnsi="Times New Roman"/>
          <w:szCs w:val="24"/>
          <w:lang w:val="en-AU"/>
        </w:rPr>
        <w:t xml:space="preserve"> </w:t>
      </w:r>
      <w:proofErr w:type="spellStart"/>
      <w:r w:rsidRPr="006C1F26">
        <w:rPr>
          <w:rFonts w:ascii="Times New Roman" w:eastAsia="Lucida Grande" w:hAnsi="Times New Roman"/>
          <w:szCs w:val="24"/>
          <w:lang w:val="en-AU"/>
        </w:rPr>
        <w:t>sīla</w:t>
      </w:r>
      <w:proofErr w:type="spellEnd"/>
      <w:r w:rsidRPr="006C1F26">
        <w:rPr>
          <w:rFonts w:ascii="Times New Roman" w:eastAsia="Lucida Grande" w:hAnsi="Times New Roman"/>
          <w:szCs w:val="24"/>
          <w:lang w:val="en-AU"/>
        </w:rPr>
        <w:t>), renunci</w:t>
      </w:r>
      <w:r w:rsidRPr="006C1F26">
        <w:rPr>
          <w:rFonts w:ascii="Times New Roman" w:eastAsia="Lucida Grande" w:hAnsi="Times New Roman"/>
          <w:szCs w:val="24"/>
          <w:lang w:val="en-AU"/>
        </w:rPr>
        <w:t>a</w:t>
      </w:r>
      <w:r w:rsidRPr="006C1F26">
        <w:rPr>
          <w:rFonts w:ascii="Times New Roman" w:eastAsia="Lucida Grande" w:hAnsi="Times New Roman"/>
          <w:szCs w:val="24"/>
          <w:lang w:val="en-AU"/>
        </w:rPr>
        <w:t xml:space="preserve">tion, wisdom, energy, patience, truthfulness, determination, loving kindness, equanimity. The Buddha developed these for aeons in order to become the </w:t>
      </w:r>
      <w:proofErr w:type="spellStart"/>
      <w:r w:rsidRPr="006C1F26">
        <w:rPr>
          <w:rFonts w:ascii="Times New Roman" w:eastAsia="Lucida Grande" w:hAnsi="Times New Roman"/>
          <w:szCs w:val="24"/>
          <w:lang w:val="en-AU"/>
        </w:rPr>
        <w:t>Sammāsambuddha</w:t>
      </w:r>
      <w:proofErr w:type="spellEnd"/>
      <w:r w:rsidRPr="006C1F26">
        <w:rPr>
          <w:rFonts w:ascii="Times New Roman" w:eastAsia="Lucida Grande" w:hAnsi="Times New Roman"/>
          <w:szCs w:val="24"/>
          <w:lang w:val="en-AU"/>
        </w:rPr>
        <w:t>.</w:t>
      </w:r>
      <w:r w:rsidRPr="006C1F26">
        <w:rPr>
          <w:rFonts w:ascii="Times New Roman" w:hAnsi="Times New Roman"/>
          <w:szCs w:val="24"/>
          <w:lang w:val="en-AU"/>
        </w:rPr>
        <w:t xml:space="preserve"> </w:t>
      </w:r>
    </w:p>
  </w:footnote>
  <w:footnote w:id="2">
    <w:p w:rsidR="00310ABB" w:rsidRPr="006C1F26" w:rsidRDefault="00310ABB" w:rsidP="00E63C31">
      <w:pPr>
        <w:pStyle w:val="Vrijevorm"/>
        <w:rPr>
          <w:rFonts w:ascii="Times New Roman" w:eastAsia="Times New Roman" w:hAnsi="Times New Roman"/>
          <w:color w:val="auto"/>
          <w:szCs w:val="24"/>
          <w:lang w:val="en-AU" w:bidi="x-none"/>
        </w:rPr>
      </w:pPr>
      <w:r w:rsidRPr="006C1F26">
        <w:rPr>
          <w:rFonts w:ascii="Times New Roman" w:hAnsi="Times New Roman"/>
          <w:szCs w:val="24"/>
          <w:vertAlign w:val="superscript"/>
          <w:lang w:val="en-AU"/>
        </w:rPr>
        <w:footnoteRef/>
      </w:r>
      <w:r w:rsidRPr="006C1F26">
        <w:rPr>
          <w:rFonts w:ascii="Times New Roman" w:hAnsi="Times New Roman"/>
          <w:szCs w:val="24"/>
          <w:lang w:val="en-AU"/>
        </w:rPr>
        <w:t xml:space="preserve"> All conditioned realities </w:t>
      </w:r>
      <w:proofErr w:type="gramStart"/>
      <w:r w:rsidRPr="006C1F26">
        <w:rPr>
          <w:rFonts w:ascii="Times New Roman" w:hAnsi="Times New Roman"/>
          <w:szCs w:val="24"/>
          <w:lang w:val="en-AU"/>
        </w:rPr>
        <w:t>can be classified</w:t>
      </w:r>
      <w:proofErr w:type="gramEnd"/>
      <w:r w:rsidRPr="006C1F26">
        <w:rPr>
          <w:rFonts w:ascii="Times New Roman" w:hAnsi="Times New Roman"/>
          <w:szCs w:val="24"/>
          <w:lang w:val="en-AU"/>
        </w:rPr>
        <w:t xml:space="preserve"> as five </w:t>
      </w:r>
      <w:proofErr w:type="spellStart"/>
      <w:r w:rsidRPr="006C1F26">
        <w:rPr>
          <w:rFonts w:ascii="Times New Roman" w:hAnsi="Times New Roman"/>
          <w:szCs w:val="24"/>
          <w:lang w:val="en-AU"/>
        </w:rPr>
        <w:t>khandhas</w:t>
      </w:r>
      <w:proofErr w:type="spellEnd"/>
      <w:r w:rsidRPr="006C1F26">
        <w:rPr>
          <w:rFonts w:ascii="Times New Roman" w:hAnsi="Times New Roman"/>
          <w:szCs w:val="24"/>
          <w:lang w:val="en-AU"/>
        </w:rPr>
        <w:t xml:space="preserve"> or groups: one is </w:t>
      </w:r>
      <w:proofErr w:type="spellStart"/>
      <w:r w:rsidRPr="006C1F26">
        <w:rPr>
          <w:rFonts w:ascii="Times New Roman" w:hAnsi="Times New Roman"/>
          <w:szCs w:val="24"/>
          <w:lang w:val="en-AU"/>
        </w:rPr>
        <w:t>rūpakkhandha</w:t>
      </w:r>
      <w:proofErr w:type="spellEnd"/>
      <w:r w:rsidRPr="006C1F26">
        <w:rPr>
          <w:rFonts w:ascii="Times New Roman" w:hAnsi="Times New Roman"/>
          <w:szCs w:val="24"/>
          <w:lang w:val="en-AU"/>
        </w:rPr>
        <w:t xml:space="preserve">, the </w:t>
      </w:r>
      <w:proofErr w:type="spellStart"/>
      <w:r w:rsidRPr="006C1F26">
        <w:rPr>
          <w:rFonts w:ascii="Times New Roman" w:hAnsi="Times New Roman"/>
          <w:szCs w:val="24"/>
          <w:lang w:val="en-AU"/>
        </w:rPr>
        <w:t>khandha</w:t>
      </w:r>
      <w:proofErr w:type="spellEnd"/>
      <w:r w:rsidRPr="006C1F26">
        <w:rPr>
          <w:rFonts w:ascii="Times New Roman" w:hAnsi="Times New Roman"/>
          <w:szCs w:val="24"/>
          <w:lang w:val="en-AU"/>
        </w:rPr>
        <w:t xml:space="preserve"> of physical phenomena, and four are </w:t>
      </w:r>
      <w:proofErr w:type="spellStart"/>
      <w:r w:rsidRPr="006C1F26">
        <w:rPr>
          <w:rFonts w:ascii="Times New Roman" w:hAnsi="Times New Roman"/>
          <w:szCs w:val="24"/>
          <w:lang w:val="en-AU"/>
        </w:rPr>
        <w:t>nāmakkhandhas</w:t>
      </w:r>
      <w:proofErr w:type="spellEnd"/>
      <w:r w:rsidRPr="006C1F26">
        <w:rPr>
          <w:rFonts w:ascii="Times New Roman" w:hAnsi="Times New Roman"/>
          <w:szCs w:val="24"/>
          <w:lang w:val="en-AU"/>
        </w:rPr>
        <w:t xml:space="preserve">, </w:t>
      </w:r>
      <w:proofErr w:type="spellStart"/>
      <w:r w:rsidRPr="006C1F26">
        <w:rPr>
          <w:rFonts w:ascii="Times New Roman" w:hAnsi="Times New Roman"/>
          <w:szCs w:val="24"/>
          <w:lang w:val="en-AU"/>
        </w:rPr>
        <w:t>citta</w:t>
      </w:r>
      <w:proofErr w:type="spellEnd"/>
      <w:r w:rsidRPr="006C1F26">
        <w:rPr>
          <w:rFonts w:ascii="Times New Roman" w:hAnsi="Times New Roman"/>
          <w:szCs w:val="24"/>
          <w:lang w:val="en-AU"/>
        </w:rPr>
        <w:t xml:space="preserve"> and </w:t>
      </w:r>
      <w:proofErr w:type="spellStart"/>
      <w:r w:rsidRPr="006C1F26">
        <w:rPr>
          <w:rFonts w:ascii="Times New Roman" w:hAnsi="Times New Roman"/>
          <w:szCs w:val="24"/>
          <w:lang w:val="en-AU"/>
        </w:rPr>
        <w:t>cetasikas</w:t>
      </w:r>
      <w:proofErr w:type="spellEnd"/>
      <w:r w:rsidRPr="006C1F26">
        <w:rPr>
          <w:rFonts w:ascii="Times New Roman" w:hAnsi="Times New Roman"/>
          <w:szCs w:val="24"/>
          <w:lang w:val="en-AU"/>
        </w:rPr>
        <w:t xml:space="preserve">. </w:t>
      </w:r>
      <w:proofErr w:type="spellStart"/>
      <w:r w:rsidRPr="006C1F26">
        <w:rPr>
          <w:rFonts w:ascii="Times New Roman" w:hAnsi="Times New Roman"/>
          <w:szCs w:val="24"/>
          <w:lang w:val="en-AU"/>
        </w:rPr>
        <w:t>Saṅkhārakkhandha</w:t>
      </w:r>
      <w:proofErr w:type="spellEnd"/>
      <w:r w:rsidRPr="006C1F26">
        <w:rPr>
          <w:rFonts w:ascii="Times New Roman" w:hAnsi="Times New Roman"/>
          <w:szCs w:val="24"/>
          <w:lang w:val="en-AU"/>
        </w:rPr>
        <w:t xml:space="preserve"> are all </w:t>
      </w:r>
      <w:proofErr w:type="spellStart"/>
      <w:r w:rsidRPr="006C1F26">
        <w:rPr>
          <w:rFonts w:ascii="Times New Roman" w:hAnsi="Times New Roman"/>
          <w:szCs w:val="24"/>
          <w:lang w:val="en-AU"/>
        </w:rPr>
        <w:t>cetasikas</w:t>
      </w:r>
      <w:proofErr w:type="spellEnd"/>
      <w:r w:rsidRPr="006C1F26">
        <w:rPr>
          <w:rFonts w:ascii="Times New Roman" w:hAnsi="Times New Roman"/>
          <w:szCs w:val="24"/>
          <w:lang w:val="en-AU"/>
        </w:rPr>
        <w:t xml:space="preserve"> apart from feeling and </w:t>
      </w:r>
      <w:proofErr w:type="spellStart"/>
      <w:r w:rsidRPr="006C1F26">
        <w:rPr>
          <w:rFonts w:ascii="Times New Roman" w:hAnsi="Times New Roman"/>
          <w:szCs w:val="24"/>
          <w:lang w:val="en-AU"/>
        </w:rPr>
        <w:t>saññā</w:t>
      </w:r>
      <w:proofErr w:type="spellEnd"/>
      <w:r w:rsidRPr="006C1F26">
        <w:rPr>
          <w:rFonts w:ascii="Times New Roman" w:hAnsi="Times New Roman"/>
          <w:szCs w:val="24"/>
          <w:lang w:val="en-AU"/>
        </w:rPr>
        <w:t xml:space="preserve">, remembrance. </w:t>
      </w:r>
    </w:p>
  </w:footnote>
  <w:footnote w:id="3">
    <w:p w:rsidR="00310ABB" w:rsidRPr="006C1F26" w:rsidRDefault="00310ABB" w:rsidP="00E63C31">
      <w:pPr>
        <w:pStyle w:val="Vrijevorm"/>
        <w:rPr>
          <w:rFonts w:ascii="Times New Roman" w:eastAsia="Times New Roman" w:hAnsi="Times New Roman"/>
          <w:color w:val="auto"/>
          <w:szCs w:val="24"/>
          <w:lang w:val="en-AU" w:bidi="x-none"/>
        </w:rPr>
      </w:pPr>
      <w:r w:rsidRPr="006C1F26">
        <w:rPr>
          <w:rFonts w:ascii="Times New Roman" w:hAnsi="Times New Roman"/>
          <w:szCs w:val="24"/>
          <w:vertAlign w:val="superscript"/>
          <w:lang w:val="en-AU"/>
        </w:rPr>
        <w:footnoteRef/>
      </w:r>
      <w:r w:rsidRPr="006C1F26">
        <w:rPr>
          <w:rFonts w:ascii="Times New Roman" w:hAnsi="Times New Roman"/>
          <w:szCs w:val="24"/>
          <w:lang w:val="en-AU"/>
        </w:rPr>
        <w:t xml:space="preserve"> There is the knowledge that the mind is liberated. </w:t>
      </w:r>
    </w:p>
  </w:footnote>
  <w:footnote w:id="4">
    <w:p w:rsidR="00310ABB" w:rsidRPr="006C1F26" w:rsidRDefault="00310ABB" w:rsidP="00E63C31">
      <w:pPr>
        <w:pStyle w:val="Vrijevorm"/>
        <w:rPr>
          <w:rFonts w:ascii="Times New Roman" w:eastAsia="Times New Roman" w:hAnsi="Times New Roman"/>
          <w:color w:val="auto"/>
          <w:szCs w:val="24"/>
          <w:lang w:val="en-AU" w:bidi="x-none"/>
        </w:rPr>
      </w:pPr>
      <w:r w:rsidRPr="006C1F26">
        <w:rPr>
          <w:rFonts w:ascii="Times New Roman" w:hAnsi="Times New Roman"/>
          <w:szCs w:val="24"/>
          <w:vertAlign w:val="superscript"/>
          <w:lang w:val="en-AU"/>
        </w:rPr>
        <w:footnoteRef/>
      </w:r>
      <w:r w:rsidRPr="006C1F26">
        <w:rPr>
          <w:rFonts w:ascii="Times New Roman" w:hAnsi="Times New Roman"/>
          <w:szCs w:val="24"/>
          <w:lang w:val="en-AU"/>
        </w:rPr>
        <w:t xml:space="preserve"> The hindrances (</w:t>
      </w:r>
      <w:proofErr w:type="spellStart"/>
      <w:r w:rsidRPr="006C1F26">
        <w:rPr>
          <w:rFonts w:ascii="Times New Roman" w:hAnsi="Times New Roman"/>
          <w:szCs w:val="24"/>
          <w:lang w:val="en-AU"/>
        </w:rPr>
        <w:t>nīvaraṇa</w:t>
      </w:r>
      <w:proofErr w:type="spellEnd"/>
      <w:r w:rsidRPr="006C1F26">
        <w:rPr>
          <w:rFonts w:ascii="Times New Roman" w:hAnsi="Times New Roman"/>
          <w:szCs w:val="24"/>
          <w:lang w:val="en-AU"/>
        </w:rPr>
        <w:t>) are the defilements of sensuous desire, ill</w:t>
      </w:r>
      <w:r>
        <w:rPr>
          <w:rFonts w:ascii="Times New Roman" w:hAnsi="Times New Roman"/>
          <w:szCs w:val="24"/>
          <w:lang w:val="en-AU"/>
        </w:rPr>
        <w:t xml:space="preserve"> will</w:t>
      </w:r>
      <w:r w:rsidRPr="006C1F26">
        <w:rPr>
          <w:rFonts w:ascii="Times New Roman" w:hAnsi="Times New Roman"/>
          <w:szCs w:val="24"/>
          <w:lang w:val="en-AU"/>
        </w:rPr>
        <w:t xml:space="preserve">, sloth and torpor, restlessness and worry, doubt. </w:t>
      </w:r>
    </w:p>
  </w:footnote>
  <w:footnote w:id="5">
    <w:p w:rsidR="00310ABB" w:rsidRPr="006C1F26" w:rsidRDefault="00310ABB" w:rsidP="00E63C31">
      <w:pPr>
        <w:pStyle w:val="Vrijevorm"/>
        <w:rPr>
          <w:rFonts w:ascii="Times New Roman" w:hAnsi="Times New Roman"/>
          <w:szCs w:val="24"/>
          <w:lang w:val="en-AU"/>
        </w:rPr>
      </w:pPr>
      <w:r w:rsidRPr="006C1F26">
        <w:rPr>
          <w:rFonts w:ascii="Times New Roman" w:hAnsi="Times New Roman"/>
          <w:szCs w:val="24"/>
          <w:vertAlign w:val="superscript"/>
          <w:lang w:val="en-AU"/>
        </w:rPr>
        <w:footnoteRef/>
      </w:r>
      <w:r w:rsidRPr="006C1F26">
        <w:rPr>
          <w:rFonts w:ascii="Times New Roman" w:hAnsi="Times New Roman"/>
          <w:szCs w:val="24"/>
          <w:lang w:val="en-AU"/>
        </w:rPr>
        <w:t xml:space="preserve"> Actually, there are two </w:t>
      </w:r>
      <w:proofErr w:type="spellStart"/>
      <w:proofErr w:type="gramStart"/>
      <w:r w:rsidRPr="006C1F26">
        <w:rPr>
          <w:rFonts w:ascii="Times New Roman" w:hAnsi="Times New Roman"/>
          <w:szCs w:val="24"/>
          <w:lang w:val="en-AU"/>
        </w:rPr>
        <w:t>cetasikas</w:t>
      </w:r>
      <w:proofErr w:type="spellEnd"/>
      <w:r w:rsidRPr="006C1F26">
        <w:rPr>
          <w:rFonts w:ascii="Times New Roman" w:hAnsi="Times New Roman"/>
          <w:szCs w:val="24"/>
          <w:lang w:val="en-AU"/>
        </w:rPr>
        <w:t xml:space="preserve"> which</w:t>
      </w:r>
      <w:proofErr w:type="gramEnd"/>
      <w:r w:rsidRPr="006C1F26">
        <w:rPr>
          <w:rFonts w:ascii="Times New Roman" w:hAnsi="Times New Roman"/>
          <w:szCs w:val="24"/>
          <w:lang w:val="en-AU"/>
        </w:rPr>
        <w:t xml:space="preserve"> are </w:t>
      </w:r>
      <w:proofErr w:type="spellStart"/>
      <w:r w:rsidRPr="006C1F26">
        <w:rPr>
          <w:rFonts w:ascii="Times New Roman" w:hAnsi="Times New Roman"/>
          <w:szCs w:val="24"/>
          <w:lang w:val="en-AU"/>
        </w:rPr>
        <w:t>passa</w:t>
      </w:r>
      <w:r w:rsidR="00B6282F">
        <w:rPr>
          <w:rFonts w:ascii="Times New Roman" w:hAnsi="Times New Roman"/>
          <w:szCs w:val="24"/>
          <w:lang w:val="en-AU"/>
        </w:rPr>
        <w:t>d</w:t>
      </w:r>
      <w:r w:rsidRPr="006C1F26">
        <w:rPr>
          <w:rFonts w:ascii="Times New Roman" w:hAnsi="Times New Roman"/>
          <w:szCs w:val="24"/>
          <w:lang w:val="en-AU"/>
        </w:rPr>
        <w:t>dhi</w:t>
      </w:r>
      <w:proofErr w:type="spellEnd"/>
      <w:r w:rsidRPr="006C1F26">
        <w:rPr>
          <w:rFonts w:ascii="Times New Roman" w:hAnsi="Times New Roman"/>
          <w:szCs w:val="24"/>
          <w:lang w:val="en-AU"/>
        </w:rPr>
        <w:t>: calm of body (</w:t>
      </w:r>
      <w:proofErr w:type="spellStart"/>
      <w:r w:rsidRPr="006C1F26">
        <w:rPr>
          <w:rFonts w:ascii="Times New Roman" w:hAnsi="Times New Roman"/>
          <w:szCs w:val="24"/>
          <w:lang w:val="en-AU"/>
        </w:rPr>
        <w:t>kāya</w:t>
      </w:r>
      <w:proofErr w:type="spellEnd"/>
      <w:r w:rsidRPr="006C1F26">
        <w:rPr>
          <w:rFonts w:ascii="Times New Roman" w:hAnsi="Times New Roman"/>
          <w:szCs w:val="24"/>
          <w:lang w:val="en-AU"/>
        </w:rPr>
        <w:t xml:space="preserve"> </w:t>
      </w:r>
      <w:proofErr w:type="spellStart"/>
      <w:r w:rsidRPr="006C1F26">
        <w:rPr>
          <w:rFonts w:ascii="Times New Roman" w:hAnsi="Times New Roman"/>
          <w:szCs w:val="24"/>
          <w:lang w:val="en-AU"/>
        </w:rPr>
        <w:t>passa</w:t>
      </w:r>
      <w:r w:rsidR="00B6282F">
        <w:rPr>
          <w:rFonts w:ascii="Times New Roman" w:hAnsi="Times New Roman"/>
          <w:szCs w:val="24"/>
          <w:lang w:val="en-AU"/>
        </w:rPr>
        <w:t>d</w:t>
      </w:r>
      <w:r w:rsidRPr="006C1F26">
        <w:rPr>
          <w:rFonts w:ascii="Times New Roman" w:hAnsi="Times New Roman"/>
          <w:szCs w:val="24"/>
          <w:lang w:val="en-AU"/>
        </w:rPr>
        <w:t>dhi</w:t>
      </w:r>
      <w:proofErr w:type="spellEnd"/>
      <w:r w:rsidRPr="006C1F26">
        <w:rPr>
          <w:rFonts w:ascii="Times New Roman" w:hAnsi="Times New Roman"/>
          <w:szCs w:val="24"/>
          <w:lang w:val="en-AU"/>
        </w:rPr>
        <w:t>) and calm of mind (</w:t>
      </w:r>
      <w:proofErr w:type="spellStart"/>
      <w:r w:rsidRPr="006C1F26">
        <w:rPr>
          <w:rFonts w:ascii="Times New Roman" w:hAnsi="Times New Roman"/>
          <w:szCs w:val="24"/>
          <w:lang w:val="en-AU"/>
        </w:rPr>
        <w:t>citta</w:t>
      </w:r>
      <w:proofErr w:type="spellEnd"/>
      <w:r w:rsidRPr="006C1F26">
        <w:rPr>
          <w:rFonts w:ascii="Times New Roman" w:hAnsi="Times New Roman"/>
          <w:szCs w:val="24"/>
          <w:lang w:val="en-AU"/>
        </w:rPr>
        <w:t xml:space="preserve"> </w:t>
      </w:r>
      <w:proofErr w:type="spellStart"/>
      <w:r w:rsidRPr="006C1F26">
        <w:rPr>
          <w:rFonts w:ascii="Times New Roman" w:hAnsi="Times New Roman"/>
          <w:szCs w:val="24"/>
          <w:lang w:val="en-AU"/>
        </w:rPr>
        <w:t>passad</w:t>
      </w:r>
      <w:r w:rsidR="00910430">
        <w:rPr>
          <w:rFonts w:ascii="Times New Roman" w:hAnsi="Times New Roman"/>
          <w:szCs w:val="24"/>
          <w:lang w:val="en-AU"/>
        </w:rPr>
        <w:t>d</w:t>
      </w:r>
      <w:r w:rsidRPr="006C1F26">
        <w:rPr>
          <w:rFonts w:ascii="Times New Roman" w:hAnsi="Times New Roman"/>
          <w:szCs w:val="24"/>
          <w:lang w:val="en-AU"/>
        </w:rPr>
        <w:t>hi</w:t>
      </w:r>
      <w:proofErr w:type="spellEnd"/>
      <w:r w:rsidRPr="006C1F26">
        <w:rPr>
          <w:rFonts w:ascii="Times New Roman" w:hAnsi="Times New Roman"/>
          <w:szCs w:val="24"/>
          <w:lang w:val="en-AU"/>
        </w:rPr>
        <w:t>). Calm of body pertains to the mental body: And here 'body' means the three (mental) aggregates,</w:t>
      </w:r>
      <w:r w:rsidR="00B6282F">
        <w:rPr>
          <w:rFonts w:ascii="Times New Roman" w:hAnsi="Times New Roman"/>
          <w:szCs w:val="24"/>
          <w:lang w:val="en-AU"/>
        </w:rPr>
        <w:t xml:space="preserve"> </w:t>
      </w:r>
      <w:r w:rsidR="000D0E10">
        <w:rPr>
          <w:rFonts w:ascii="Times New Roman" w:hAnsi="Times New Roman"/>
          <w:szCs w:val="24"/>
          <w:lang w:val="en-AU"/>
        </w:rPr>
        <w:t>fee</w:t>
      </w:r>
      <w:bookmarkStart w:id="0" w:name="_GoBack"/>
      <w:bookmarkEnd w:id="0"/>
      <w:r w:rsidR="000D0E10">
        <w:rPr>
          <w:rFonts w:ascii="Times New Roman" w:hAnsi="Times New Roman"/>
          <w:szCs w:val="24"/>
          <w:lang w:val="en-AU"/>
        </w:rPr>
        <w:t xml:space="preserve">ling, </w:t>
      </w:r>
      <w:r w:rsidRPr="006C1F26">
        <w:rPr>
          <w:rFonts w:ascii="Times New Roman" w:hAnsi="Times New Roman"/>
          <w:szCs w:val="24"/>
          <w:lang w:val="en-AU"/>
        </w:rPr>
        <w:t xml:space="preserve">perception and formations, see Dhs.40. </w:t>
      </w:r>
    </w:p>
    <w:p w:rsidR="00310ABB" w:rsidRPr="006C1F26" w:rsidRDefault="00310ABB" w:rsidP="00E63C31">
      <w:pPr>
        <w:pStyle w:val="Hoofdgedeelte"/>
        <w:spacing w:line="320" w:lineRule="atLeast"/>
        <w:rPr>
          <w:rFonts w:ascii="Times New Roman" w:hAnsi="Times New Roman"/>
          <w:szCs w:val="24"/>
          <w:lang w:val="en-AU"/>
        </w:rPr>
      </w:pPr>
    </w:p>
    <w:p w:rsidR="00310ABB" w:rsidRPr="006C1F26" w:rsidRDefault="00310ABB" w:rsidP="00E63C31">
      <w:pPr>
        <w:pStyle w:val="Vrijevorm"/>
        <w:rPr>
          <w:rFonts w:ascii="Times New Roman" w:eastAsia="Times New Roman" w:hAnsi="Times New Roman"/>
          <w:color w:val="auto"/>
          <w:szCs w:val="24"/>
          <w:lang w:val="en-AU" w:bidi="x-none"/>
        </w:rPr>
      </w:pPr>
      <w:r w:rsidRPr="006C1F26">
        <w:rPr>
          <w:rFonts w:ascii="Times New Roman" w:hAnsi="Times New Roman"/>
          <w:szCs w:val="24"/>
          <w:lang w:val="en-AU"/>
        </w:rPr>
        <w:t xml:space="preserve"> </w:t>
      </w:r>
    </w:p>
  </w:footnote>
  <w:footnote w:id="6">
    <w:p w:rsidR="00310ABB" w:rsidRPr="006C1F26" w:rsidRDefault="00310ABB" w:rsidP="00E63C31">
      <w:pPr>
        <w:pStyle w:val="Vrijevorm"/>
        <w:rPr>
          <w:rFonts w:ascii="Times New Roman" w:eastAsia="Times New Roman" w:hAnsi="Times New Roman"/>
          <w:color w:val="auto"/>
          <w:szCs w:val="24"/>
          <w:lang w:val="en-AU" w:bidi="x-none"/>
        </w:rPr>
      </w:pPr>
      <w:r w:rsidRPr="006C1F26">
        <w:rPr>
          <w:rFonts w:ascii="Times New Roman" w:hAnsi="Times New Roman"/>
          <w:szCs w:val="24"/>
          <w:vertAlign w:val="superscript"/>
          <w:lang w:val="en-AU"/>
        </w:rPr>
        <w:footnoteRef/>
      </w:r>
      <w:r w:rsidRPr="006C1F26">
        <w:rPr>
          <w:rFonts w:ascii="Times New Roman" w:hAnsi="Times New Roman"/>
          <w:szCs w:val="24"/>
          <w:lang w:val="en-AU"/>
        </w:rPr>
        <w:t xml:space="preserve"> </w:t>
      </w:r>
      <w:proofErr w:type="spellStart"/>
      <w:r w:rsidRPr="006C1F26">
        <w:rPr>
          <w:rFonts w:ascii="Times New Roman" w:hAnsi="Times New Roman"/>
          <w:szCs w:val="24"/>
          <w:lang w:val="en-AU"/>
        </w:rPr>
        <w:t>Kusala</w:t>
      </w:r>
      <w:proofErr w:type="spellEnd"/>
      <w:r w:rsidRPr="006C1F26">
        <w:rPr>
          <w:rFonts w:ascii="Times New Roman" w:hAnsi="Times New Roman"/>
          <w:szCs w:val="24"/>
          <w:lang w:val="en-AU"/>
        </w:rPr>
        <w:t xml:space="preserve"> </w:t>
      </w:r>
      <w:proofErr w:type="spellStart"/>
      <w:r w:rsidRPr="006C1F26">
        <w:rPr>
          <w:rFonts w:ascii="Times New Roman" w:hAnsi="Times New Roman"/>
          <w:szCs w:val="24"/>
          <w:lang w:val="en-AU"/>
        </w:rPr>
        <w:t>kamma</w:t>
      </w:r>
      <w:proofErr w:type="spellEnd"/>
      <w:r w:rsidRPr="006C1F26">
        <w:rPr>
          <w:rFonts w:ascii="Times New Roman" w:hAnsi="Times New Roman"/>
          <w:szCs w:val="24"/>
          <w:lang w:val="en-AU"/>
        </w:rPr>
        <w:t xml:space="preserve"> or </w:t>
      </w:r>
      <w:proofErr w:type="spellStart"/>
      <w:r w:rsidRPr="006C1F26">
        <w:rPr>
          <w:rFonts w:ascii="Times New Roman" w:hAnsi="Times New Roman"/>
          <w:szCs w:val="24"/>
          <w:lang w:val="en-AU"/>
        </w:rPr>
        <w:t>akusala</w:t>
      </w:r>
      <w:proofErr w:type="spellEnd"/>
      <w:r w:rsidRPr="006C1F26">
        <w:rPr>
          <w:rFonts w:ascii="Times New Roman" w:hAnsi="Times New Roman"/>
          <w:szCs w:val="24"/>
          <w:lang w:val="en-AU"/>
        </w:rPr>
        <w:t xml:space="preserve"> </w:t>
      </w:r>
      <w:proofErr w:type="spellStart"/>
      <w:r w:rsidRPr="006C1F26">
        <w:rPr>
          <w:rFonts w:ascii="Times New Roman" w:hAnsi="Times New Roman"/>
          <w:szCs w:val="24"/>
          <w:lang w:val="en-AU"/>
        </w:rPr>
        <w:t>kamma</w:t>
      </w:r>
      <w:proofErr w:type="spellEnd"/>
      <w:r w:rsidRPr="006C1F26">
        <w:rPr>
          <w:rFonts w:ascii="Times New Roman" w:hAnsi="Times New Roman"/>
          <w:szCs w:val="24"/>
          <w:lang w:val="en-AU"/>
        </w:rPr>
        <w:t xml:space="preserve"> that produces later on its appropriate result, </w:t>
      </w:r>
      <w:proofErr w:type="spellStart"/>
      <w:r w:rsidRPr="006C1F26">
        <w:rPr>
          <w:rFonts w:ascii="Times New Roman" w:hAnsi="Times New Roman"/>
          <w:szCs w:val="24"/>
          <w:lang w:val="en-AU"/>
        </w:rPr>
        <w:t>vipāka</w:t>
      </w:r>
      <w:proofErr w:type="spellEnd"/>
      <w:r w:rsidRPr="006C1F26">
        <w:rPr>
          <w:rFonts w:ascii="Times New Roman" w:hAnsi="Times New Roman"/>
          <w:szCs w:val="24"/>
          <w:lang w:val="en-AU"/>
        </w:rPr>
        <w:t xml:space="preserve">, is one type of condition, </w:t>
      </w:r>
      <w:proofErr w:type="spellStart"/>
      <w:r w:rsidRPr="006C1F26">
        <w:rPr>
          <w:rFonts w:ascii="Times New Roman" w:hAnsi="Times New Roman"/>
          <w:szCs w:val="24"/>
          <w:lang w:val="en-AU"/>
        </w:rPr>
        <w:t>kamma</w:t>
      </w:r>
      <w:proofErr w:type="spellEnd"/>
      <w:r w:rsidRPr="006C1F26">
        <w:rPr>
          <w:rFonts w:ascii="Times New Roman" w:hAnsi="Times New Roman"/>
          <w:szCs w:val="24"/>
          <w:lang w:val="en-AU"/>
        </w:rPr>
        <w:t xml:space="preserve">-condition. Wholesome and unwholesome inclinations that </w:t>
      </w:r>
      <w:proofErr w:type="gramStart"/>
      <w:r w:rsidRPr="006C1F26">
        <w:rPr>
          <w:rFonts w:ascii="Times New Roman" w:hAnsi="Times New Roman"/>
          <w:szCs w:val="24"/>
          <w:lang w:val="en-AU"/>
        </w:rPr>
        <w:t>have been accumulated</w:t>
      </w:r>
      <w:proofErr w:type="gramEnd"/>
      <w:r w:rsidRPr="006C1F26">
        <w:rPr>
          <w:rFonts w:ascii="Times New Roman" w:hAnsi="Times New Roman"/>
          <w:szCs w:val="24"/>
          <w:lang w:val="en-AU"/>
        </w:rPr>
        <w:t xml:space="preserve"> can condition the arising of </w:t>
      </w:r>
      <w:proofErr w:type="spellStart"/>
      <w:r w:rsidRPr="006C1F26">
        <w:rPr>
          <w:rFonts w:ascii="Times New Roman" w:hAnsi="Times New Roman"/>
          <w:szCs w:val="24"/>
          <w:lang w:val="en-AU"/>
        </w:rPr>
        <w:t>kusala</w:t>
      </w:r>
      <w:proofErr w:type="spellEnd"/>
      <w:r w:rsidRPr="006C1F26">
        <w:rPr>
          <w:rFonts w:ascii="Times New Roman" w:hAnsi="Times New Roman"/>
          <w:szCs w:val="24"/>
          <w:lang w:val="en-AU"/>
        </w:rPr>
        <w:t xml:space="preserve"> </w:t>
      </w:r>
      <w:proofErr w:type="spellStart"/>
      <w:r w:rsidRPr="006C1F26">
        <w:rPr>
          <w:rFonts w:ascii="Times New Roman" w:hAnsi="Times New Roman"/>
          <w:szCs w:val="24"/>
          <w:lang w:val="en-AU"/>
        </w:rPr>
        <w:t>citta</w:t>
      </w:r>
      <w:proofErr w:type="spellEnd"/>
      <w:r w:rsidRPr="006C1F26">
        <w:rPr>
          <w:rFonts w:ascii="Times New Roman" w:hAnsi="Times New Roman"/>
          <w:szCs w:val="24"/>
          <w:lang w:val="en-AU"/>
        </w:rPr>
        <w:t xml:space="preserve"> or </w:t>
      </w:r>
      <w:proofErr w:type="spellStart"/>
      <w:r w:rsidRPr="006C1F26">
        <w:rPr>
          <w:rFonts w:ascii="Times New Roman" w:hAnsi="Times New Roman"/>
          <w:szCs w:val="24"/>
          <w:lang w:val="en-AU"/>
        </w:rPr>
        <w:t>akusala</w:t>
      </w:r>
      <w:proofErr w:type="spellEnd"/>
      <w:r w:rsidRPr="006C1F26">
        <w:rPr>
          <w:rFonts w:ascii="Times New Roman" w:hAnsi="Times New Roman"/>
          <w:szCs w:val="24"/>
          <w:lang w:val="en-AU"/>
        </w:rPr>
        <w:t xml:space="preserve"> </w:t>
      </w:r>
      <w:proofErr w:type="spellStart"/>
      <w:r w:rsidRPr="006C1F26">
        <w:rPr>
          <w:rFonts w:ascii="Times New Roman" w:hAnsi="Times New Roman"/>
          <w:szCs w:val="24"/>
          <w:lang w:val="en-AU"/>
        </w:rPr>
        <w:t>citta</w:t>
      </w:r>
      <w:proofErr w:type="spellEnd"/>
      <w:r w:rsidRPr="006C1F26">
        <w:rPr>
          <w:rFonts w:ascii="Times New Roman" w:hAnsi="Times New Roman"/>
          <w:szCs w:val="24"/>
          <w:lang w:val="en-AU"/>
        </w:rPr>
        <w:t xml:space="preserve"> later on and that is another type of condition:</w:t>
      </w:r>
      <w:r>
        <w:rPr>
          <w:rFonts w:ascii="Times New Roman" w:hAnsi="Times New Roman"/>
          <w:szCs w:val="24"/>
          <w:lang w:val="en-AU"/>
        </w:rPr>
        <w:t xml:space="preserve"> natural decisive support-condi</w:t>
      </w:r>
      <w:r w:rsidRPr="006C1F26">
        <w:rPr>
          <w:rFonts w:ascii="Times New Roman" w:hAnsi="Times New Roman"/>
          <w:szCs w:val="24"/>
          <w:lang w:val="en-AU"/>
        </w:rPr>
        <w:t xml:space="preserve">tion, </w:t>
      </w:r>
      <w:proofErr w:type="spellStart"/>
      <w:r w:rsidRPr="006C1F26">
        <w:rPr>
          <w:rFonts w:ascii="Times New Roman" w:hAnsi="Times New Roman"/>
          <w:szCs w:val="24"/>
          <w:lang w:val="en-AU"/>
        </w:rPr>
        <w:t>pakatūpanissaya-paccaya</w:t>
      </w:r>
      <w:proofErr w:type="spellEnd"/>
      <w:r w:rsidRPr="006C1F26">
        <w:rPr>
          <w:rFonts w:ascii="Times New Roman" w:hAnsi="Times New Roman"/>
          <w:szCs w:val="24"/>
          <w:lang w:val="en-AU"/>
        </w:rPr>
        <w:t xml:space="preserve">.  </w:t>
      </w:r>
    </w:p>
  </w:footnote>
  <w:footnote w:id="7">
    <w:p w:rsidR="00310ABB" w:rsidRPr="006C1F26" w:rsidRDefault="00310ABB" w:rsidP="00E63C31">
      <w:pPr>
        <w:pStyle w:val="Vrijevorm"/>
        <w:rPr>
          <w:rFonts w:ascii="Times New Roman" w:eastAsia="Times New Roman" w:hAnsi="Times New Roman"/>
          <w:color w:val="auto"/>
          <w:szCs w:val="24"/>
          <w:lang w:val="en-AU" w:bidi="x-none"/>
        </w:rPr>
      </w:pPr>
      <w:r w:rsidRPr="006C1F26">
        <w:rPr>
          <w:rFonts w:ascii="Times New Roman" w:hAnsi="Times New Roman"/>
          <w:szCs w:val="24"/>
          <w:vertAlign w:val="superscript"/>
          <w:lang w:val="en-AU"/>
        </w:rPr>
        <w:footnoteRef/>
      </w:r>
      <w:r w:rsidRPr="006C1F26">
        <w:rPr>
          <w:rFonts w:ascii="Times New Roman" w:hAnsi="Times New Roman"/>
          <w:szCs w:val="24"/>
          <w:lang w:val="en-AU"/>
        </w:rPr>
        <w:t xml:space="preserve"> </w:t>
      </w:r>
      <w:proofErr w:type="spellStart"/>
      <w:r w:rsidRPr="006C1F26">
        <w:rPr>
          <w:rFonts w:ascii="Times New Roman" w:hAnsi="Times New Roman"/>
          <w:szCs w:val="24"/>
          <w:lang w:val="en-AU"/>
        </w:rPr>
        <w:t>Gocara</w:t>
      </w:r>
      <w:proofErr w:type="spellEnd"/>
      <w:r w:rsidRPr="006C1F26">
        <w:rPr>
          <w:rFonts w:ascii="Times New Roman" w:hAnsi="Times New Roman"/>
          <w:szCs w:val="24"/>
          <w:lang w:val="en-AU"/>
        </w:rPr>
        <w:t xml:space="preserve"> is resort or pasture. The </w:t>
      </w:r>
      <w:proofErr w:type="spellStart"/>
      <w:r w:rsidRPr="006C1F26">
        <w:rPr>
          <w:rFonts w:ascii="Times New Roman" w:hAnsi="Times New Roman"/>
          <w:szCs w:val="24"/>
          <w:lang w:val="en-AU"/>
        </w:rPr>
        <w:t>Visuddhimagga</w:t>
      </w:r>
      <w:proofErr w:type="spellEnd"/>
      <w:r w:rsidRPr="006C1F26">
        <w:rPr>
          <w:rFonts w:ascii="Times New Roman" w:hAnsi="Times New Roman"/>
          <w:szCs w:val="24"/>
          <w:lang w:val="en-AU"/>
        </w:rPr>
        <w:t xml:space="preserve">, I, 49-51 mentions three kinds: resort as support, as guarding and as anchoring. Proper resort as support, </w:t>
      </w:r>
      <w:proofErr w:type="spellStart"/>
      <w:r w:rsidRPr="006C1F26">
        <w:rPr>
          <w:rFonts w:ascii="Times New Roman" w:hAnsi="Times New Roman"/>
          <w:szCs w:val="24"/>
          <w:lang w:val="en-AU"/>
        </w:rPr>
        <w:t>upanissaya</w:t>
      </w:r>
      <w:proofErr w:type="spellEnd"/>
      <w:r w:rsidRPr="006C1F26">
        <w:rPr>
          <w:rFonts w:ascii="Times New Roman" w:hAnsi="Times New Roman"/>
          <w:szCs w:val="24"/>
          <w:lang w:val="en-AU"/>
        </w:rPr>
        <w:t>, is a good friend “in whose presence one hears what has not been heard, corrects what has been heard, gets rid of doubt, rectifies one’s view, and gains confidence: or by training under whom one grows in faith, virtue, learning, generosity and understanding.” As to proper resort as guarding (</w:t>
      </w:r>
      <w:proofErr w:type="spellStart"/>
      <w:r w:rsidRPr="006C1F26">
        <w:rPr>
          <w:rFonts w:ascii="Times New Roman" w:hAnsi="Times New Roman"/>
          <w:szCs w:val="24"/>
          <w:lang w:val="en-AU"/>
        </w:rPr>
        <w:t>arakkha</w:t>
      </w:r>
      <w:proofErr w:type="spellEnd"/>
      <w:r w:rsidRPr="006C1F26">
        <w:rPr>
          <w:rFonts w:ascii="Times New Roman" w:hAnsi="Times New Roman"/>
          <w:szCs w:val="24"/>
          <w:lang w:val="en-AU"/>
        </w:rPr>
        <w:t xml:space="preserve">), here the </w:t>
      </w:r>
      <w:proofErr w:type="spellStart"/>
      <w:r w:rsidRPr="006C1F26">
        <w:rPr>
          <w:rFonts w:ascii="Times New Roman" w:hAnsi="Times New Roman"/>
          <w:szCs w:val="24"/>
          <w:lang w:val="en-AU"/>
        </w:rPr>
        <w:t>Visuddhimagga</w:t>
      </w:r>
      <w:proofErr w:type="spellEnd"/>
      <w:r w:rsidRPr="006C1F26">
        <w:rPr>
          <w:rFonts w:ascii="Times New Roman" w:hAnsi="Times New Roman"/>
          <w:szCs w:val="24"/>
          <w:lang w:val="en-AU"/>
        </w:rPr>
        <w:t xml:space="preserve"> gives an example of the </w:t>
      </w:r>
      <w:proofErr w:type="spellStart"/>
      <w:r w:rsidRPr="006C1F26">
        <w:rPr>
          <w:rFonts w:ascii="Times New Roman" w:hAnsi="Times New Roman"/>
          <w:szCs w:val="24"/>
          <w:lang w:val="en-AU"/>
        </w:rPr>
        <w:t>bhikkhu</w:t>
      </w:r>
      <w:proofErr w:type="spellEnd"/>
      <w:r w:rsidRPr="006C1F26">
        <w:rPr>
          <w:rFonts w:ascii="Times New Roman" w:hAnsi="Times New Roman"/>
          <w:szCs w:val="24"/>
          <w:lang w:val="en-AU"/>
        </w:rPr>
        <w:t xml:space="preserve"> who is restrained. As to proper resort as anchoring (</w:t>
      </w:r>
      <w:proofErr w:type="spellStart"/>
      <w:r w:rsidRPr="006C1F26">
        <w:rPr>
          <w:rFonts w:ascii="Times New Roman" w:hAnsi="Times New Roman"/>
          <w:szCs w:val="24"/>
          <w:lang w:val="en-AU"/>
        </w:rPr>
        <w:t>upanibhanda</w:t>
      </w:r>
      <w:proofErr w:type="spellEnd"/>
      <w:r w:rsidRPr="006C1F26">
        <w:rPr>
          <w:rFonts w:ascii="Times New Roman" w:hAnsi="Times New Roman"/>
          <w:szCs w:val="24"/>
          <w:lang w:val="en-AU"/>
        </w:rPr>
        <w:t xml:space="preserve">), this is the four foundations of mindfulness. </w:t>
      </w:r>
    </w:p>
  </w:footnote>
  <w:footnote w:id="8">
    <w:p w:rsidR="00310ABB" w:rsidRPr="006C1F26" w:rsidRDefault="00310ABB" w:rsidP="00E63C31">
      <w:pPr>
        <w:pStyle w:val="Vrijevorm"/>
        <w:rPr>
          <w:rFonts w:ascii="Times New Roman" w:hAnsi="Times New Roman"/>
          <w:szCs w:val="24"/>
          <w:lang w:val="en-AU"/>
        </w:rPr>
      </w:pPr>
      <w:r w:rsidRPr="006C1F26">
        <w:rPr>
          <w:rFonts w:ascii="Times New Roman" w:hAnsi="Times New Roman"/>
          <w:szCs w:val="24"/>
          <w:vertAlign w:val="superscript"/>
          <w:lang w:val="en-AU"/>
        </w:rPr>
        <w:footnoteRef/>
      </w:r>
      <w:r w:rsidRPr="006C1F26">
        <w:rPr>
          <w:rFonts w:ascii="Times New Roman" w:hAnsi="Times New Roman"/>
          <w:szCs w:val="24"/>
          <w:lang w:val="en-AU"/>
        </w:rPr>
        <w:t xml:space="preserve"> These are: </w:t>
      </w:r>
      <w:r w:rsidRPr="006C1F26">
        <w:rPr>
          <w:rFonts w:ascii="Times New Roman" w:eastAsia="Lucida Grande" w:hAnsi="Times New Roman"/>
          <w:szCs w:val="24"/>
          <w:lang w:val="en-AU"/>
        </w:rPr>
        <w:t xml:space="preserve"> the canker of sensuous desire (</w:t>
      </w:r>
      <w:proofErr w:type="spellStart"/>
      <w:r w:rsidRPr="006C1F26">
        <w:rPr>
          <w:rFonts w:ascii="Times New Roman" w:eastAsia="Lucida Grande" w:hAnsi="Times New Roman"/>
          <w:szCs w:val="24"/>
          <w:lang w:val="en-AU"/>
        </w:rPr>
        <w:t>kāmāsava</w:t>
      </w:r>
      <w:proofErr w:type="spellEnd"/>
      <w:r w:rsidRPr="006C1F26">
        <w:rPr>
          <w:rFonts w:ascii="Times New Roman" w:eastAsia="Lucida Grande" w:hAnsi="Times New Roman"/>
          <w:szCs w:val="24"/>
          <w:lang w:val="en-AU"/>
        </w:rPr>
        <w:t>), the canker of becoming (</w:t>
      </w:r>
      <w:proofErr w:type="spellStart"/>
      <w:r w:rsidRPr="006C1F26">
        <w:rPr>
          <w:rFonts w:ascii="Times New Roman" w:eastAsia="Lucida Grande" w:hAnsi="Times New Roman"/>
          <w:szCs w:val="24"/>
          <w:lang w:val="en-AU"/>
        </w:rPr>
        <w:t>bhavāsava</w:t>
      </w:r>
      <w:proofErr w:type="spellEnd"/>
      <w:r w:rsidRPr="006C1F26">
        <w:rPr>
          <w:rFonts w:ascii="Times New Roman" w:eastAsia="Lucida Grande" w:hAnsi="Times New Roman"/>
          <w:szCs w:val="24"/>
          <w:lang w:val="en-AU"/>
        </w:rPr>
        <w:t>),</w:t>
      </w:r>
    </w:p>
    <w:p w:rsidR="00310ABB" w:rsidRPr="006C1F26" w:rsidRDefault="00310ABB" w:rsidP="00E63C31">
      <w:pPr>
        <w:pStyle w:val="Vrijevorm"/>
        <w:rPr>
          <w:rFonts w:ascii="Times New Roman" w:hAnsi="Times New Roman"/>
          <w:szCs w:val="24"/>
          <w:lang w:val="en-AU"/>
        </w:rPr>
      </w:pPr>
      <w:proofErr w:type="gramStart"/>
      <w:r w:rsidRPr="006C1F26">
        <w:rPr>
          <w:rFonts w:ascii="Times New Roman" w:eastAsia="Lucida Grande" w:hAnsi="Times New Roman"/>
          <w:szCs w:val="24"/>
          <w:lang w:val="en-AU"/>
        </w:rPr>
        <w:t>the</w:t>
      </w:r>
      <w:proofErr w:type="gramEnd"/>
      <w:r w:rsidRPr="006C1F26">
        <w:rPr>
          <w:rFonts w:ascii="Times New Roman" w:eastAsia="Lucida Grande" w:hAnsi="Times New Roman"/>
          <w:szCs w:val="24"/>
          <w:lang w:val="en-AU"/>
        </w:rPr>
        <w:t xml:space="preserve"> canker of wrong view (</w:t>
      </w:r>
      <w:proofErr w:type="spellStart"/>
      <w:r w:rsidRPr="006C1F26">
        <w:rPr>
          <w:rFonts w:ascii="Times New Roman" w:eastAsia="Lucida Grande" w:hAnsi="Times New Roman"/>
          <w:szCs w:val="24"/>
          <w:lang w:val="en-AU"/>
        </w:rPr>
        <w:t>diṭṭhāsava</w:t>
      </w:r>
      <w:proofErr w:type="spellEnd"/>
      <w:r w:rsidRPr="006C1F26">
        <w:rPr>
          <w:rFonts w:ascii="Times New Roman" w:eastAsia="Lucida Grande" w:hAnsi="Times New Roman"/>
          <w:szCs w:val="24"/>
          <w:lang w:val="en-AU"/>
        </w:rPr>
        <w:t>), the canker of ignorance (</w:t>
      </w:r>
      <w:proofErr w:type="spellStart"/>
      <w:r w:rsidRPr="006C1F26">
        <w:rPr>
          <w:rFonts w:ascii="Times New Roman" w:eastAsia="Lucida Grande" w:hAnsi="Times New Roman"/>
          <w:szCs w:val="24"/>
          <w:lang w:val="en-AU"/>
        </w:rPr>
        <w:t>avijjāsava</w:t>
      </w:r>
      <w:proofErr w:type="spellEnd"/>
      <w:r w:rsidRPr="006C1F26">
        <w:rPr>
          <w:rFonts w:ascii="Times New Roman" w:eastAsia="Lucida Grande" w:hAnsi="Times New Roman"/>
          <w:szCs w:val="24"/>
          <w:lang w:val="en-AU"/>
        </w:rPr>
        <w:t>).</w:t>
      </w:r>
    </w:p>
  </w:footnote>
  <w:footnote w:id="9">
    <w:p w:rsidR="00310ABB" w:rsidRPr="006C1F26" w:rsidRDefault="00310ABB" w:rsidP="00E63C31">
      <w:pPr>
        <w:pStyle w:val="Vrijevorm"/>
        <w:rPr>
          <w:rFonts w:ascii="Times New Roman" w:eastAsia="Times New Roman" w:hAnsi="Times New Roman"/>
          <w:color w:val="auto"/>
          <w:szCs w:val="24"/>
          <w:lang w:val="en-AU" w:bidi="x-none"/>
        </w:rPr>
      </w:pPr>
      <w:r w:rsidRPr="006C1F26">
        <w:rPr>
          <w:rFonts w:ascii="Times New Roman" w:hAnsi="Times New Roman"/>
          <w:szCs w:val="24"/>
          <w:vertAlign w:val="superscript"/>
          <w:lang w:val="en-AU"/>
        </w:rPr>
        <w:footnoteRef/>
      </w:r>
      <w:r w:rsidRPr="006C1F26">
        <w:rPr>
          <w:rFonts w:ascii="Times New Roman" w:hAnsi="Times New Roman"/>
          <w:szCs w:val="24"/>
          <w:lang w:val="en-AU"/>
        </w:rPr>
        <w:t xml:space="preserve"> I used the translation by Ven. Bodhi.</w:t>
      </w:r>
    </w:p>
  </w:footnote>
  <w:footnote w:id="10">
    <w:p w:rsidR="00310ABB" w:rsidRPr="006C1F26" w:rsidRDefault="00310ABB" w:rsidP="00E63C31">
      <w:pPr>
        <w:pStyle w:val="Vrijevorm"/>
        <w:rPr>
          <w:rFonts w:ascii="Times New Roman" w:eastAsia="Times New Roman" w:hAnsi="Times New Roman"/>
          <w:color w:val="auto"/>
          <w:szCs w:val="24"/>
          <w:lang w:val="en-AU" w:bidi="x-none"/>
        </w:rPr>
      </w:pPr>
      <w:r w:rsidRPr="006C1F26">
        <w:rPr>
          <w:rFonts w:ascii="Times New Roman" w:hAnsi="Times New Roman"/>
          <w:szCs w:val="24"/>
          <w:vertAlign w:val="superscript"/>
          <w:lang w:val="en-AU"/>
        </w:rPr>
        <w:footnoteRef/>
      </w:r>
      <w:r w:rsidRPr="006C1F26">
        <w:rPr>
          <w:rFonts w:ascii="Times New Roman" w:hAnsi="Times New Roman"/>
          <w:szCs w:val="24"/>
          <w:lang w:val="en-AU"/>
        </w:rPr>
        <w:t xml:space="preserve"> Ven. Bodhi and other translators have right intention, but </w:t>
      </w:r>
      <w:proofErr w:type="spellStart"/>
      <w:r w:rsidRPr="006C1F26">
        <w:rPr>
          <w:rFonts w:ascii="Times New Roman" w:hAnsi="Times New Roman"/>
          <w:szCs w:val="24"/>
          <w:lang w:val="en-AU"/>
        </w:rPr>
        <w:t>sammā-sankappa</w:t>
      </w:r>
      <w:proofErr w:type="spellEnd"/>
      <w:r w:rsidRPr="006C1F26">
        <w:rPr>
          <w:rFonts w:ascii="Times New Roman" w:hAnsi="Times New Roman"/>
          <w:szCs w:val="24"/>
          <w:lang w:val="en-AU"/>
        </w:rPr>
        <w:t xml:space="preserve"> is right thin</w:t>
      </w:r>
      <w:r w:rsidRPr="006C1F26">
        <w:rPr>
          <w:rFonts w:ascii="Times New Roman" w:hAnsi="Times New Roman"/>
          <w:szCs w:val="24"/>
          <w:lang w:val="en-AU"/>
        </w:rPr>
        <w:t>k</w:t>
      </w:r>
      <w:r w:rsidRPr="006C1F26">
        <w:rPr>
          <w:rFonts w:ascii="Times New Roman" w:hAnsi="Times New Roman"/>
          <w:szCs w:val="24"/>
          <w:lang w:val="en-AU"/>
        </w:rPr>
        <w:t xml:space="preserve">ing. Intention is the usual translation of </w:t>
      </w:r>
      <w:proofErr w:type="spellStart"/>
      <w:r w:rsidRPr="006C1F26">
        <w:rPr>
          <w:rFonts w:ascii="Times New Roman" w:hAnsi="Times New Roman"/>
          <w:szCs w:val="24"/>
          <w:lang w:val="en-AU"/>
        </w:rPr>
        <w:t>cetanā</w:t>
      </w:r>
      <w:proofErr w:type="spellEnd"/>
      <w:r w:rsidRPr="006C1F26">
        <w:rPr>
          <w:rFonts w:ascii="Times New Roman" w:hAnsi="Times New Roman"/>
          <w:szCs w:val="24"/>
          <w:lang w:val="en-AU"/>
        </w:rPr>
        <w:t xml:space="preserve"> </w:t>
      </w:r>
      <w:proofErr w:type="spellStart"/>
      <w:r w:rsidRPr="006C1F26">
        <w:rPr>
          <w:rFonts w:ascii="Times New Roman" w:hAnsi="Times New Roman"/>
          <w:szCs w:val="24"/>
          <w:lang w:val="en-AU"/>
        </w:rPr>
        <w:t>cetasika</w:t>
      </w:r>
      <w:proofErr w:type="spellEnd"/>
      <w:r w:rsidRPr="006C1F26">
        <w:rPr>
          <w:rFonts w:ascii="Times New Roman" w:hAnsi="Times New Roman"/>
          <w:szCs w:val="24"/>
          <w:lang w:val="en-AU"/>
        </w:rPr>
        <w:t xml:space="preserve">, but this is not a factor of the eightfold Path. </w:t>
      </w:r>
    </w:p>
  </w:footnote>
  <w:footnote w:id="11">
    <w:p w:rsidR="00310ABB" w:rsidRPr="006C1F26" w:rsidRDefault="00310ABB" w:rsidP="00E63C31">
      <w:pPr>
        <w:pStyle w:val="Vrijevorm"/>
        <w:rPr>
          <w:rFonts w:ascii="Times New Roman" w:eastAsia="Times New Roman" w:hAnsi="Times New Roman"/>
          <w:color w:val="auto"/>
          <w:szCs w:val="24"/>
          <w:lang w:val="en-AU" w:bidi="x-none"/>
        </w:rPr>
      </w:pPr>
      <w:r w:rsidRPr="006C1F26">
        <w:rPr>
          <w:rFonts w:ascii="Times New Roman" w:hAnsi="Times New Roman"/>
          <w:szCs w:val="24"/>
          <w:vertAlign w:val="superscript"/>
          <w:lang w:val="en-AU"/>
        </w:rPr>
        <w:footnoteRef/>
      </w:r>
      <w:r w:rsidRPr="006C1F26">
        <w:rPr>
          <w:rFonts w:ascii="Times New Roman" w:hAnsi="Times New Roman"/>
          <w:szCs w:val="24"/>
          <w:lang w:val="en-AU"/>
        </w:rPr>
        <w:t xml:space="preserve"> This is the translation of dukkha. </w:t>
      </w:r>
    </w:p>
  </w:footnote>
  <w:footnote w:id="12">
    <w:p w:rsidR="00310ABB" w:rsidRPr="006C1F26" w:rsidRDefault="00310ABB" w:rsidP="00E63C31">
      <w:pPr>
        <w:pStyle w:val="Vrijevorm"/>
        <w:rPr>
          <w:rFonts w:ascii="Times New Roman" w:eastAsia="Times New Roman" w:hAnsi="Times New Roman"/>
          <w:color w:val="auto"/>
          <w:szCs w:val="24"/>
          <w:lang w:val="en-AU" w:bidi="x-none"/>
        </w:rPr>
      </w:pPr>
      <w:r w:rsidRPr="006C1F26">
        <w:rPr>
          <w:rFonts w:ascii="Times New Roman" w:hAnsi="Times New Roman"/>
          <w:szCs w:val="24"/>
          <w:vertAlign w:val="superscript"/>
          <w:lang w:val="en-AU"/>
        </w:rPr>
        <w:footnoteRef/>
      </w:r>
      <w:r w:rsidRPr="006C1F26">
        <w:rPr>
          <w:rFonts w:ascii="Times New Roman" w:hAnsi="Times New Roman"/>
          <w:szCs w:val="24"/>
          <w:lang w:val="en-AU"/>
        </w:rPr>
        <w:t xml:space="preserve"> I used the translation of Ven. </w:t>
      </w:r>
      <w:proofErr w:type="spellStart"/>
      <w:r w:rsidRPr="006C1F26">
        <w:rPr>
          <w:rFonts w:ascii="Times New Roman" w:hAnsi="Times New Roman"/>
          <w:szCs w:val="24"/>
          <w:lang w:val="en-AU"/>
        </w:rPr>
        <w:t>Nyanaponika</w:t>
      </w:r>
      <w:proofErr w:type="spellEnd"/>
      <w:r w:rsidRPr="006C1F26">
        <w:rPr>
          <w:rFonts w:ascii="Times New Roman" w:hAnsi="Times New Roman"/>
          <w:szCs w:val="24"/>
          <w:lang w:val="en-AU"/>
        </w:rPr>
        <w:t>, BPS Kandy 1970.</w:t>
      </w:r>
    </w:p>
  </w:footnote>
  <w:footnote w:id="13">
    <w:p w:rsidR="00310ABB" w:rsidRPr="006C1F26" w:rsidRDefault="00310ABB" w:rsidP="00E63C31">
      <w:pPr>
        <w:pStyle w:val="Vrijevorm"/>
        <w:rPr>
          <w:rFonts w:ascii="Times New Roman" w:eastAsia="Times New Roman" w:hAnsi="Times New Roman"/>
          <w:color w:val="auto"/>
          <w:szCs w:val="24"/>
          <w:lang w:val="en-AU" w:bidi="x-none"/>
        </w:rPr>
      </w:pPr>
      <w:r w:rsidRPr="006C1F26">
        <w:rPr>
          <w:rFonts w:ascii="Times New Roman" w:hAnsi="Times New Roman"/>
          <w:szCs w:val="24"/>
          <w:vertAlign w:val="superscript"/>
          <w:lang w:val="en-AU"/>
        </w:rPr>
        <w:footnoteRef/>
      </w:r>
      <w:r w:rsidRPr="006C1F26">
        <w:rPr>
          <w:rFonts w:ascii="Times New Roman" w:hAnsi="Times New Roman"/>
          <w:szCs w:val="24"/>
          <w:lang w:val="en-AU"/>
        </w:rPr>
        <w:t xml:space="preserve"> Realities </w:t>
      </w:r>
      <w:proofErr w:type="gramStart"/>
      <w:r w:rsidRPr="006C1F26">
        <w:rPr>
          <w:rFonts w:ascii="Times New Roman" w:hAnsi="Times New Roman"/>
          <w:szCs w:val="24"/>
          <w:lang w:val="en-AU"/>
        </w:rPr>
        <w:t>can be classified</w:t>
      </w:r>
      <w:proofErr w:type="gramEnd"/>
      <w:r w:rsidRPr="006C1F26">
        <w:rPr>
          <w:rFonts w:ascii="Times New Roman" w:hAnsi="Times New Roman"/>
          <w:szCs w:val="24"/>
          <w:lang w:val="en-AU"/>
        </w:rPr>
        <w:t xml:space="preserve"> as </w:t>
      </w:r>
      <w:proofErr w:type="spellStart"/>
      <w:r w:rsidRPr="006C1F26">
        <w:rPr>
          <w:rFonts w:ascii="Times New Roman" w:hAnsi="Times New Roman"/>
          <w:szCs w:val="24"/>
          <w:lang w:val="en-AU"/>
        </w:rPr>
        <w:t>āyatanas</w:t>
      </w:r>
      <w:proofErr w:type="spellEnd"/>
      <w:r w:rsidRPr="006C1F26">
        <w:rPr>
          <w:rFonts w:ascii="Times New Roman" w:hAnsi="Times New Roman"/>
          <w:szCs w:val="24"/>
          <w:lang w:val="en-AU"/>
        </w:rPr>
        <w:t xml:space="preserve">. The inner </w:t>
      </w:r>
      <w:proofErr w:type="spellStart"/>
      <w:r w:rsidRPr="006C1F26">
        <w:rPr>
          <w:rFonts w:ascii="Times New Roman" w:hAnsi="Times New Roman"/>
          <w:szCs w:val="24"/>
          <w:lang w:val="en-AU"/>
        </w:rPr>
        <w:t>ayatanas</w:t>
      </w:r>
      <w:proofErr w:type="spellEnd"/>
      <w:r w:rsidRPr="006C1F26">
        <w:rPr>
          <w:rFonts w:ascii="Times New Roman" w:hAnsi="Times New Roman"/>
          <w:szCs w:val="24"/>
          <w:lang w:val="en-AU"/>
        </w:rPr>
        <w:t xml:space="preserve"> are: the </w:t>
      </w:r>
      <w:proofErr w:type="spellStart"/>
      <w:r w:rsidRPr="006C1F26">
        <w:rPr>
          <w:rFonts w:ascii="Times New Roman" w:hAnsi="Times New Roman"/>
          <w:szCs w:val="24"/>
          <w:lang w:val="en-AU"/>
        </w:rPr>
        <w:t>eyesense</w:t>
      </w:r>
      <w:proofErr w:type="spellEnd"/>
      <w:r w:rsidRPr="006C1F26">
        <w:rPr>
          <w:rFonts w:ascii="Times New Roman" w:hAnsi="Times New Roman"/>
          <w:szCs w:val="24"/>
          <w:lang w:val="en-AU"/>
        </w:rPr>
        <w:t xml:space="preserve"> and the other senses and </w:t>
      </w:r>
      <w:proofErr w:type="spellStart"/>
      <w:r w:rsidRPr="006C1F26">
        <w:rPr>
          <w:rFonts w:ascii="Times New Roman" w:hAnsi="Times New Roman"/>
          <w:szCs w:val="24"/>
          <w:lang w:val="en-AU"/>
        </w:rPr>
        <w:t>citta</w:t>
      </w:r>
      <w:proofErr w:type="spellEnd"/>
      <w:r w:rsidRPr="006C1F26">
        <w:rPr>
          <w:rFonts w:ascii="Times New Roman" w:hAnsi="Times New Roman"/>
          <w:szCs w:val="24"/>
          <w:lang w:val="en-AU"/>
        </w:rPr>
        <w:t xml:space="preserve">, and the outer </w:t>
      </w:r>
      <w:proofErr w:type="spellStart"/>
      <w:r w:rsidRPr="006C1F26">
        <w:rPr>
          <w:rFonts w:ascii="Times New Roman" w:hAnsi="Times New Roman"/>
          <w:szCs w:val="24"/>
          <w:lang w:val="en-AU"/>
        </w:rPr>
        <w:t>ayatanas</w:t>
      </w:r>
      <w:proofErr w:type="spellEnd"/>
      <w:r w:rsidRPr="006C1F26">
        <w:rPr>
          <w:rFonts w:ascii="Times New Roman" w:hAnsi="Times New Roman"/>
          <w:szCs w:val="24"/>
          <w:lang w:val="en-AU"/>
        </w:rPr>
        <w:t xml:space="preserve"> </w:t>
      </w:r>
      <w:proofErr w:type="gramStart"/>
      <w:r w:rsidRPr="006C1F26">
        <w:rPr>
          <w:rFonts w:ascii="Times New Roman" w:hAnsi="Times New Roman"/>
          <w:szCs w:val="24"/>
          <w:lang w:val="en-AU"/>
        </w:rPr>
        <w:t>are:</w:t>
      </w:r>
      <w:proofErr w:type="gramEnd"/>
      <w:r w:rsidRPr="006C1F26">
        <w:rPr>
          <w:rFonts w:ascii="Times New Roman" w:hAnsi="Times New Roman"/>
          <w:szCs w:val="24"/>
          <w:lang w:val="en-AU"/>
        </w:rPr>
        <w:t xml:space="preserve"> the sense objects and </w:t>
      </w:r>
      <w:proofErr w:type="spellStart"/>
      <w:r w:rsidRPr="006C1F26">
        <w:rPr>
          <w:rFonts w:ascii="Times New Roman" w:hAnsi="Times New Roman"/>
          <w:szCs w:val="24"/>
          <w:lang w:val="en-AU"/>
        </w:rPr>
        <w:t>dhammāyatana</w:t>
      </w:r>
      <w:proofErr w:type="spellEnd"/>
      <w:r w:rsidRPr="006C1F26">
        <w:rPr>
          <w:rFonts w:ascii="Times New Roman" w:hAnsi="Times New Roman"/>
          <w:szCs w:val="24"/>
          <w:lang w:val="en-AU"/>
        </w:rPr>
        <w:t xml:space="preserve">, including </w:t>
      </w:r>
      <w:proofErr w:type="spellStart"/>
      <w:r w:rsidRPr="006C1F26">
        <w:rPr>
          <w:rFonts w:ascii="Times New Roman" w:hAnsi="Times New Roman"/>
          <w:szCs w:val="24"/>
          <w:lang w:val="en-AU"/>
        </w:rPr>
        <w:t>cetasikas</w:t>
      </w:r>
      <w:proofErr w:type="spellEnd"/>
      <w:r w:rsidRPr="006C1F26">
        <w:rPr>
          <w:rFonts w:ascii="Times New Roman" w:hAnsi="Times New Roman"/>
          <w:szCs w:val="24"/>
          <w:lang w:val="en-AU"/>
        </w:rPr>
        <w:t xml:space="preserve">, subtle </w:t>
      </w:r>
      <w:proofErr w:type="spellStart"/>
      <w:r w:rsidRPr="006C1F26">
        <w:rPr>
          <w:rFonts w:ascii="Times New Roman" w:hAnsi="Times New Roman"/>
          <w:szCs w:val="24"/>
          <w:lang w:val="en-AU"/>
        </w:rPr>
        <w:t>rūpas</w:t>
      </w:r>
      <w:proofErr w:type="spellEnd"/>
      <w:r w:rsidRPr="006C1F26">
        <w:rPr>
          <w:rFonts w:ascii="Times New Roman" w:hAnsi="Times New Roman"/>
          <w:szCs w:val="24"/>
          <w:lang w:val="en-AU"/>
        </w:rPr>
        <w:t xml:space="preserve"> and </w:t>
      </w:r>
      <w:proofErr w:type="spellStart"/>
      <w:r w:rsidRPr="006C1F26">
        <w:rPr>
          <w:rFonts w:ascii="Times New Roman" w:hAnsi="Times New Roman"/>
          <w:szCs w:val="24"/>
          <w:lang w:val="en-AU"/>
        </w:rPr>
        <w:t>nibbāna</w:t>
      </w:r>
      <w:proofErr w:type="spellEnd"/>
      <w:r w:rsidRPr="006C1F26">
        <w:rPr>
          <w:rFonts w:ascii="Times New Roman" w:hAnsi="Times New Roman"/>
          <w:szCs w:val="24"/>
          <w:lang w:val="en-AU"/>
        </w:rPr>
        <w:t xml:space="preserve">. The </w:t>
      </w:r>
      <w:proofErr w:type="spellStart"/>
      <w:r w:rsidRPr="006C1F26">
        <w:rPr>
          <w:rFonts w:ascii="Times New Roman" w:hAnsi="Times New Roman"/>
          <w:szCs w:val="24"/>
          <w:lang w:val="en-AU"/>
        </w:rPr>
        <w:t>āyatanas</w:t>
      </w:r>
      <w:proofErr w:type="spellEnd"/>
      <w:r w:rsidRPr="006C1F26">
        <w:rPr>
          <w:rFonts w:ascii="Times New Roman" w:hAnsi="Times New Roman"/>
          <w:szCs w:val="24"/>
          <w:lang w:val="en-AU"/>
        </w:rPr>
        <w:t xml:space="preserve"> show the aspect of association of realities for the experience of objects.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0ABB" w:rsidRDefault="00310ABB">
    <w:pPr>
      <w:pStyle w:val="Hoofdtekst"/>
      <w:numPr>
        <w:ilvl w:val="0"/>
        <w:numId w:val="2"/>
      </w:numPr>
      <w:tabs>
        <w:tab w:val="left" w:pos="567"/>
        <w:tab w:val="left" w:pos="1134"/>
        <w:tab w:val="left" w:pos="1701"/>
        <w:tab w:val="left" w:pos="2268"/>
        <w:tab w:val="left" w:pos="2835"/>
        <w:tab w:val="left" w:pos="3402"/>
        <w:tab w:val="left" w:pos="3969"/>
        <w:tab w:val="left" w:pos="4535"/>
        <w:tab w:val="left" w:pos="5669"/>
        <w:tab w:val="left" w:pos="6236"/>
        <w:tab w:val="left" w:pos="6803"/>
        <w:tab w:val="left" w:pos="7370"/>
        <w:tab w:val="left" w:pos="7937"/>
        <w:tab w:val="left" w:pos="8504"/>
        <w:tab w:val="left" w:pos="9071"/>
      </w:tabs>
      <w:ind w:left="5102" w:firstLine="0"/>
      <w:rPr>
        <w:sz w:val="22"/>
      </w:rPr>
    </w:pPr>
    <w:r>
      <w:rPr>
        <w:sz w:val="22"/>
      </w:rPr>
      <w:fldChar w:fldCharType="begin"/>
    </w:r>
    <w:r>
      <w:rPr>
        <w:sz w:val="22"/>
      </w:rPr>
      <w:instrText xml:space="preserve"> PAGE </w:instrText>
    </w:r>
    <w:r>
      <w:rPr>
        <w:sz w:val="22"/>
      </w:rPr>
      <w:fldChar w:fldCharType="separate"/>
    </w:r>
    <w:r>
      <w:rPr>
        <w:noProof/>
        <w:sz w:val="22"/>
      </w:rPr>
      <w:t>20</w:t>
    </w:r>
    <w:r>
      <w:rPr>
        <w:sz w:val="22"/>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0ABB" w:rsidRPr="008B35A8" w:rsidRDefault="00310ABB" w:rsidP="0084486A">
    <w:pPr>
      <w:pStyle w:val="Header"/>
      <w:pBdr>
        <w:bottom w:val="single" w:sz="4" w:space="1" w:color="auto"/>
      </w:pBdr>
      <w:rPr>
        <w:rFonts w:ascii="Georgia" w:hAnsi="Georgia"/>
        <w:b/>
        <w:sz w:val="24"/>
      </w:rPr>
    </w:pPr>
    <w:r w:rsidRPr="000B327E">
      <w:rPr>
        <w:rFonts w:ascii="Georgia" w:hAnsi="Georgia"/>
        <w:b/>
        <w:sz w:val="24"/>
      </w:rPr>
      <w:fldChar w:fldCharType="begin"/>
    </w:r>
    <w:r w:rsidRPr="000B327E">
      <w:rPr>
        <w:rFonts w:ascii="Georgia" w:hAnsi="Georgia"/>
        <w:b/>
        <w:sz w:val="24"/>
      </w:rPr>
      <w:instrText xml:space="preserve"> STYLEREF  Subtitle  \* MERGEFORMAT </w:instrText>
    </w:r>
    <w:r w:rsidR="00D95C7E">
      <w:rPr>
        <w:rFonts w:ascii="Georgia" w:hAnsi="Georgia"/>
        <w:b/>
        <w:sz w:val="24"/>
      </w:rPr>
      <w:fldChar w:fldCharType="separate"/>
    </w:r>
    <w:r w:rsidR="00910430">
      <w:rPr>
        <w:rFonts w:ascii="Georgia" w:hAnsi="Georgia"/>
        <w:b/>
        <w:noProof/>
        <w:sz w:val="24"/>
      </w:rPr>
      <w:t>The Meaning of Anattā</w:t>
    </w:r>
    <w:r w:rsidRPr="000B327E">
      <w:rPr>
        <w:rFonts w:ascii="Georgia" w:hAnsi="Georgia"/>
        <w:b/>
        <w:sz w:val="24"/>
      </w:rPr>
      <w:fldChar w:fldCharType="end"/>
    </w:r>
    <w:r>
      <w:tab/>
    </w:r>
    <w:r>
      <w:tab/>
    </w:r>
    <w:r>
      <w:rPr>
        <w:rFonts w:ascii="Georgia" w:hAnsi="Georgia"/>
        <w:b/>
        <w:sz w:val="24"/>
      </w:rPr>
      <w:fldChar w:fldCharType="begin"/>
    </w:r>
    <w:r>
      <w:rPr>
        <w:rFonts w:ascii="Georgia" w:hAnsi="Georgia"/>
        <w:b/>
        <w:sz w:val="24"/>
      </w:rPr>
      <w:instrText xml:space="preserve"> STYLEREF  "Heading 1"  \* MERGEFORMAT </w:instrText>
    </w:r>
    <w:r>
      <w:rPr>
        <w:rFonts w:ascii="Georgia" w:hAnsi="Georgia"/>
        <w:b/>
        <w:sz w:val="24"/>
      </w:rPr>
      <w:fldChar w:fldCharType="separate"/>
    </w:r>
    <w:r w:rsidR="00910430">
      <w:rPr>
        <w:rFonts w:ascii="Georgia" w:hAnsi="Georgia"/>
        <w:b/>
        <w:noProof/>
        <w:sz w:val="24"/>
      </w:rPr>
      <w:t>Chapter 2</w:t>
    </w:r>
    <w:r>
      <w:rPr>
        <w:rFonts w:ascii="Georgia" w:hAnsi="Georgia"/>
        <w:b/>
        <w:sz w:val="24"/>
      </w:rPr>
      <w:fldChar w:fldCharType="end"/>
    </w:r>
  </w:p>
  <w:p w:rsidR="00310ABB" w:rsidRDefault="00310ABB">
    <w:pPr>
      <w:pStyle w:val="Hoofdtekst"/>
      <w:numPr>
        <w:ilvl w:val="0"/>
        <w:numId w:val="1"/>
      </w:numPr>
      <w:tabs>
        <w:tab w:val="left" w:pos="567"/>
        <w:tab w:val="left" w:pos="1134"/>
        <w:tab w:val="left" w:pos="1701"/>
        <w:tab w:val="left" w:pos="2268"/>
        <w:tab w:val="left" w:pos="2835"/>
        <w:tab w:val="left" w:pos="3402"/>
        <w:tab w:val="left" w:pos="3969"/>
        <w:tab w:val="left" w:pos="4535"/>
        <w:tab w:val="left" w:pos="5669"/>
        <w:tab w:val="left" w:pos="6236"/>
        <w:tab w:val="left" w:pos="6803"/>
        <w:tab w:val="left" w:pos="7370"/>
        <w:tab w:val="left" w:pos="7937"/>
        <w:tab w:val="left" w:pos="8504"/>
        <w:tab w:val="left" w:pos="9071"/>
      </w:tabs>
      <w:ind w:left="5102" w:firstLine="0"/>
      <w:rPr>
        <w:sz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2DCC5B0A"/>
    <w:lvl w:ilvl="0">
      <w:start w:val="1"/>
      <w:numFmt w:val="decimal"/>
      <w:lvlText w:val="%1."/>
      <w:lvlJc w:val="left"/>
      <w:pPr>
        <w:tabs>
          <w:tab w:val="num" w:pos="1492"/>
        </w:tabs>
        <w:ind w:left="1492" w:hanging="360"/>
      </w:pPr>
    </w:lvl>
  </w:abstractNum>
  <w:abstractNum w:abstractNumId="1">
    <w:nsid w:val="FFFFFF7D"/>
    <w:multiLevelType w:val="singleLevel"/>
    <w:tmpl w:val="1F5C926C"/>
    <w:lvl w:ilvl="0">
      <w:start w:val="1"/>
      <w:numFmt w:val="decimal"/>
      <w:lvlText w:val="%1."/>
      <w:lvlJc w:val="left"/>
      <w:pPr>
        <w:tabs>
          <w:tab w:val="num" w:pos="1209"/>
        </w:tabs>
        <w:ind w:left="1209" w:hanging="360"/>
      </w:pPr>
    </w:lvl>
  </w:abstractNum>
  <w:abstractNum w:abstractNumId="2">
    <w:nsid w:val="FFFFFF7E"/>
    <w:multiLevelType w:val="singleLevel"/>
    <w:tmpl w:val="9990907A"/>
    <w:lvl w:ilvl="0">
      <w:start w:val="1"/>
      <w:numFmt w:val="decimal"/>
      <w:lvlText w:val="%1."/>
      <w:lvlJc w:val="left"/>
      <w:pPr>
        <w:tabs>
          <w:tab w:val="num" w:pos="926"/>
        </w:tabs>
        <w:ind w:left="926" w:hanging="360"/>
      </w:pPr>
    </w:lvl>
  </w:abstractNum>
  <w:abstractNum w:abstractNumId="3">
    <w:nsid w:val="FFFFFF7F"/>
    <w:multiLevelType w:val="singleLevel"/>
    <w:tmpl w:val="939A07B6"/>
    <w:lvl w:ilvl="0">
      <w:start w:val="1"/>
      <w:numFmt w:val="decimal"/>
      <w:lvlText w:val="%1."/>
      <w:lvlJc w:val="left"/>
      <w:pPr>
        <w:tabs>
          <w:tab w:val="num" w:pos="643"/>
        </w:tabs>
        <w:ind w:left="643" w:hanging="360"/>
      </w:pPr>
    </w:lvl>
  </w:abstractNum>
  <w:abstractNum w:abstractNumId="4">
    <w:nsid w:val="FFFFFF80"/>
    <w:multiLevelType w:val="singleLevel"/>
    <w:tmpl w:val="6DBE701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293A1B6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957E7AF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2BE08BE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0BE83616"/>
    <w:lvl w:ilvl="0">
      <w:start w:val="1"/>
      <w:numFmt w:val="decimal"/>
      <w:lvlText w:val="%1."/>
      <w:lvlJc w:val="left"/>
      <w:pPr>
        <w:tabs>
          <w:tab w:val="num" w:pos="360"/>
        </w:tabs>
        <w:ind w:left="360" w:hanging="360"/>
      </w:pPr>
    </w:lvl>
  </w:abstractNum>
  <w:abstractNum w:abstractNumId="9">
    <w:nsid w:val="FFFFFF89"/>
    <w:multiLevelType w:val="singleLevel"/>
    <w:tmpl w:val="21C02D3E"/>
    <w:lvl w:ilvl="0">
      <w:start w:val="1"/>
      <w:numFmt w:val="bullet"/>
      <w:lvlText w:val=""/>
      <w:lvlJc w:val="left"/>
      <w:pPr>
        <w:tabs>
          <w:tab w:val="num" w:pos="360"/>
        </w:tabs>
        <w:ind w:left="360" w:hanging="360"/>
      </w:pPr>
      <w:rPr>
        <w:rFonts w:ascii="Symbol" w:hAnsi="Symbol" w:hint="default"/>
      </w:rPr>
    </w:lvl>
  </w:abstractNum>
  <w:abstractNum w:abstractNumId="10">
    <w:nsid w:val="00000001"/>
    <w:multiLevelType w:val="multilevel"/>
    <w:tmpl w:val="894EE873"/>
    <w:lvl w:ilvl="0">
      <w:numFmt w:val="bullet"/>
      <w:suff w:val="nothing"/>
      <w:lvlText w:val=""/>
      <w:lvlJc w:val="left"/>
      <w:pPr>
        <w:ind w:left="0" w:firstLine="5102"/>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1">
    <w:nsid w:val="00000002"/>
    <w:multiLevelType w:val="multilevel"/>
    <w:tmpl w:val="894EE874"/>
    <w:lvl w:ilvl="0">
      <w:numFmt w:val="bullet"/>
      <w:suff w:val="nothing"/>
      <w:lvlText w:val=""/>
      <w:lvlJc w:val="left"/>
      <w:pPr>
        <w:ind w:left="0" w:firstLine="5102"/>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2">
    <w:nsid w:val="00000003"/>
    <w:multiLevelType w:val="multilevel"/>
    <w:tmpl w:val="894EE875"/>
    <w:lvl w:ilvl="0">
      <w:start w:val="1"/>
      <w:numFmt w:val="lowerRoman"/>
      <w:lvlText w:val="(%1)"/>
      <w:lvlJc w:val="left"/>
      <w:pPr>
        <w:tabs>
          <w:tab w:val="num" w:pos="390"/>
        </w:tabs>
        <w:ind w:left="390" w:firstLine="0"/>
      </w:pPr>
      <w:rPr>
        <w:rFonts w:hint="default"/>
        <w:position w:val="0"/>
      </w:rPr>
    </w:lvl>
    <w:lvl w:ilvl="1">
      <w:start w:val="1"/>
      <w:numFmt w:val="lowerRoman"/>
      <w:lvlText w:val="(%2)"/>
      <w:lvlJc w:val="left"/>
      <w:pPr>
        <w:tabs>
          <w:tab w:val="num" w:pos="390"/>
        </w:tabs>
        <w:ind w:left="390" w:firstLine="720"/>
      </w:pPr>
      <w:rPr>
        <w:rFonts w:hint="default"/>
        <w:position w:val="0"/>
      </w:rPr>
    </w:lvl>
    <w:lvl w:ilvl="2">
      <w:start w:val="1"/>
      <w:numFmt w:val="lowerRoman"/>
      <w:lvlText w:val="(%3)"/>
      <w:lvlJc w:val="left"/>
      <w:pPr>
        <w:tabs>
          <w:tab w:val="num" w:pos="390"/>
        </w:tabs>
        <w:ind w:left="390" w:firstLine="1440"/>
      </w:pPr>
      <w:rPr>
        <w:rFonts w:hint="default"/>
        <w:position w:val="0"/>
      </w:rPr>
    </w:lvl>
    <w:lvl w:ilvl="3">
      <w:start w:val="1"/>
      <w:numFmt w:val="lowerRoman"/>
      <w:lvlText w:val="(%4)"/>
      <w:lvlJc w:val="left"/>
      <w:pPr>
        <w:tabs>
          <w:tab w:val="num" w:pos="390"/>
        </w:tabs>
        <w:ind w:left="390" w:firstLine="2160"/>
      </w:pPr>
      <w:rPr>
        <w:rFonts w:hint="default"/>
        <w:position w:val="0"/>
      </w:rPr>
    </w:lvl>
    <w:lvl w:ilvl="4">
      <w:start w:val="1"/>
      <w:numFmt w:val="lowerRoman"/>
      <w:lvlText w:val="(%5)"/>
      <w:lvlJc w:val="left"/>
      <w:pPr>
        <w:tabs>
          <w:tab w:val="num" w:pos="390"/>
        </w:tabs>
        <w:ind w:left="390" w:firstLine="2880"/>
      </w:pPr>
      <w:rPr>
        <w:rFonts w:hint="default"/>
        <w:position w:val="0"/>
      </w:rPr>
    </w:lvl>
    <w:lvl w:ilvl="5">
      <w:start w:val="1"/>
      <w:numFmt w:val="lowerRoman"/>
      <w:lvlText w:val="(%6)"/>
      <w:lvlJc w:val="left"/>
      <w:pPr>
        <w:tabs>
          <w:tab w:val="num" w:pos="390"/>
        </w:tabs>
        <w:ind w:left="390" w:firstLine="3600"/>
      </w:pPr>
      <w:rPr>
        <w:rFonts w:hint="default"/>
        <w:position w:val="0"/>
      </w:rPr>
    </w:lvl>
    <w:lvl w:ilvl="6">
      <w:start w:val="1"/>
      <w:numFmt w:val="lowerRoman"/>
      <w:lvlText w:val="(%7)"/>
      <w:lvlJc w:val="left"/>
      <w:pPr>
        <w:tabs>
          <w:tab w:val="num" w:pos="390"/>
        </w:tabs>
        <w:ind w:left="390" w:firstLine="4320"/>
      </w:pPr>
      <w:rPr>
        <w:rFonts w:hint="default"/>
        <w:position w:val="0"/>
      </w:rPr>
    </w:lvl>
    <w:lvl w:ilvl="7">
      <w:start w:val="1"/>
      <w:numFmt w:val="lowerRoman"/>
      <w:lvlText w:val="(%8)"/>
      <w:lvlJc w:val="left"/>
      <w:pPr>
        <w:tabs>
          <w:tab w:val="num" w:pos="390"/>
        </w:tabs>
        <w:ind w:left="390" w:firstLine="5040"/>
      </w:pPr>
      <w:rPr>
        <w:rFonts w:hint="default"/>
        <w:position w:val="0"/>
      </w:rPr>
    </w:lvl>
    <w:lvl w:ilvl="8">
      <w:start w:val="1"/>
      <w:numFmt w:val="lowerRoman"/>
      <w:lvlText w:val="(%9)"/>
      <w:lvlJc w:val="left"/>
      <w:pPr>
        <w:tabs>
          <w:tab w:val="num" w:pos="390"/>
        </w:tabs>
        <w:ind w:left="390" w:firstLine="5760"/>
      </w:pPr>
      <w:rPr>
        <w:rFonts w:hint="default"/>
        <w:position w:val="0"/>
      </w:rPr>
    </w:lvl>
  </w:abstractNum>
  <w:abstractNum w:abstractNumId="13">
    <w:nsid w:val="55445044"/>
    <w:multiLevelType w:val="hybridMultilevel"/>
    <w:tmpl w:val="4986E76E"/>
    <w:lvl w:ilvl="0" w:tplc="EE5A86A0">
      <w:numFmt w:val="bullet"/>
      <w:lvlText w:val="-"/>
      <w:lvlJc w:val="left"/>
      <w:pPr>
        <w:ind w:left="720" w:hanging="360"/>
      </w:pPr>
      <w:rPr>
        <w:rFonts w:ascii="Times New Roman" w:eastAsia="Lucida Grande"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bordersDoNotSurroundFooter/>
  <w:proofState w:spelling="clean" w:grammar="clean"/>
  <w:stylePaneFormatFilter w:val="2804" w:allStyles="0" w:customStyles="0" w:latentStyles="1" w:stylesInUse="0" w:headingStyles="0" w:numberingStyles="0" w:tableStyles="0" w:directFormattingOnRuns="0" w:directFormattingOnParagraphs="0" w:directFormattingOnNumbering="0" w:directFormattingOnTables="1" w:clearFormatting="0" w:top3HeadingStyles="1" w:visibleStyles="0" w:alternateStyleNames="0"/>
  <w:defaultTabStop w:val="720"/>
  <w:autoHyphenation/>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252C"/>
    <w:rsid w:val="00012DB1"/>
    <w:rsid w:val="000216EC"/>
    <w:rsid w:val="00022455"/>
    <w:rsid w:val="00027EA2"/>
    <w:rsid w:val="00036939"/>
    <w:rsid w:val="000458E6"/>
    <w:rsid w:val="000B327E"/>
    <w:rsid w:val="000D0E10"/>
    <w:rsid w:val="000D252C"/>
    <w:rsid w:val="000E109D"/>
    <w:rsid w:val="00163E18"/>
    <w:rsid w:val="00164E9D"/>
    <w:rsid w:val="00186252"/>
    <w:rsid w:val="001C06D1"/>
    <w:rsid w:val="00206EC6"/>
    <w:rsid w:val="00236381"/>
    <w:rsid w:val="002E1FE2"/>
    <w:rsid w:val="00310ABB"/>
    <w:rsid w:val="003436C9"/>
    <w:rsid w:val="003666E8"/>
    <w:rsid w:val="0039190A"/>
    <w:rsid w:val="00393C52"/>
    <w:rsid w:val="0040038D"/>
    <w:rsid w:val="00412CFE"/>
    <w:rsid w:val="00422BA5"/>
    <w:rsid w:val="00453581"/>
    <w:rsid w:val="005071EA"/>
    <w:rsid w:val="005301F0"/>
    <w:rsid w:val="00537D1A"/>
    <w:rsid w:val="005A628E"/>
    <w:rsid w:val="00640A03"/>
    <w:rsid w:val="006449F1"/>
    <w:rsid w:val="0065712A"/>
    <w:rsid w:val="00674EB6"/>
    <w:rsid w:val="00696DE4"/>
    <w:rsid w:val="006C1F26"/>
    <w:rsid w:val="00727347"/>
    <w:rsid w:val="00731F75"/>
    <w:rsid w:val="00774EE7"/>
    <w:rsid w:val="00792942"/>
    <w:rsid w:val="007C71F8"/>
    <w:rsid w:val="007D247F"/>
    <w:rsid w:val="008076EA"/>
    <w:rsid w:val="0084486A"/>
    <w:rsid w:val="008B72A2"/>
    <w:rsid w:val="008E358E"/>
    <w:rsid w:val="00910430"/>
    <w:rsid w:val="009623A5"/>
    <w:rsid w:val="009D21CB"/>
    <w:rsid w:val="00A34720"/>
    <w:rsid w:val="00AA63DF"/>
    <w:rsid w:val="00B52630"/>
    <w:rsid w:val="00B6282F"/>
    <w:rsid w:val="00B81815"/>
    <w:rsid w:val="00BD0712"/>
    <w:rsid w:val="00CB2A9B"/>
    <w:rsid w:val="00D37E37"/>
    <w:rsid w:val="00D86519"/>
    <w:rsid w:val="00D95C7E"/>
    <w:rsid w:val="00DB4A0E"/>
    <w:rsid w:val="00E208C4"/>
    <w:rsid w:val="00E63C31"/>
    <w:rsid w:val="00E65156"/>
    <w:rsid w:val="00E9686B"/>
    <w:rsid w:val="00F06A0B"/>
    <w:rsid w:val="00F355C3"/>
    <w:rsid w:val="00F6519E"/>
    <w:rsid w:val="00F753C2"/>
    <w:rsid w:val="00F815CE"/>
    <w:rsid w:val="00FB0CA4"/>
    <w:rsid w:val="00FD3D8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D37E37"/>
    <w:pPr>
      <w:spacing w:before="240"/>
    </w:pPr>
    <w:rPr>
      <w:sz w:val="28"/>
      <w:szCs w:val="24"/>
      <w:lang w:eastAsia="en-US"/>
    </w:rPr>
  </w:style>
  <w:style w:type="paragraph" w:styleId="Heading1">
    <w:name w:val="heading 1"/>
    <w:basedOn w:val="Normal"/>
    <w:next w:val="Normal"/>
    <w:link w:val="Heading1Char"/>
    <w:qFormat/>
    <w:locked/>
    <w:rsid w:val="008E358E"/>
    <w:pPr>
      <w:keepNext/>
      <w:spacing w:after="60"/>
      <w:jc w:val="center"/>
      <w:outlineLvl w:val="0"/>
    </w:pPr>
    <w:rPr>
      <w:rFonts w:ascii="Georgia" w:hAnsi="Georgia"/>
      <w:b/>
      <w:bCs/>
      <w:kern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oofdtekst">
    <w:name w:val="Hoofdtekst"/>
    <w:pPr>
      <w:spacing w:after="240"/>
    </w:pPr>
    <w:rPr>
      <w:rFonts w:ascii="pCharter" w:eastAsia="ヒラギノ角ゴ Pro W3" w:hAnsi="pCharter"/>
      <w:color w:val="000000"/>
      <w:sz w:val="28"/>
      <w:lang w:val="nl-NL"/>
    </w:rPr>
  </w:style>
  <w:style w:type="paragraph" w:customStyle="1" w:styleId="Vrijevorm">
    <w:name w:val="Vrije vorm"/>
    <w:rPr>
      <w:rFonts w:ascii="Helvetica" w:eastAsia="ヒラギノ角ゴ Pro W3" w:hAnsi="Helvetica"/>
      <w:color w:val="000000"/>
      <w:sz w:val="24"/>
      <w:lang w:val="nl-NL"/>
    </w:rPr>
  </w:style>
  <w:style w:type="paragraph" w:customStyle="1" w:styleId="Hoofdgedeelte">
    <w:name w:val="Hoofdgedeelte"/>
    <w:rPr>
      <w:rFonts w:ascii="Helvetica" w:eastAsia="ヒラギノ角ゴ Pro W3" w:hAnsi="Helvetica"/>
      <w:color w:val="000000"/>
      <w:sz w:val="24"/>
      <w:lang w:val="nl-NL"/>
    </w:rPr>
  </w:style>
  <w:style w:type="paragraph" w:customStyle="1" w:styleId="HoofdtekstA">
    <w:name w:val="Hoofdtekst A"/>
    <w:pPr>
      <w:spacing w:after="240"/>
    </w:pPr>
    <w:rPr>
      <w:rFonts w:ascii="pCharter" w:eastAsia="ヒラギノ角ゴ Pro W3" w:hAnsi="pCharter"/>
      <w:color w:val="000000"/>
      <w:sz w:val="28"/>
      <w:u w:color="000000"/>
      <w:lang w:val="nl-NL"/>
    </w:rPr>
  </w:style>
  <w:style w:type="paragraph" w:styleId="Header">
    <w:name w:val="header"/>
    <w:basedOn w:val="Normal"/>
    <w:link w:val="HeaderChar"/>
    <w:uiPriority w:val="99"/>
    <w:locked/>
    <w:rsid w:val="0065712A"/>
    <w:pPr>
      <w:tabs>
        <w:tab w:val="center" w:pos="4513"/>
        <w:tab w:val="right" w:pos="9026"/>
      </w:tabs>
    </w:pPr>
  </w:style>
  <w:style w:type="character" w:customStyle="1" w:styleId="HeaderChar">
    <w:name w:val="Header Char"/>
    <w:link w:val="Header"/>
    <w:uiPriority w:val="99"/>
    <w:rsid w:val="0065712A"/>
    <w:rPr>
      <w:sz w:val="24"/>
      <w:szCs w:val="24"/>
      <w:lang w:val="en-US" w:eastAsia="en-US"/>
    </w:rPr>
  </w:style>
  <w:style w:type="paragraph" w:styleId="Footer">
    <w:name w:val="footer"/>
    <w:basedOn w:val="Normal"/>
    <w:link w:val="FooterChar"/>
    <w:uiPriority w:val="99"/>
    <w:locked/>
    <w:rsid w:val="0065712A"/>
    <w:pPr>
      <w:tabs>
        <w:tab w:val="center" w:pos="4513"/>
        <w:tab w:val="right" w:pos="9026"/>
      </w:tabs>
    </w:pPr>
  </w:style>
  <w:style w:type="character" w:customStyle="1" w:styleId="FooterChar">
    <w:name w:val="Footer Char"/>
    <w:link w:val="Footer"/>
    <w:uiPriority w:val="99"/>
    <w:rsid w:val="0065712A"/>
    <w:rPr>
      <w:sz w:val="24"/>
      <w:szCs w:val="24"/>
      <w:lang w:val="en-US" w:eastAsia="en-US"/>
    </w:rPr>
  </w:style>
  <w:style w:type="character" w:styleId="BookTitle">
    <w:name w:val="Book Title"/>
    <w:uiPriority w:val="33"/>
    <w:qFormat/>
    <w:rsid w:val="008E358E"/>
    <w:rPr>
      <w:rFonts w:ascii="Georgia" w:hAnsi="Georgia"/>
      <w:b/>
      <w:bCs/>
      <w:i w:val="0"/>
      <w:iCs/>
      <w:spacing w:val="5"/>
      <w:sz w:val="44"/>
    </w:rPr>
  </w:style>
  <w:style w:type="character" w:customStyle="1" w:styleId="Heading1Char">
    <w:name w:val="Heading 1 Char"/>
    <w:link w:val="Heading1"/>
    <w:rsid w:val="008E358E"/>
    <w:rPr>
      <w:rFonts w:ascii="Georgia" w:eastAsia="Times New Roman" w:hAnsi="Georgia" w:cs="Times New Roman"/>
      <w:b/>
      <w:bCs/>
      <w:kern w:val="32"/>
      <w:sz w:val="28"/>
      <w:szCs w:val="32"/>
      <w:lang w:val="en-US" w:eastAsia="en-US"/>
    </w:rPr>
  </w:style>
  <w:style w:type="paragraph" w:styleId="Subtitle">
    <w:name w:val="Subtitle"/>
    <w:basedOn w:val="Normal"/>
    <w:next w:val="Normal"/>
    <w:link w:val="SubtitleChar"/>
    <w:qFormat/>
    <w:locked/>
    <w:rsid w:val="00D37E37"/>
    <w:pPr>
      <w:spacing w:after="60"/>
      <w:jc w:val="center"/>
      <w:outlineLvl w:val="1"/>
    </w:pPr>
    <w:rPr>
      <w:rFonts w:ascii="Georgia" w:eastAsiaTheme="majorEastAsia" w:hAnsi="Georgia" w:cstheme="majorBidi"/>
      <w:b/>
    </w:rPr>
  </w:style>
  <w:style w:type="character" w:customStyle="1" w:styleId="SubtitleChar">
    <w:name w:val="Subtitle Char"/>
    <w:basedOn w:val="DefaultParagraphFont"/>
    <w:link w:val="Subtitle"/>
    <w:rsid w:val="00D37E37"/>
    <w:rPr>
      <w:rFonts w:ascii="Georgia" w:eastAsiaTheme="majorEastAsia" w:hAnsi="Georgia" w:cstheme="majorBidi"/>
      <w:b/>
      <w:sz w:val="28"/>
      <w:szCs w:val="24"/>
      <w:lang w:val="en-US" w:eastAsia="en-US"/>
    </w:rPr>
  </w:style>
  <w:style w:type="paragraph" w:styleId="Title">
    <w:name w:val="Title"/>
    <w:basedOn w:val="Normal"/>
    <w:next w:val="Normal"/>
    <w:link w:val="TitleChar"/>
    <w:qFormat/>
    <w:locked/>
    <w:rsid w:val="0084486A"/>
    <w:pPr>
      <w:spacing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rsid w:val="0084486A"/>
    <w:rPr>
      <w:rFonts w:asciiTheme="majorHAnsi" w:eastAsiaTheme="majorEastAsia" w:hAnsiTheme="majorHAnsi" w:cstheme="majorBidi"/>
      <w:b/>
      <w:bCs/>
      <w:kern w:val="28"/>
      <w:sz w:val="32"/>
      <w:szCs w:val="32"/>
      <w:lang w:val="en-US" w:eastAsia="en-US"/>
    </w:rPr>
  </w:style>
  <w:style w:type="paragraph" w:styleId="Quote">
    <w:name w:val="Quote"/>
    <w:basedOn w:val="Normal"/>
    <w:next w:val="Normal"/>
    <w:link w:val="QuoteChar"/>
    <w:uiPriority w:val="29"/>
    <w:qFormat/>
    <w:rsid w:val="00792942"/>
    <w:pPr>
      <w:spacing w:before="200" w:after="160"/>
      <w:ind w:left="864" w:right="864"/>
    </w:pPr>
    <w:rPr>
      <w:iCs/>
    </w:rPr>
  </w:style>
  <w:style w:type="character" w:customStyle="1" w:styleId="QuoteChar">
    <w:name w:val="Quote Char"/>
    <w:basedOn w:val="DefaultParagraphFont"/>
    <w:link w:val="Quote"/>
    <w:uiPriority w:val="29"/>
    <w:rsid w:val="00792942"/>
    <w:rPr>
      <w:iCs/>
      <w:sz w:val="28"/>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D37E37"/>
    <w:pPr>
      <w:spacing w:before="240"/>
    </w:pPr>
    <w:rPr>
      <w:sz w:val="28"/>
      <w:szCs w:val="24"/>
      <w:lang w:eastAsia="en-US"/>
    </w:rPr>
  </w:style>
  <w:style w:type="paragraph" w:styleId="Heading1">
    <w:name w:val="heading 1"/>
    <w:basedOn w:val="Normal"/>
    <w:next w:val="Normal"/>
    <w:link w:val="Heading1Char"/>
    <w:qFormat/>
    <w:locked/>
    <w:rsid w:val="008E358E"/>
    <w:pPr>
      <w:keepNext/>
      <w:spacing w:after="60"/>
      <w:jc w:val="center"/>
      <w:outlineLvl w:val="0"/>
    </w:pPr>
    <w:rPr>
      <w:rFonts w:ascii="Georgia" w:hAnsi="Georgia"/>
      <w:b/>
      <w:bCs/>
      <w:kern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oofdtekst">
    <w:name w:val="Hoofdtekst"/>
    <w:pPr>
      <w:spacing w:after="240"/>
    </w:pPr>
    <w:rPr>
      <w:rFonts w:ascii="pCharter" w:eastAsia="ヒラギノ角ゴ Pro W3" w:hAnsi="pCharter"/>
      <w:color w:val="000000"/>
      <w:sz w:val="28"/>
      <w:lang w:val="nl-NL"/>
    </w:rPr>
  </w:style>
  <w:style w:type="paragraph" w:customStyle="1" w:styleId="Vrijevorm">
    <w:name w:val="Vrije vorm"/>
    <w:rPr>
      <w:rFonts w:ascii="Helvetica" w:eastAsia="ヒラギノ角ゴ Pro W3" w:hAnsi="Helvetica"/>
      <w:color w:val="000000"/>
      <w:sz w:val="24"/>
      <w:lang w:val="nl-NL"/>
    </w:rPr>
  </w:style>
  <w:style w:type="paragraph" w:customStyle="1" w:styleId="Hoofdgedeelte">
    <w:name w:val="Hoofdgedeelte"/>
    <w:rPr>
      <w:rFonts w:ascii="Helvetica" w:eastAsia="ヒラギノ角ゴ Pro W3" w:hAnsi="Helvetica"/>
      <w:color w:val="000000"/>
      <w:sz w:val="24"/>
      <w:lang w:val="nl-NL"/>
    </w:rPr>
  </w:style>
  <w:style w:type="paragraph" w:customStyle="1" w:styleId="HoofdtekstA">
    <w:name w:val="Hoofdtekst A"/>
    <w:pPr>
      <w:spacing w:after="240"/>
    </w:pPr>
    <w:rPr>
      <w:rFonts w:ascii="pCharter" w:eastAsia="ヒラギノ角ゴ Pro W3" w:hAnsi="pCharter"/>
      <w:color w:val="000000"/>
      <w:sz w:val="28"/>
      <w:u w:color="000000"/>
      <w:lang w:val="nl-NL"/>
    </w:rPr>
  </w:style>
  <w:style w:type="paragraph" w:styleId="Header">
    <w:name w:val="header"/>
    <w:basedOn w:val="Normal"/>
    <w:link w:val="HeaderChar"/>
    <w:uiPriority w:val="99"/>
    <w:locked/>
    <w:rsid w:val="0065712A"/>
    <w:pPr>
      <w:tabs>
        <w:tab w:val="center" w:pos="4513"/>
        <w:tab w:val="right" w:pos="9026"/>
      </w:tabs>
    </w:pPr>
  </w:style>
  <w:style w:type="character" w:customStyle="1" w:styleId="HeaderChar">
    <w:name w:val="Header Char"/>
    <w:link w:val="Header"/>
    <w:uiPriority w:val="99"/>
    <w:rsid w:val="0065712A"/>
    <w:rPr>
      <w:sz w:val="24"/>
      <w:szCs w:val="24"/>
      <w:lang w:val="en-US" w:eastAsia="en-US"/>
    </w:rPr>
  </w:style>
  <w:style w:type="paragraph" w:styleId="Footer">
    <w:name w:val="footer"/>
    <w:basedOn w:val="Normal"/>
    <w:link w:val="FooterChar"/>
    <w:uiPriority w:val="99"/>
    <w:locked/>
    <w:rsid w:val="0065712A"/>
    <w:pPr>
      <w:tabs>
        <w:tab w:val="center" w:pos="4513"/>
        <w:tab w:val="right" w:pos="9026"/>
      </w:tabs>
    </w:pPr>
  </w:style>
  <w:style w:type="character" w:customStyle="1" w:styleId="FooterChar">
    <w:name w:val="Footer Char"/>
    <w:link w:val="Footer"/>
    <w:uiPriority w:val="99"/>
    <w:rsid w:val="0065712A"/>
    <w:rPr>
      <w:sz w:val="24"/>
      <w:szCs w:val="24"/>
      <w:lang w:val="en-US" w:eastAsia="en-US"/>
    </w:rPr>
  </w:style>
  <w:style w:type="character" w:styleId="BookTitle">
    <w:name w:val="Book Title"/>
    <w:uiPriority w:val="33"/>
    <w:qFormat/>
    <w:rsid w:val="008E358E"/>
    <w:rPr>
      <w:rFonts w:ascii="Georgia" w:hAnsi="Georgia"/>
      <w:b/>
      <w:bCs/>
      <w:i w:val="0"/>
      <w:iCs/>
      <w:spacing w:val="5"/>
      <w:sz w:val="44"/>
    </w:rPr>
  </w:style>
  <w:style w:type="character" w:customStyle="1" w:styleId="Heading1Char">
    <w:name w:val="Heading 1 Char"/>
    <w:link w:val="Heading1"/>
    <w:rsid w:val="008E358E"/>
    <w:rPr>
      <w:rFonts w:ascii="Georgia" w:eastAsia="Times New Roman" w:hAnsi="Georgia" w:cs="Times New Roman"/>
      <w:b/>
      <w:bCs/>
      <w:kern w:val="32"/>
      <w:sz w:val="28"/>
      <w:szCs w:val="32"/>
      <w:lang w:val="en-US" w:eastAsia="en-US"/>
    </w:rPr>
  </w:style>
  <w:style w:type="paragraph" w:styleId="Subtitle">
    <w:name w:val="Subtitle"/>
    <w:basedOn w:val="Normal"/>
    <w:next w:val="Normal"/>
    <w:link w:val="SubtitleChar"/>
    <w:qFormat/>
    <w:locked/>
    <w:rsid w:val="00D37E37"/>
    <w:pPr>
      <w:spacing w:after="60"/>
      <w:jc w:val="center"/>
      <w:outlineLvl w:val="1"/>
    </w:pPr>
    <w:rPr>
      <w:rFonts w:ascii="Georgia" w:eastAsiaTheme="majorEastAsia" w:hAnsi="Georgia" w:cstheme="majorBidi"/>
      <w:b/>
    </w:rPr>
  </w:style>
  <w:style w:type="character" w:customStyle="1" w:styleId="SubtitleChar">
    <w:name w:val="Subtitle Char"/>
    <w:basedOn w:val="DefaultParagraphFont"/>
    <w:link w:val="Subtitle"/>
    <w:rsid w:val="00D37E37"/>
    <w:rPr>
      <w:rFonts w:ascii="Georgia" w:eastAsiaTheme="majorEastAsia" w:hAnsi="Georgia" w:cstheme="majorBidi"/>
      <w:b/>
      <w:sz w:val="28"/>
      <w:szCs w:val="24"/>
      <w:lang w:val="en-US" w:eastAsia="en-US"/>
    </w:rPr>
  </w:style>
  <w:style w:type="paragraph" w:styleId="Title">
    <w:name w:val="Title"/>
    <w:basedOn w:val="Normal"/>
    <w:next w:val="Normal"/>
    <w:link w:val="TitleChar"/>
    <w:qFormat/>
    <w:locked/>
    <w:rsid w:val="0084486A"/>
    <w:pPr>
      <w:spacing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rsid w:val="0084486A"/>
    <w:rPr>
      <w:rFonts w:asciiTheme="majorHAnsi" w:eastAsiaTheme="majorEastAsia" w:hAnsiTheme="majorHAnsi" w:cstheme="majorBidi"/>
      <w:b/>
      <w:bCs/>
      <w:kern w:val="28"/>
      <w:sz w:val="32"/>
      <w:szCs w:val="32"/>
      <w:lang w:val="en-US" w:eastAsia="en-US"/>
    </w:rPr>
  </w:style>
  <w:style w:type="paragraph" w:styleId="Quote">
    <w:name w:val="Quote"/>
    <w:basedOn w:val="Normal"/>
    <w:next w:val="Normal"/>
    <w:link w:val="QuoteChar"/>
    <w:uiPriority w:val="29"/>
    <w:qFormat/>
    <w:rsid w:val="00792942"/>
    <w:pPr>
      <w:spacing w:before="200" w:after="160"/>
      <w:ind w:left="864" w:right="864"/>
    </w:pPr>
    <w:rPr>
      <w:iCs/>
    </w:rPr>
  </w:style>
  <w:style w:type="character" w:customStyle="1" w:styleId="QuoteChar">
    <w:name w:val="Quote Char"/>
    <w:basedOn w:val="DefaultParagraphFont"/>
    <w:link w:val="Quote"/>
    <w:uiPriority w:val="29"/>
    <w:rsid w:val="00792942"/>
    <w:rPr>
      <w:iCs/>
      <w:sz w:val="28"/>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35</Pages>
  <Words>11145</Words>
  <Characters>63527</Characters>
  <Application>Microsoft Office Word</Application>
  <DocSecurity>0</DocSecurity>
  <Lines>529</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dc:creator>
  <cp:lastModifiedBy>p</cp:lastModifiedBy>
  <cp:revision>7</cp:revision>
  <cp:lastPrinted>2016-08-07T05:43:00Z</cp:lastPrinted>
  <dcterms:created xsi:type="dcterms:W3CDTF">2016-08-07T04:11:00Z</dcterms:created>
  <dcterms:modified xsi:type="dcterms:W3CDTF">2016-08-12T11:13:00Z</dcterms:modified>
</cp:coreProperties>
</file>